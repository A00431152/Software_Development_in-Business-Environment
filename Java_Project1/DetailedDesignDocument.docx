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F8610" w14:textId="77777777" w:rsidR="00B72CA1" w:rsidRPr="00E7601F" w:rsidRDefault="00B72CA1" w:rsidP="00B72CA1">
      <w:pPr>
        <w:spacing w:before="0" w:line="360" w:lineRule="auto"/>
        <w:jc w:val="center"/>
        <w:rPr>
          <w:rFonts w:ascii="Calibri Light" w:hAnsi="Calibri Light" w:cs="Calibri Light"/>
          <w:sz w:val="72"/>
          <w:szCs w:val="72"/>
        </w:rPr>
      </w:pPr>
      <w:r w:rsidRPr="00E7601F">
        <w:rPr>
          <w:rFonts w:ascii="Calibri Light" w:hAnsi="Calibri Light" w:cs="Calibri Light"/>
          <w:sz w:val="72"/>
          <w:szCs w:val="72"/>
        </w:rPr>
        <w:t>Hotel Management System</w:t>
      </w:r>
    </w:p>
    <w:p w14:paraId="3C06E52F" w14:textId="77777777" w:rsidR="00B72CA1" w:rsidRPr="00E7601F" w:rsidRDefault="00B72CA1" w:rsidP="00B72CA1">
      <w:pPr>
        <w:spacing w:line="360" w:lineRule="auto"/>
        <w:jc w:val="right"/>
        <w:rPr>
          <w:rFonts w:ascii="Calibri Light" w:hAnsi="Calibri Light" w:cs="Calibri Light"/>
          <w:b/>
          <w:sz w:val="50"/>
        </w:rPr>
      </w:pPr>
      <w:r>
        <w:rPr>
          <w:rFonts w:ascii="Calibri Light" w:hAnsi="Calibri Light" w:cs="Calibri Light"/>
          <w:b/>
          <w:sz w:val="50"/>
        </w:rPr>
        <w:t>Detailed</w:t>
      </w:r>
      <w:r w:rsidRPr="00E7601F">
        <w:rPr>
          <w:rFonts w:ascii="Calibri Light" w:hAnsi="Calibri Light" w:cs="Calibri Light"/>
          <w:b/>
          <w:sz w:val="50"/>
        </w:rPr>
        <w:t xml:space="preserve"> Design Document</w:t>
      </w:r>
    </w:p>
    <w:p w14:paraId="6F931FF3" w14:textId="77777777" w:rsidR="00B72CA1" w:rsidRPr="00093903" w:rsidRDefault="00B72CA1" w:rsidP="00B72CA1">
      <w:pPr>
        <w:spacing w:line="360" w:lineRule="auto"/>
        <w:jc w:val="right"/>
        <w:rPr>
          <w:rFonts w:ascii="Calibri Light" w:hAnsi="Calibri Light" w:cs="Calibri Light"/>
          <w:b/>
          <w:sz w:val="24"/>
          <w:szCs w:val="24"/>
        </w:rPr>
      </w:pPr>
      <w:r w:rsidRPr="00093903">
        <w:rPr>
          <w:rFonts w:ascii="Calibri Light" w:hAnsi="Calibri Light" w:cs="Calibri Light"/>
          <w:b/>
          <w:sz w:val="24"/>
          <w:szCs w:val="24"/>
        </w:rPr>
        <w:t>Revised Version: SDD 1.0</w:t>
      </w:r>
    </w:p>
    <w:p w14:paraId="7A3DB259" w14:textId="77777777" w:rsidR="00B72CA1" w:rsidRPr="00E7601F" w:rsidRDefault="00B72CA1" w:rsidP="00B72CA1">
      <w:pPr>
        <w:spacing w:line="360" w:lineRule="auto"/>
        <w:jc w:val="right"/>
        <w:rPr>
          <w:rFonts w:ascii="Calibri Light" w:hAnsi="Calibri Light" w:cs="Calibri Light"/>
          <w:sz w:val="48"/>
          <w:szCs w:val="48"/>
        </w:rPr>
      </w:pPr>
    </w:p>
    <w:p w14:paraId="2BEFF0F3" w14:textId="0AA15910" w:rsidR="00B72CA1" w:rsidRDefault="00B72CA1" w:rsidP="00B72CA1">
      <w:pPr>
        <w:spacing w:line="360" w:lineRule="auto"/>
        <w:jc w:val="right"/>
        <w:rPr>
          <w:rFonts w:ascii="Calibri Light" w:hAnsi="Calibri Light" w:cs="Calibri Light"/>
          <w:b/>
          <w:sz w:val="40"/>
        </w:rPr>
      </w:pPr>
      <w:r w:rsidRPr="00E7601F">
        <w:rPr>
          <w:rFonts w:ascii="Calibri Light" w:hAnsi="Calibri Light" w:cs="Calibri Light"/>
          <w:b/>
          <w:sz w:val="40"/>
        </w:rPr>
        <w:t>Prepared by</w:t>
      </w:r>
    </w:p>
    <w:p w14:paraId="6AE2787A" w14:textId="497F13A3" w:rsidR="00093903" w:rsidRPr="008A1898" w:rsidRDefault="00093903" w:rsidP="008A1898">
      <w:pPr>
        <w:jc w:val="right"/>
        <w:rPr>
          <w:rFonts w:ascii="Calibri Light" w:hAnsi="Calibri Light" w:cs="Calibri Light"/>
          <w:b/>
          <w:sz w:val="28"/>
          <w:szCs w:val="28"/>
        </w:rPr>
      </w:pPr>
      <w:r w:rsidRPr="008A1898">
        <w:rPr>
          <w:rFonts w:ascii="Calibri Light" w:hAnsi="Calibri Light" w:cs="Calibri Light"/>
          <w:b/>
          <w:sz w:val="28"/>
          <w:szCs w:val="28"/>
        </w:rPr>
        <w:t>Bhagya Shree</w:t>
      </w:r>
    </w:p>
    <w:p w14:paraId="2B213519" w14:textId="1B7AD950" w:rsidR="00093903" w:rsidRPr="008A1898" w:rsidRDefault="00093903" w:rsidP="008A1898">
      <w:pPr>
        <w:jc w:val="right"/>
        <w:rPr>
          <w:rFonts w:ascii="Calibri Light" w:hAnsi="Calibri Light" w:cs="Calibri Light"/>
          <w:b/>
          <w:sz w:val="28"/>
          <w:szCs w:val="28"/>
        </w:rPr>
      </w:pPr>
      <w:r w:rsidRPr="008A1898">
        <w:rPr>
          <w:rFonts w:ascii="Calibri Light" w:hAnsi="Calibri Light" w:cs="Calibri Light"/>
          <w:b/>
          <w:sz w:val="28"/>
          <w:szCs w:val="28"/>
        </w:rPr>
        <w:t>Bhavya Ahuja</w:t>
      </w:r>
    </w:p>
    <w:p w14:paraId="52EF8038" w14:textId="4B11458F" w:rsidR="00093903" w:rsidRPr="008A1898" w:rsidRDefault="00086EC6" w:rsidP="008A1898">
      <w:pPr>
        <w:jc w:val="right"/>
        <w:rPr>
          <w:rFonts w:ascii="Calibri Light" w:hAnsi="Calibri Light" w:cs="Calibri Light"/>
          <w:b/>
          <w:sz w:val="28"/>
          <w:szCs w:val="28"/>
        </w:rPr>
      </w:pPr>
      <w:r w:rsidRPr="008A1898">
        <w:rPr>
          <w:rFonts w:ascii="Calibri Light" w:hAnsi="Calibri Light" w:cs="Calibri Light"/>
          <w:b/>
          <w:sz w:val="28"/>
          <w:szCs w:val="28"/>
        </w:rPr>
        <w:t>Maninder Kaur</w:t>
      </w:r>
    </w:p>
    <w:p w14:paraId="70A663BA" w14:textId="1DBF325A" w:rsidR="00086EC6" w:rsidRPr="008A1898" w:rsidRDefault="00086EC6" w:rsidP="008A1898">
      <w:pPr>
        <w:jc w:val="right"/>
        <w:rPr>
          <w:rFonts w:ascii="Calibri Light" w:hAnsi="Calibri Light" w:cs="Calibri Light"/>
          <w:b/>
          <w:sz w:val="28"/>
          <w:szCs w:val="28"/>
        </w:rPr>
      </w:pPr>
      <w:r w:rsidRPr="008A1898">
        <w:rPr>
          <w:rFonts w:ascii="Calibri Light" w:hAnsi="Calibri Light" w:cs="Calibri Light"/>
          <w:b/>
          <w:sz w:val="28"/>
          <w:szCs w:val="28"/>
        </w:rPr>
        <w:t>Ravneet Singh Oberoi</w:t>
      </w:r>
    </w:p>
    <w:p w14:paraId="4AFB7179" w14:textId="24CEE1C3" w:rsidR="00086EC6" w:rsidRPr="008A1898" w:rsidRDefault="00086EC6" w:rsidP="008A1898">
      <w:pPr>
        <w:jc w:val="right"/>
        <w:rPr>
          <w:rFonts w:ascii="Calibri Light" w:hAnsi="Calibri Light" w:cs="Calibri Light"/>
          <w:b/>
          <w:sz w:val="28"/>
          <w:szCs w:val="28"/>
        </w:rPr>
      </w:pPr>
      <w:r w:rsidRPr="008A1898">
        <w:rPr>
          <w:rFonts w:ascii="Calibri Light" w:hAnsi="Calibri Light" w:cs="Calibri Light"/>
          <w:b/>
          <w:sz w:val="28"/>
          <w:szCs w:val="28"/>
        </w:rPr>
        <w:t>SanthaMohan Manivannan</w:t>
      </w:r>
    </w:p>
    <w:p w14:paraId="2FB7CA5C" w14:textId="4C18801E" w:rsidR="00086EC6" w:rsidRDefault="00086EC6" w:rsidP="008A1898">
      <w:pPr>
        <w:jc w:val="right"/>
        <w:rPr>
          <w:rFonts w:ascii="Calibri Light" w:hAnsi="Calibri Light" w:cs="Calibri Light"/>
          <w:b/>
          <w:sz w:val="28"/>
          <w:szCs w:val="28"/>
        </w:rPr>
      </w:pPr>
      <w:r w:rsidRPr="008A1898">
        <w:rPr>
          <w:rFonts w:ascii="Calibri Light" w:hAnsi="Calibri Light" w:cs="Calibri Light"/>
          <w:b/>
          <w:sz w:val="28"/>
          <w:szCs w:val="28"/>
        </w:rPr>
        <w:t>Vivekanand Boopathy</w:t>
      </w:r>
    </w:p>
    <w:p w14:paraId="62F7CD7F" w14:textId="57936FBB" w:rsidR="00001B6E" w:rsidRDefault="00001B6E" w:rsidP="008A1898">
      <w:pPr>
        <w:jc w:val="right"/>
        <w:rPr>
          <w:rFonts w:ascii="Calibri Light" w:hAnsi="Calibri Light" w:cs="Calibri Light"/>
          <w:b/>
          <w:sz w:val="28"/>
          <w:szCs w:val="28"/>
        </w:rPr>
      </w:pPr>
    </w:p>
    <w:p w14:paraId="776820E0" w14:textId="01FA98F4" w:rsidR="00001B6E" w:rsidRDefault="00001B6E" w:rsidP="00001B6E">
      <w:pPr>
        <w:jc w:val="center"/>
      </w:pPr>
      <w:r>
        <w:rPr>
          <w:rFonts w:eastAsia="Calibri" w:cs="Calibri"/>
          <w:b/>
          <w:bCs/>
          <w:sz w:val="28"/>
          <w:szCs w:val="28"/>
        </w:rPr>
        <w:t xml:space="preserve">    </w:t>
      </w:r>
      <w:r>
        <w:rPr>
          <w:rFonts w:eastAsia="Calibri" w:cs="Calibri"/>
          <w:b/>
          <w:bCs/>
          <w:sz w:val="28"/>
          <w:szCs w:val="28"/>
        </w:rPr>
        <w:t xml:space="preserve">                        </w:t>
      </w:r>
      <w:bookmarkStart w:id="0" w:name="_GoBack"/>
      <w:bookmarkEnd w:id="0"/>
      <w:r w:rsidRPr="774C38B6">
        <w:rPr>
          <w:rFonts w:eastAsia="Calibri" w:cs="Calibri"/>
          <w:b/>
          <w:bCs/>
          <w:sz w:val="28"/>
          <w:szCs w:val="28"/>
        </w:rPr>
        <w:t>MSCDA5510 Software Development in Business Environment</w:t>
      </w:r>
    </w:p>
    <w:p w14:paraId="4E3236AB" w14:textId="77777777" w:rsidR="00001B6E" w:rsidRPr="008A1898" w:rsidRDefault="00001B6E" w:rsidP="00001B6E">
      <w:pPr>
        <w:jc w:val="left"/>
        <w:rPr>
          <w:rFonts w:ascii="Calibri Light" w:hAnsi="Calibri Light" w:cs="Calibri Light"/>
          <w:b/>
          <w:sz w:val="28"/>
          <w:szCs w:val="28"/>
        </w:rPr>
      </w:pPr>
    </w:p>
    <w:p w14:paraId="2EFB746B" w14:textId="77777777" w:rsidR="00B72CA1" w:rsidRPr="00E7601F" w:rsidRDefault="00B72CA1" w:rsidP="00B72CA1">
      <w:pPr>
        <w:spacing w:line="360" w:lineRule="auto"/>
        <w:jc w:val="right"/>
        <w:rPr>
          <w:rFonts w:ascii="Calibri Light" w:hAnsi="Calibri Light" w:cs="Calibri Light"/>
          <w:b/>
          <w:sz w:val="40"/>
        </w:rPr>
      </w:pPr>
    </w:p>
    <w:p w14:paraId="7FADF40D" w14:textId="77777777" w:rsidR="00B72CA1" w:rsidRPr="00E7601F" w:rsidRDefault="00B72CA1" w:rsidP="00B72CA1">
      <w:pPr>
        <w:spacing w:line="360" w:lineRule="auto"/>
        <w:jc w:val="right"/>
        <w:rPr>
          <w:rFonts w:ascii="Calibri Light" w:hAnsi="Calibri Light" w:cs="Calibri Light"/>
          <w:b/>
          <w:sz w:val="40"/>
        </w:rPr>
      </w:pPr>
    </w:p>
    <w:p w14:paraId="4F7885FE" w14:textId="77777777" w:rsidR="00B72CA1" w:rsidRPr="00E7601F" w:rsidRDefault="00B72CA1" w:rsidP="00B72CA1">
      <w:pPr>
        <w:spacing w:line="360" w:lineRule="auto"/>
        <w:jc w:val="right"/>
        <w:rPr>
          <w:rFonts w:ascii="Calibri Light" w:hAnsi="Calibri Light" w:cs="Calibri Light"/>
          <w:b/>
          <w:sz w:val="40"/>
        </w:rPr>
      </w:pPr>
    </w:p>
    <w:p w14:paraId="5DB93112" w14:textId="77777777" w:rsidR="00B72CA1" w:rsidRPr="00E7601F" w:rsidRDefault="00B72CA1" w:rsidP="00B72CA1">
      <w:pPr>
        <w:spacing w:line="360" w:lineRule="auto"/>
        <w:jc w:val="right"/>
        <w:rPr>
          <w:rFonts w:ascii="Calibri Light" w:hAnsi="Calibri Light" w:cs="Calibri Light"/>
          <w:b/>
          <w:sz w:val="30"/>
        </w:rPr>
      </w:pPr>
    </w:p>
    <w:p w14:paraId="249C6A8A" w14:textId="77777777" w:rsidR="00B72CA1" w:rsidRPr="00E7601F" w:rsidRDefault="00B72CA1" w:rsidP="00B72CA1">
      <w:pPr>
        <w:spacing w:before="0" w:after="0" w:line="360" w:lineRule="auto"/>
        <w:jc w:val="right"/>
        <w:rPr>
          <w:rFonts w:ascii="Calibri Light" w:hAnsi="Calibri Light" w:cs="Calibri Light"/>
          <w:b/>
          <w:sz w:val="30"/>
        </w:rPr>
      </w:pPr>
    </w:p>
    <w:p w14:paraId="1FAFF24C" w14:textId="77777777" w:rsidR="00B72CA1" w:rsidRPr="00E7601F" w:rsidRDefault="00B72CA1" w:rsidP="00B72CA1">
      <w:pPr>
        <w:spacing w:before="0" w:after="0" w:line="360" w:lineRule="auto"/>
        <w:jc w:val="right"/>
        <w:rPr>
          <w:rFonts w:ascii="Calibri Light" w:hAnsi="Calibri Light" w:cs="Calibri Light"/>
          <w:b/>
          <w:sz w:val="30"/>
        </w:rPr>
      </w:pPr>
    </w:p>
    <w:p w14:paraId="3BEF0FFF" w14:textId="77777777" w:rsidR="00B72CA1" w:rsidRPr="00E7601F" w:rsidRDefault="00B72CA1" w:rsidP="00B72CA1">
      <w:pPr>
        <w:spacing w:before="0" w:after="0" w:line="360" w:lineRule="auto"/>
        <w:jc w:val="right"/>
        <w:rPr>
          <w:rFonts w:ascii="Calibri Light" w:hAnsi="Calibri Light" w:cs="Calibri Light"/>
          <w:b/>
          <w:sz w:val="30"/>
        </w:rPr>
      </w:pPr>
    </w:p>
    <w:p w14:paraId="5D4580ED" w14:textId="0660D6AE" w:rsidR="00B72CA1" w:rsidRPr="00E7601F" w:rsidRDefault="00B72CA1" w:rsidP="00B72CA1">
      <w:pPr>
        <w:spacing w:before="0" w:after="0" w:line="360" w:lineRule="auto"/>
        <w:jc w:val="right"/>
        <w:rPr>
          <w:rFonts w:ascii="Calibri Light" w:hAnsi="Calibri Light" w:cs="Calibri Light"/>
          <w:b/>
          <w:sz w:val="30"/>
        </w:rPr>
      </w:pPr>
    </w:p>
    <w:p w14:paraId="4E6FF564" w14:textId="77777777" w:rsidR="00B72CA1" w:rsidRPr="00E7601F" w:rsidRDefault="00B72CA1" w:rsidP="00B72CA1">
      <w:pPr>
        <w:tabs>
          <w:tab w:val="left" w:pos="1755"/>
        </w:tabs>
        <w:jc w:val="right"/>
        <w:rPr>
          <w:rFonts w:ascii="Calibri Light" w:hAnsi="Calibri Light" w:cs="Calibri Light"/>
        </w:rPr>
      </w:pPr>
    </w:p>
    <w:p w14:paraId="3825C962" w14:textId="77777777" w:rsidR="00B72CA1" w:rsidRPr="00E7601F" w:rsidRDefault="00B72CA1" w:rsidP="00B72CA1">
      <w:pPr>
        <w:spacing w:before="0" w:after="0"/>
        <w:rPr>
          <w:rFonts w:ascii="Calibri Light" w:hAnsi="Calibri Light" w:cs="Calibri Light"/>
        </w:rPr>
      </w:pPr>
    </w:p>
    <w:p w14:paraId="1CAB7617" w14:textId="77777777" w:rsidR="00B72CA1" w:rsidRPr="00E7601F" w:rsidRDefault="00B72CA1" w:rsidP="00B72CA1">
      <w:pPr>
        <w:rPr>
          <w:rFonts w:ascii="Calibri Light" w:hAnsi="Calibri Light" w:cs="Calibri Light"/>
        </w:rPr>
        <w:sectPr w:rsidR="00B72CA1" w:rsidRPr="00E7601F" w:rsidSect="00A37AC0">
          <w:headerReference w:type="default" r:id="rId10"/>
          <w:pgSz w:w="11906" w:h="16838"/>
          <w:pgMar w:top="1418" w:right="1418" w:bottom="1418" w:left="1418" w:header="1418" w:footer="1418"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08"/>
          <w:docGrid w:linePitch="299"/>
        </w:sectPr>
      </w:pPr>
    </w:p>
    <w:p w14:paraId="79CABE55" w14:textId="71F4B584" w:rsidR="00093903" w:rsidRDefault="00093903" w:rsidP="00093903">
      <w:pPr>
        <w:rPr>
          <w:lang w:val="en-US"/>
        </w:rPr>
      </w:pPr>
      <w:bookmarkStart w:id="1" w:name="_Toc246349772"/>
      <w:bookmarkStart w:id="2" w:name="_Toc326534597"/>
      <w:bookmarkStart w:id="3" w:name="_Toc326535803"/>
      <w:bookmarkStart w:id="4" w:name="_Toc326536043"/>
      <w:bookmarkStart w:id="5" w:name="_Toc326536453"/>
    </w:p>
    <w:p w14:paraId="53E485DC" w14:textId="00F01AF9" w:rsidR="00093903" w:rsidRDefault="00093903" w:rsidP="00093903">
      <w:pPr>
        <w:rPr>
          <w:lang w:val="en-US"/>
        </w:rPr>
      </w:pPr>
    </w:p>
    <w:p w14:paraId="164771F7" w14:textId="74962969" w:rsidR="00093903" w:rsidRDefault="00093903" w:rsidP="00093903">
      <w:pPr>
        <w:rPr>
          <w:lang w:val="en-US"/>
        </w:rPr>
      </w:pPr>
    </w:p>
    <w:p w14:paraId="3FBF864C" w14:textId="318FF3D7" w:rsidR="00093903" w:rsidRDefault="00093903" w:rsidP="00093903">
      <w:pPr>
        <w:rPr>
          <w:lang w:val="en-US"/>
        </w:rPr>
      </w:pPr>
    </w:p>
    <w:p w14:paraId="7A8A5DF6" w14:textId="77777777" w:rsidR="00093903" w:rsidRPr="00093903" w:rsidRDefault="00093903" w:rsidP="00093903">
      <w:pPr>
        <w:rPr>
          <w:lang w:val="en-US"/>
        </w:rPr>
      </w:pPr>
    </w:p>
    <w:p w14:paraId="46DA892B" w14:textId="231AC3A2" w:rsidR="00093903" w:rsidRPr="00093903" w:rsidRDefault="00093903" w:rsidP="00093903">
      <w:pPr>
        <w:rPr>
          <w:lang w:val="en-US"/>
        </w:rPr>
      </w:pPr>
    </w:p>
    <w:p w14:paraId="4321A51A" w14:textId="77777777" w:rsidR="00B72CA1" w:rsidRPr="00E7601F" w:rsidRDefault="00B72CA1" w:rsidP="00B72CA1">
      <w:pPr>
        <w:pStyle w:val="Heading1"/>
        <w:keepNext/>
        <w:widowControl w:val="0"/>
        <w:numPr>
          <w:ilvl w:val="0"/>
          <w:numId w:val="0"/>
        </w:numPr>
        <w:pBdr>
          <w:bottom w:val="single" w:sz="18" w:space="1" w:color="5F5F5F"/>
        </w:pBdr>
        <w:spacing w:before="120" w:after="60" w:line="240" w:lineRule="atLeast"/>
        <w:rPr>
          <w:rFonts w:ascii="Calibri Light" w:hAnsi="Calibri Light" w:cs="Calibri Light"/>
        </w:rPr>
      </w:pPr>
      <w:r w:rsidRPr="00E7601F">
        <w:rPr>
          <w:rFonts w:ascii="Calibri Light" w:hAnsi="Calibri Light" w:cs="Calibri Light"/>
        </w:rPr>
        <w:t>Preface</w:t>
      </w:r>
      <w:bookmarkEnd w:id="1"/>
      <w:bookmarkEnd w:id="2"/>
      <w:bookmarkEnd w:id="3"/>
      <w:bookmarkEnd w:id="4"/>
      <w:bookmarkEnd w:id="5"/>
    </w:p>
    <w:p w14:paraId="7CC7BEF8" w14:textId="77777777" w:rsidR="00B72CA1" w:rsidRPr="00E7601F" w:rsidRDefault="00B72CA1" w:rsidP="00B72CA1">
      <w:pPr>
        <w:spacing w:line="360" w:lineRule="auto"/>
        <w:rPr>
          <w:rFonts w:ascii="Calibri Light" w:hAnsi="Calibri Light" w:cs="Calibri Light"/>
          <w:sz w:val="24"/>
          <w:szCs w:val="24"/>
        </w:rPr>
      </w:pPr>
    </w:p>
    <w:p w14:paraId="15F618D9" w14:textId="77777777" w:rsidR="00B72CA1" w:rsidRPr="00E7601F" w:rsidRDefault="00B72CA1" w:rsidP="00B72CA1">
      <w:pPr>
        <w:spacing w:before="0" w:line="360" w:lineRule="auto"/>
        <w:rPr>
          <w:rFonts w:ascii="Calibri Light" w:hAnsi="Calibri Light" w:cs="Calibri Light"/>
          <w:sz w:val="24"/>
          <w:szCs w:val="24"/>
        </w:rPr>
      </w:pPr>
      <w:r w:rsidRPr="00E7601F">
        <w:rPr>
          <w:rFonts w:ascii="Calibri Light" w:hAnsi="Calibri Light" w:cs="Calibri Light"/>
          <w:sz w:val="24"/>
          <w:szCs w:val="24"/>
        </w:rPr>
        <w:t>This document is Software Design Document for our project named as Hotel Management System. In this document, system modul will be documented clearly.</w:t>
      </w:r>
    </w:p>
    <w:p w14:paraId="1D23EDEA"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066ADC83"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4C9A5166"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57319EA7"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25A05C63"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14051523"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2208AB05"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4195A759"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2541D494"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69850409"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2EF8B80B"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16B9519E"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5E7CE926"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79092CF8"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700F21F3"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0F964ADC"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13C29CD6"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2C077916"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35BD1570"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31EC385D" w14:textId="77777777" w:rsidR="00B72CA1" w:rsidRPr="00E7601F" w:rsidRDefault="00B72CA1" w:rsidP="00B72CA1">
      <w:pPr>
        <w:pStyle w:val="TOC1"/>
        <w:tabs>
          <w:tab w:val="right" w:leader="dot" w:pos="8786"/>
        </w:tabs>
        <w:jc w:val="both"/>
        <w:rPr>
          <w:rFonts w:ascii="Calibri Light" w:hAnsi="Calibri Light" w:cs="Calibri Light"/>
          <w:sz w:val="28"/>
          <w:szCs w:val="28"/>
        </w:rPr>
      </w:pPr>
    </w:p>
    <w:p w14:paraId="4E3B16FC" w14:textId="7C060581" w:rsidR="00B72CA1" w:rsidRDefault="00B72CA1" w:rsidP="00B72CA1">
      <w:pPr>
        <w:rPr>
          <w:rFonts w:ascii="Calibri Light" w:hAnsi="Calibri Light" w:cs="Calibri Light"/>
        </w:rPr>
      </w:pPr>
      <w:bookmarkStart w:id="6" w:name="_Toc326535804"/>
    </w:p>
    <w:p w14:paraId="0E0E325B" w14:textId="77777777" w:rsidR="00183B2D" w:rsidRPr="00E7601F" w:rsidRDefault="00183B2D" w:rsidP="00B72CA1">
      <w:pPr>
        <w:rPr>
          <w:rFonts w:ascii="Calibri Light" w:hAnsi="Calibri Light" w:cs="Calibri Light"/>
        </w:rPr>
      </w:pPr>
    </w:p>
    <w:p w14:paraId="4BED9B29" w14:textId="77777777" w:rsidR="00B72CA1" w:rsidRPr="00E7601F" w:rsidRDefault="00B72CA1" w:rsidP="00B72CA1">
      <w:pPr>
        <w:pStyle w:val="TOCHeading"/>
        <w:rPr>
          <w:rFonts w:ascii="Calibri Light" w:hAnsi="Calibri Light" w:cs="Calibri Light"/>
        </w:rPr>
      </w:pPr>
      <w:bookmarkStart w:id="7" w:name="_Toc326536045"/>
      <w:r w:rsidRPr="00E7601F">
        <w:rPr>
          <w:rFonts w:ascii="Calibri Light" w:hAnsi="Calibri Light" w:cs="Calibri Light"/>
        </w:rPr>
        <w:t>TABLE OF CONTENT</w:t>
      </w:r>
    </w:p>
    <w:p w14:paraId="75665706" w14:textId="77777777" w:rsidR="00B72CA1" w:rsidRPr="00E7601F" w:rsidRDefault="00B72CA1" w:rsidP="00B72CA1">
      <w:pPr>
        <w:pStyle w:val="TOC1"/>
        <w:tabs>
          <w:tab w:val="right" w:leader="dot" w:pos="8776"/>
        </w:tabs>
        <w:jc w:val="both"/>
        <w:rPr>
          <w:rFonts w:ascii="Calibri Light" w:hAnsi="Calibri Light" w:cs="Calibri Light"/>
          <w:b w:val="0"/>
          <w:bCs w:val="0"/>
          <w:caps w:val="0"/>
          <w:noProof/>
          <w:color w:val="auto"/>
          <w:szCs w:val="22"/>
          <w:lang w:eastAsia="tr-TR"/>
        </w:rPr>
      </w:pPr>
      <w:r w:rsidRPr="00E7601F">
        <w:rPr>
          <w:rFonts w:ascii="Calibri Light" w:hAnsi="Calibri Light" w:cs="Calibri Light"/>
        </w:rPr>
        <w:fldChar w:fldCharType="begin"/>
      </w:r>
      <w:r w:rsidRPr="00E7601F">
        <w:rPr>
          <w:rFonts w:ascii="Calibri Light" w:hAnsi="Calibri Light" w:cs="Calibri Light"/>
        </w:rPr>
        <w:instrText xml:space="preserve"> TOC \o "1-3" \h \z \u </w:instrText>
      </w:r>
      <w:r w:rsidRPr="00E7601F">
        <w:rPr>
          <w:rFonts w:ascii="Calibri Light" w:hAnsi="Calibri Light" w:cs="Calibri Light"/>
        </w:rPr>
        <w:fldChar w:fldCharType="separate"/>
      </w:r>
      <w:hyperlink w:anchor="_Toc326536453" w:history="1">
        <w:r w:rsidRPr="00E7601F">
          <w:rPr>
            <w:rStyle w:val="Hyperlink"/>
            <w:rFonts w:ascii="Calibri Light" w:hAnsi="Calibri Light" w:cs="Calibri Light"/>
            <w:noProof/>
          </w:rPr>
          <w:t>Preface</w:t>
        </w:r>
        <w:r w:rsidRPr="00E7601F">
          <w:rPr>
            <w:rFonts w:ascii="Calibri Light" w:hAnsi="Calibri Light" w:cs="Calibri Light"/>
            <w:noProof/>
            <w:webHidden/>
          </w:rPr>
          <w:tab/>
        </w:r>
        <w:r w:rsidRPr="00E7601F">
          <w:rPr>
            <w:rFonts w:ascii="Calibri Light" w:hAnsi="Calibri Light" w:cs="Calibri Light"/>
            <w:noProof/>
            <w:webHidden/>
          </w:rPr>
          <w:fldChar w:fldCharType="begin"/>
        </w:r>
        <w:r w:rsidRPr="00E7601F">
          <w:rPr>
            <w:rFonts w:ascii="Calibri Light" w:hAnsi="Calibri Light" w:cs="Calibri Light"/>
            <w:noProof/>
            <w:webHidden/>
          </w:rPr>
          <w:instrText xml:space="preserve"> PAGEREF _Toc326536453 \h </w:instrText>
        </w:r>
        <w:r w:rsidRPr="00E7601F">
          <w:rPr>
            <w:rFonts w:ascii="Calibri Light" w:hAnsi="Calibri Light" w:cs="Calibri Light"/>
            <w:noProof/>
            <w:webHidden/>
          </w:rPr>
        </w:r>
        <w:r w:rsidRPr="00E7601F">
          <w:rPr>
            <w:rFonts w:ascii="Calibri Light" w:hAnsi="Calibri Light" w:cs="Calibri Light"/>
            <w:noProof/>
            <w:webHidden/>
          </w:rPr>
          <w:fldChar w:fldCharType="separate"/>
        </w:r>
        <w:r w:rsidRPr="00E7601F">
          <w:rPr>
            <w:rFonts w:ascii="Calibri Light" w:hAnsi="Calibri Light" w:cs="Calibri Light"/>
            <w:noProof/>
            <w:webHidden/>
          </w:rPr>
          <w:t>2</w:t>
        </w:r>
        <w:r w:rsidRPr="00E7601F">
          <w:rPr>
            <w:rFonts w:ascii="Calibri Light" w:hAnsi="Calibri Light" w:cs="Calibri Light"/>
            <w:noProof/>
            <w:webHidden/>
          </w:rPr>
          <w:fldChar w:fldCharType="end"/>
        </w:r>
      </w:hyperlink>
    </w:p>
    <w:p w14:paraId="722566EE" w14:textId="77777777" w:rsidR="00B72CA1" w:rsidRPr="00E7601F" w:rsidRDefault="00001B6E" w:rsidP="00B72CA1">
      <w:pPr>
        <w:pStyle w:val="TOC1"/>
        <w:tabs>
          <w:tab w:val="right" w:leader="dot" w:pos="8776"/>
        </w:tabs>
        <w:jc w:val="both"/>
        <w:rPr>
          <w:rFonts w:ascii="Calibri Light" w:hAnsi="Calibri Light" w:cs="Calibri Light"/>
          <w:b w:val="0"/>
          <w:bCs w:val="0"/>
          <w:caps w:val="0"/>
          <w:noProof/>
          <w:color w:val="auto"/>
          <w:szCs w:val="22"/>
          <w:lang w:eastAsia="tr-TR"/>
        </w:rPr>
      </w:pPr>
      <w:hyperlink w:anchor="_Toc326536454" w:history="1">
        <w:r w:rsidR="00B72CA1" w:rsidRPr="00E7601F">
          <w:rPr>
            <w:rStyle w:val="Hyperlink"/>
            <w:rFonts w:ascii="Calibri Light" w:hAnsi="Calibri Light" w:cs="Calibri Light"/>
            <w:noProof/>
          </w:rPr>
          <w:t>INTRODUCTION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_Toc326536454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w:t>
        </w:r>
        <w:r w:rsidR="00B72CA1" w:rsidRPr="00E7601F">
          <w:rPr>
            <w:rFonts w:ascii="Calibri Light" w:hAnsi="Calibri Light" w:cs="Calibri Light"/>
            <w:noProof/>
            <w:webHidden/>
          </w:rPr>
          <w:fldChar w:fldCharType="end"/>
        </w:r>
      </w:hyperlink>
    </w:p>
    <w:p w14:paraId="1FEAAC14" w14:textId="77777777" w:rsidR="00B72CA1" w:rsidRPr="00E7601F" w:rsidRDefault="00001B6E" w:rsidP="00B72CA1">
      <w:pPr>
        <w:pStyle w:val="TOC2"/>
        <w:tabs>
          <w:tab w:val="right" w:leader="dot" w:pos="8776"/>
        </w:tabs>
        <w:jc w:val="both"/>
        <w:rPr>
          <w:rFonts w:ascii="Calibri Light" w:hAnsi="Calibri Light" w:cs="Calibri Light"/>
          <w:noProof/>
          <w:color w:val="auto"/>
          <w:szCs w:val="22"/>
          <w:lang w:eastAsia="tr-TR"/>
        </w:rPr>
      </w:pPr>
      <w:hyperlink w:anchor="_Toc326536456" w:history="1">
        <w:r w:rsidR="00B72CA1" w:rsidRPr="00E7601F">
          <w:rPr>
            <w:rStyle w:val="Hyperlink"/>
            <w:rFonts w:ascii="Calibri Light" w:hAnsi="Calibri Light" w:cs="Calibri Light"/>
            <w:noProof/>
          </w:rPr>
          <w:t>1.1. Purpose</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_Toc326536456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4</w:t>
        </w:r>
        <w:r w:rsidR="00B72CA1" w:rsidRPr="00E7601F">
          <w:rPr>
            <w:rFonts w:ascii="Calibri Light" w:hAnsi="Calibri Light" w:cs="Calibri Light"/>
            <w:noProof/>
            <w:webHidden/>
          </w:rPr>
          <w:fldChar w:fldCharType="end"/>
        </w:r>
      </w:hyperlink>
    </w:p>
    <w:p w14:paraId="08D8393C" w14:textId="77777777" w:rsidR="00B72CA1" w:rsidRPr="00E7601F" w:rsidRDefault="00001B6E" w:rsidP="00B72CA1">
      <w:pPr>
        <w:pStyle w:val="TOC2"/>
        <w:tabs>
          <w:tab w:val="right" w:leader="dot" w:pos="8776"/>
        </w:tabs>
        <w:jc w:val="both"/>
        <w:rPr>
          <w:rFonts w:ascii="Calibri Light" w:hAnsi="Calibri Light" w:cs="Calibri Light"/>
          <w:noProof/>
          <w:color w:val="auto"/>
          <w:szCs w:val="22"/>
          <w:lang w:eastAsia="tr-TR"/>
        </w:rPr>
      </w:pPr>
      <w:hyperlink w:anchor="_Toc326536457" w:history="1">
        <w:r w:rsidR="00B72CA1" w:rsidRPr="00E7601F">
          <w:rPr>
            <w:rStyle w:val="Hyperlink"/>
            <w:rFonts w:ascii="Calibri Light" w:hAnsi="Calibri Light" w:cs="Calibri Light"/>
            <w:noProof/>
          </w:rPr>
          <w:t>1.2. Scope</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_Toc326536457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4</w:t>
        </w:r>
        <w:r w:rsidR="00B72CA1" w:rsidRPr="00E7601F">
          <w:rPr>
            <w:rFonts w:ascii="Calibri Light" w:hAnsi="Calibri Light" w:cs="Calibri Light"/>
            <w:noProof/>
            <w:webHidden/>
          </w:rPr>
          <w:fldChar w:fldCharType="end"/>
        </w:r>
      </w:hyperlink>
    </w:p>
    <w:p w14:paraId="6A186E96" w14:textId="77777777" w:rsidR="00B72CA1" w:rsidRPr="00E7601F" w:rsidRDefault="00001B6E" w:rsidP="00B72CA1">
      <w:pPr>
        <w:pStyle w:val="TOC2"/>
        <w:tabs>
          <w:tab w:val="left" w:pos="800"/>
          <w:tab w:val="right" w:leader="dot" w:pos="8776"/>
        </w:tabs>
        <w:jc w:val="both"/>
        <w:rPr>
          <w:rFonts w:ascii="Calibri Light" w:hAnsi="Calibri Light" w:cs="Calibri Light"/>
          <w:noProof/>
          <w:color w:val="auto"/>
          <w:szCs w:val="22"/>
          <w:lang w:eastAsia="tr-TR"/>
        </w:rPr>
      </w:pPr>
      <w:hyperlink w:anchor="_Toc326536458" w:history="1">
        <w:r w:rsidR="00B72CA1" w:rsidRPr="00E7601F">
          <w:rPr>
            <w:rStyle w:val="Hyperlink"/>
            <w:rFonts w:ascii="Calibri Light" w:hAnsi="Calibri Light" w:cs="Calibri Light"/>
            <w:noProof/>
          </w:rPr>
          <w:t>1.3.</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noProof/>
          </w:rPr>
          <w:t>Definitions, Acronyms &amp; Abbreviations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_Toc326536458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4</w:t>
        </w:r>
        <w:r w:rsidR="00B72CA1" w:rsidRPr="00E7601F">
          <w:rPr>
            <w:rFonts w:ascii="Calibri Light" w:hAnsi="Calibri Light" w:cs="Calibri Light"/>
            <w:noProof/>
            <w:webHidden/>
          </w:rPr>
          <w:fldChar w:fldCharType="end"/>
        </w:r>
      </w:hyperlink>
    </w:p>
    <w:p w14:paraId="46576EBF" w14:textId="77777777" w:rsidR="00B72CA1" w:rsidRPr="00E7601F" w:rsidRDefault="00001B6E" w:rsidP="00B72CA1">
      <w:pPr>
        <w:pStyle w:val="TOC2"/>
        <w:tabs>
          <w:tab w:val="left" w:pos="800"/>
          <w:tab w:val="right" w:leader="dot" w:pos="8776"/>
        </w:tabs>
        <w:jc w:val="both"/>
        <w:rPr>
          <w:rFonts w:ascii="Calibri Light" w:hAnsi="Calibri Light" w:cs="Calibri Light"/>
          <w:noProof/>
          <w:color w:val="auto"/>
          <w:szCs w:val="22"/>
          <w:lang w:eastAsia="tr-TR"/>
        </w:rPr>
      </w:pPr>
      <w:hyperlink w:anchor="_Toc326536459" w:history="1">
        <w:r w:rsidR="00B72CA1" w:rsidRPr="00E7601F">
          <w:rPr>
            <w:rStyle w:val="Hyperlink"/>
            <w:rFonts w:ascii="Calibri Light" w:hAnsi="Calibri Light" w:cs="Calibri Light"/>
            <w:b/>
            <w:bCs/>
            <w:noProof/>
            <w:lang w:eastAsia="en-GB"/>
          </w:rPr>
          <w:t>1.4.</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b/>
            <w:bCs/>
            <w:noProof/>
            <w:lang w:eastAsia="en-GB"/>
          </w:rPr>
          <w:t>REFERENCES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_Toc326536459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5</w:t>
        </w:r>
        <w:r w:rsidR="00B72CA1" w:rsidRPr="00E7601F">
          <w:rPr>
            <w:rFonts w:ascii="Calibri Light" w:hAnsi="Calibri Light" w:cs="Calibri Light"/>
            <w:noProof/>
            <w:webHidden/>
          </w:rPr>
          <w:fldChar w:fldCharType="end"/>
        </w:r>
      </w:hyperlink>
    </w:p>
    <w:p w14:paraId="234071B3" w14:textId="77777777" w:rsidR="00B72CA1" w:rsidRPr="00E7601F" w:rsidRDefault="00001B6E" w:rsidP="00B72CA1">
      <w:pPr>
        <w:pStyle w:val="TOC1"/>
        <w:tabs>
          <w:tab w:val="right" w:leader="dot" w:pos="8776"/>
        </w:tabs>
        <w:jc w:val="both"/>
        <w:rPr>
          <w:rFonts w:ascii="Calibri Light" w:hAnsi="Calibri Light" w:cs="Calibri Light"/>
          <w:b w:val="0"/>
          <w:bCs w:val="0"/>
          <w:caps w:val="0"/>
          <w:noProof/>
          <w:color w:val="auto"/>
          <w:szCs w:val="22"/>
          <w:lang w:eastAsia="tr-TR"/>
        </w:rPr>
      </w:pPr>
      <w:hyperlink w:anchor="_Toc326536460" w:history="1">
        <w:r w:rsidR="00B72CA1" w:rsidRPr="00E7601F">
          <w:rPr>
            <w:rStyle w:val="Hyperlink"/>
            <w:rFonts w:ascii="Calibri Light" w:hAnsi="Calibri Light" w:cs="Calibri Light"/>
            <w:noProof/>
          </w:rPr>
          <w:t>3. System Components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_Toc326536460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7</w:t>
        </w:r>
        <w:r w:rsidR="00B72CA1" w:rsidRPr="00E7601F">
          <w:rPr>
            <w:rFonts w:ascii="Calibri Light" w:hAnsi="Calibri Light" w:cs="Calibri Light"/>
            <w:noProof/>
            <w:webHidden/>
          </w:rPr>
          <w:fldChar w:fldCharType="end"/>
        </w:r>
      </w:hyperlink>
    </w:p>
    <w:p w14:paraId="7A56B179" w14:textId="77777777" w:rsidR="00B72CA1" w:rsidRPr="00E7601F" w:rsidRDefault="00001B6E" w:rsidP="00B72CA1">
      <w:pPr>
        <w:pStyle w:val="TOC2"/>
        <w:tabs>
          <w:tab w:val="left" w:pos="800"/>
          <w:tab w:val="right" w:leader="dot" w:pos="8776"/>
        </w:tabs>
        <w:jc w:val="both"/>
        <w:rPr>
          <w:rFonts w:ascii="Calibri Light" w:hAnsi="Calibri Light" w:cs="Calibri Light"/>
          <w:noProof/>
          <w:color w:val="auto"/>
          <w:szCs w:val="22"/>
          <w:lang w:eastAsia="tr-TR"/>
        </w:rPr>
      </w:pPr>
      <w:hyperlink w:anchor="_Toc326536461" w:history="1">
        <w:r w:rsidR="00B72CA1" w:rsidRPr="00E7601F">
          <w:rPr>
            <w:rStyle w:val="Hyperlink"/>
            <w:rFonts w:ascii="Calibri Light" w:hAnsi="Calibri Light" w:cs="Calibri Light"/>
            <w:noProof/>
            <w:lang w:val="en-GB"/>
          </w:rPr>
          <w:t>3.1.</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noProof/>
            <w:lang w:val="en-GB"/>
          </w:rPr>
          <w:t>Decomposition Description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_Toc326536461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7</w:t>
        </w:r>
        <w:r w:rsidR="00B72CA1" w:rsidRPr="00E7601F">
          <w:rPr>
            <w:rFonts w:ascii="Calibri Light" w:hAnsi="Calibri Light" w:cs="Calibri Light"/>
            <w:noProof/>
            <w:webHidden/>
          </w:rPr>
          <w:fldChar w:fldCharType="end"/>
        </w:r>
      </w:hyperlink>
    </w:p>
    <w:p w14:paraId="6AE359CD"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62" w:history="1">
        <w:r w:rsidR="00B72CA1" w:rsidRPr="00E7601F">
          <w:rPr>
            <w:rStyle w:val="Hyperlink"/>
            <w:rFonts w:ascii="Calibri Light" w:hAnsi="Calibri Light" w:cs="Calibri Light"/>
            <w:noProof/>
            <w:lang w:val="en-GB"/>
          </w:rPr>
          <w:t>3.1.1.</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Module Decomposition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_Toc326536462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7</w:t>
        </w:r>
        <w:r w:rsidR="00B72CA1" w:rsidRPr="00E7601F">
          <w:rPr>
            <w:rFonts w:ascii="Calibri Light" w:hAnsi="Calibri Light" w:cs="Calibri Light"/>
            <w:noProof/>
            <w:webHidden/>
          </w:rPr>
          <w:fldChar w:fldCharType="end"/>
        </w:r>
      </w:hyperlink>
    </w:p>
    <w:p w14:paraId="2EF90E93"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63" w:history="1">
        <w:r w:rsidR="00B72CA1" w:rsidRPr="00E7601F">
          <w:rPr>
            <w:rStyle w:val="Hyperlink"/>
            <w:rFonts w:ascii="Calibri Light" w:hAnsi="Calibri Light" w:cs="Calibri Light"/>
            <w:noProof/>
            <w:lang w:val="en-GB"/>
          </w:rPr>
          <w:t>3.1.2.</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Data Decomposition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_Toc326536463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21</w:t>
        </w:r>
        <w:r w:rsidR="00B72CA1" w:rsidRPr="00E7601F">
          <w:rPr>
            <w:rFonts w:ascii="Calibri Light" w:hAnsi="Calibri Light" w:cs="Calibri Light"/>
            <w:noProof/>
            <w:webHidden/>
          </w:rPr>
          <w:fldChar w:fldCharType="end"/>
        </w:r>
      </w:hyperlink>
    </w:p>
    <w:p w14:paraId="23B0F60B" w14:textId="77777777" w:rsidR="00B72CA1" w:rsidRPr="00E7601F" w:rsidRDefault="00001B6E" w:rsidP="00B72CA1">
      <w:pPr>
        <w:pStyle w:val="TOC2"/>
        <w:tabs>
          <w:tab w:val="left" w:pos="800"/>
          <w:tab w:val="right" w:leader="dot" w:pos="8776"/>
        </w:tabs>
        <w:jc w:val="both"/>
        <w:rPr>
          <w:rFonts w:ascii="Calibri Light" w:hAnsi="Calibri Light" w:cs="Calibri Light"/>
          <w:noProof/>
          <w:color w:val="auto"/>
          <w:szCs w:val="22"/>
          <w:lang w:eastAsia="tr-TR"/>
        </w:rPr>
      </w:pPr>
      <w:hyperlink w:anchor="_Toc326536464" w:history="1">
        <w:r w:rsidR="00B72CA1" w:rsidRPr="00E7601F">
          <w:rPr>
            <w:rStyle w:val="Hyperlink"/>
            <w:rFonts w:ascii="Calibri Light" w:hAnsi="Calibri Light" w:cs="Calibri Light"/>
            <w:noProof/>
            <w:lang w:val="en-GB"/>
          </w:rPr>
          <w:t>3.2.</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noProof/>
            <w:lang w:val="en-GB"/>
          </w:rPr>
          <w:t>Dependency Description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_Toc326536464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21</w:t>
        </w:r>
        <w:r w:rsidR="00B72CA1" w:rsidRPr="00E7601F">
          <w:rPr>
            <w:rFonts w:ascii="Calibri Light" w:hAnsi="Calibri Light" w:cs="Calibri Light"/>
            <w:noProof/>
            <w:webHidden/>
          </w:rPr>
          <w:fldChar w:fldCharType="end"/>
        </w:r>
      </w:hyperlink>
    </w:p>
    <w:p w14:paraId="56DBD943"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65" w:history="1">
        <w:r w:rsidR="00B72CA1" w:rsidRPr="00E7601F">
          <w:rPr>
            <w:rStyle w:val="Hyperlink"/>
            <w:rFonts w:ascii="Calibri Light" w:hAnsi="Calibri Light" w:cs="Calibri Light"/>
            <w:noProof/>
            <w:lang w:val="en-GB"/>
          </w:rPr>
          <w:t>3.2.1.</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Intermodule Description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_Toc326536465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21</w:t>
        </w:r>
        <w:r w:rsidR="00B72CA1" w:rsidRPr="00E7601F">
          <w:rPr>
            <w:rFonts w:ascii="Calibri Light" w:hAnsi="Calibri Light" w:cs="Calibri Light"/>
            <w:noProof/>
            <w:webHidden/>
          </w:rPr>
          <w:fldChar w:fldCharType="end"/>
        </w:r>
      </w:hyperlink>
    </w:p>
    <w:p w14:paraId="4B2AD44D"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66" w:history="1">
        <w:r w:rsidR="00B72CA1" w:rsidRPr="00E7601F">
          <w:rPr>
            <w:rStyle w:val="Hyperlink"/>
            <w:rFonts w:ascii="Calibri Light" w:hAnsi="Calibri Light" w:cs="Calibri Light"/>
            <w:noProof/>
            <w:lang w:val="en-GB"/>
          </w:rPr>
          <w:t>3.2.2.</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Data dependencies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_Toc326536466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23</w:t>
        </w:r>
        <w:r w:rsidR="00B72CA1" w:rsidRPr="00E7601F">
          <w:rPr>
            <w:rFonts w:ascii="Calibri Light" w:hAnsi="Calibri Light" w:cs="Calibri Light"/>
            <w:noProof/>
            <w:webHidden/>
          </w:rPr>
          <w:fldChar w:fldCharType="end"/>
        </w:r>
      </w:hyperlink>
    </w:p>
    <w:p w14:paraId="451F7C91" w14:textId="77777777" w:rsidR="00B72CA1" w:rsidRPr="00E7601F" w:rsidRDefault="00001B6E" w:rsidP="00B72CA1">
      <w:pPr>
        <w:pStyle w:val="TOC2"/>
        <w:tabs>
          <w:tab w:val="right" w:leader="dot" w:pos="8776"/>
        </w:tabs>
        <w:jc w:val="both"/>
        <w:rPr>
          <w:rFonts w:ascii="Calibri Light" w:hAnsi="Calibri Light" w:cs="Calibri Light"/>
          <w:noProof/>
          <w:color w:val="auto"/>
          <w:szCs w:val="22"/>
          <w:lang w:eastAsia="tr-TR"/>
        </w:rPr>
      </w:pPr>
      <w:hyperlink w:anchor="_Toc326536467" w:history="1">
        <w:r w:rsidR="00B72CA1" w:rsidRPr="00E7601F">
          <w:rPr>
            <w:rStyle w:val="Hyperlink"/>
            <w:rFonts w:ascii="Calibri Light" w:hAnsi="Calibri Light" w:cs="Calibri Light"/>
            <w:noProof/>
            <w:lang w:val="en-GB"/>
          </w:rPr>
          <w:t>A user can book several rooms. A room can be reserved by one user.</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_Toc326536467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24</w:t>
        </w:r>
        <w:r w:rsidR="00B72CA1" w:rsidRPr="00E7601F">
          <w:rPr>
            <w:rFonts w:ascii="Calibri Light" w:hAnsi="Calibri Light" w:cs="Calibri Light"/>
            <w:noProof/>
            <w:webHidden/>
          </w:rPr>
          <w:fldChar w:fldCharType="end"/>
        </w:r>
      </w:hyperlink>
    </w:p>
    <w:p w14:paraId="63FAA469" w14:textId="77777777" w:rsidR="00B72CA1" w:rsidRPr="00E7601F" w:rsidRDefault="00001B6E" w:rsidP="00B72CA1">
      <w:pPr>
        <w:pStyle w:val="TOC2"/>
        <w:tabs>
          <w:tab w:val="left" w:pos="800"/>
          <w:tab w:val="right" w:leader="dot" w:pos="8776"/>
        </w:tabs>
        <w:jc w:val="both"/>
        <w:rPr>
          <w:rFonts w:ascii="Calibri Light" w:hAnsi="Calibri Light" w:cs="Calibri Light"/>
          <w:noProof/>
          <w:color w:val="auto"/>
          <w:szCs w:val="22"/>
          <w:lang w:eastAsia="tr-TR"/>
        </w:rPr>
      </w:pPr>
      <w:hyperlink w:anchor="_Toc326536468" w:history="1">
        <w:r w:rsidR="00B72CA1" w:rsidRPr="00E7601F">
          <w:rPr>
            <w:rStyle w:val="Hyperlink"/>
            <w:rFonts w:ascii="Calibri Light" w:hAnsi="Calibri Light" w:cs="Calibri Light"/>
            <w:noProof/>
            <w:lang w:val="en-GB"/>
          </w:rPr>
          <w:t>3.3.</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noProof/>
            <w:lang w:val="en-GB"/>
          </w:rPr>
          <w:t>3.3 Interface Description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_Toc326536468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25</w:t>
        </w:r>
        <w:r w:rsidR="00B72CA1" w:rsidRPr="00E7601F">
          <w:rPr>
            <w:rFonts w:ascii="Calibri Light" w:hAnsi="Calibri Light" w:cs="Calibri Light"/>
            <w:noProof/>
            <w:webHidden/>
          </w:rPr>
          <w:fldChar w:fldCharType="end"/>
        </w:r>
      </w:hyperlink>
    </w:p>
    <w:p w14:paraId="218232E7"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69" w:history="1">
        <w:r w:rsidR="00B72CA1" w:rsidRPr="00E7601F">
          <w:rPr>
            <w:rStyle w:val="Hyperlink"/>
            <w:rFonts w:ascii="Calibri Light" w:hAnsi="Calibri Light" w:cs="Calibri Light"/>
            <w:noProof/>
            <w:lang w:val="en-GB"/>
          </w:rPr>
          <w:t>3.3.1.</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Module Interfaces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_Toc326536469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25</w:t>
        </w:r>
        <w:r w:rsidR="00B72CA1" w:rsidRPr="00E7601F">
          <w:rPr>
            <w:rFonts w:ascii="Calibri Light" w:hAnsi="Calibri Light" w:cs="Calibri Light"/>
            <w:noProof/>
            <w:webHidden/>
          </w:rPr>
          <w:fldChar w:fldCharType="end"/>
        </w:r>
      </w:hyperlink>
    </w:p>
    <w:p w14:paraId="1AE78AD5"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70" w:history="1">
        <w:r w:rsidR="00B72CA1" w:rsidRPr="00E7601F">
          <w:rPr>
            <w:rStyle w:val="Hyperlink"/>
            <w:rFonts w:ascii="Calibri Light" w:hAnsi="Calibri Light" w:cs="Calibri Light"/>
            <w:noProof/>
            <w:lang w:val="en-GB"/>
          </w:rPr>
          <w:t>3.3.2.</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User Interfaces (GUI)</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_Toc326536470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26</w:t>
        </w:r>
        <w:r w:rsidR="00B72CA1" w:rsidRPr="00E7601F">
          <w:rPr>
            <w:rFonts w:ascii="Calibri Light" w:hAnsi="Calibri Light" w:cs="Calibri Light"/>
            <w:noProof/>
            <w:webHidden/>
          </w:rPr>
          <w:fldChar w:fldCharType="end"/>
        </w:r>
      </w:hyperlink>
    </w:p>
    <w:p w14:paraId="3FC5C8B9" w14:textId="77777777" w:rsidR="00B72CA1" w:rsidRPr="00E7601F" w:rsidRDefault="00001B6E" w:rsidP="00B72CA1">
      <w:pPr>
        <w:pStyle w:val="TOC1"/>
        <w:tabs>
          <w:tab w:val="left" w:pos="400"/>
          <w:tab w:val="right" w:leader="dot" w:pos="8776"/>
        </w:tabs>
        <w:jc w:val="both"/>
        <w:rPr>
          <w:rFonts w:ascii="Calibri Light" w:hAnsi="Calibri Light" w:cs="Calibri Light"/>
          <w:b w:val="0"/>
          <w:bCs w:val="0"/>
          <w:caps w:val="0"/>
          <w:noProof/>
          <w:color w:val="auto"/>
          <w:szCs w:val="22"/>
          <w:lang w:eastAsia="tr-TR"/>
        </w:rPr>
      </w:pPr>
      <w:hyperlink w:anchor="_Toc326536471" w:history="1">
        <w:r w:rsidR="00B72CA1" w:rsidRPr="00E7601F">
          <w:rPr>
            <w:rStyle w:val="Hyperlink"/>
            <w:rFonts w:ascii="Calibri Light" w:hAnsi="Calibri Light" w:cs="Calibri Light"/>
            <w:noProof/>
          </w:rPr>
          <w:t>4.</w:t>
        </w:r>
        <w:r w:rsidR="00B72CA1" w:rsidRPr="00E7601F">
          <w:rPr>
            <w:rFonts w:ascii="Calibri Light" w:hAnsi="Calibri Light" w:cs="Calibri Light"/>
            <w:b w:val="0"/>
            <w:bCs w:val="0"/>
            <w:caps w:val="0"/>
            <w:noProof/>
            <w:color w:val="auto"/>
            <w:szCs w:val="22"/>
            <w:lang w:eastAsia="tr-TR"/>
          </w:rPr>
          <w:tab/>
        </w:r>
        <w:r w:rsidR="00B72CA1" w:rsidRPr="00E7601F">
          <w:rPr>
            <w:rStyle w:val="Hyperlink"/>
            <w:rFonts w:ascii="Calibri Light" w:hAnsi="Calibri Light" w:cs="Calibri Light"/>
            <w:noProof/>
          </w:rPr>
          <w:t>DetaIled DesIgn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_Toc326536471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31</w:t>
        </w:r>
        <w:r w:rsidR="00B72CA1" w:rsidRPr="00E7601F">
          <w:rPr>
            <w:rFonts w:ascii="Calibri Light" w:hAnsi="Calibri Light" w:cs="Calibri Light"/>
            <w:noProof/>
            <w:webHidden/>
          </w:rPr>
          <w:fldChar w:fldCharType="end"/>
        </w:r>
      </w:hyperlink>
    </w:p>
    <w:p w14:paraId="21B235A7" w14:textId="77777777" w:rsidR="00B72CA1" w:rsidRPr="00E7601F" w:rsidRDefault="00001B6E" w:rsidP="00B72CA1">
      <w:pPr>
        <w:pStyle w:val="TOC2"/>
        <w:tabs>
          <w:tab w:val="left" w:pos="800"/>
          <w:tab w:val="right" w:leader="dot" w:pos="8776"/>
        </w:tabs>
        <w:jc w:val="both"/>
        <w:rPr>
          <w:rFonts w:ascii="Calibri Light" w:hAnsi="Calibri Light" w:cs="Calibri Light"/>
          <w:noProof/>
          <w:color w:val="auto"/>
          <w:szCs w:val="22"/>
          <w:lang w:eastAsia="tr-TR"/>
        </w:rPr>
      </w:pPr>
      <w:hyperlink w:anchor="_Toc326536472" w:history="1">
        <w:r w:rsidR="00B72CA1" w:rsidRPr="00E7601F">
          <w:rPr>
            <w:rStyle w:val="Hyperlink"/>
            <w:rFonts w:ascii="Calibri Light" w:hAnsi="Calibri Light" w:cs="Calibri Light"/>
            <w:noProof/>
            <w:lang w:val="en-GB"/>
          </w:rPr>
          <w:t>4.1.</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noProof/>
            <w:lang w:val="en-GB"/>
          </w:rPr>
          <w:t>Module Detailed Design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_Toc326536472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31</w:t>
        </w:r>
        <w:r w:rsidR="00B72CA1" w:rsidRPr="00E7601F">
          <w:rPr>
            <w:rFonts w:ascii="Calibri Light" w:hAnsi="Calibri Light" w:cs="Calibri Light"/>
            <w:noProof/>
            <w:webHidden/>
          </w:rPr>
          <w:fldChar w:fldCharType="end"/>
        </w:r>
      </w:hyperlink>
    </w:p>
    <w:p w14:paraId="4CC11658"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73" w:history="1">
        <w:r w:rsidR="00B72CA1" w:rsidRPr="00E7601F">
          <w:rPr>
            <w:rStyle w:val="Hyperlink"/>
            <w:rFonts w:ascii="Calibri Light" w:hAnsi="Calibri Light" w:cs="Calibri Light"/>
            <w:noProof/>
            <w:lang w:val="en-GB"/>
          </w:rPr>
          <w:t>4.1.1.</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Login Module</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_Toc326536473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31</w:t>
        </w:r>
        <w:r w:rsidR="00B72CA1" w:rsidRPr="00E7601F">
          <w:rPr>
            <w:rFonts w:ascii="Calibri Light" w:hAnsi="Calibri Light" w:cs="Calibri Light"/>
            <w:noProof/>
            <w:webHidden/>
          </w:rPr>
          <w:fldChar w:fldCharType="end"/>
        </w:r>
      </w:hyperlink>
    </w:p>
    <w:p w14:paraId="2682FD2B"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74" w:history="1">
        <w:r w:rsidR="00B72CA1" w:rsidRPr="00E7601F">
          <w:rPr>
            <w:rStyle w:val="Hyperlink"/>
            <w:rFonts w:ascii="Calibri Light" w:hAnsi="Calibri Light" w:cs="Calibri Light"/>
            <w:noProof/>
            <w:lang w:val="en-GB"/>
          </w:rPr>
          <w:t>4.1.2.</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Register Module</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_Toc326536474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31</w:t>
        </w:r>
        <w:r w:rsidR="00B72CA1" w:rsidRPr="00E7601F">
          <w:rPr>
            <w:rFonts w:ascii="Calibri Light" w:hAnsi="Calibri Light" w:cs="Calibri Light"/>
            <w:noProof/>
            <w:webHidden/>
          </w:rPr>
          <w:fldChar w:fldCharType="end"/>
        </w:r>
      </w:hyperlink>
    </w:p>
    <w:p w14:paraId="0A37343D" w14:textId="77777777" w:rsidR="00B72CA1" w:rsidRPr="00E7601F" w:rsidRDefault="00001B6E" w:rsidP="00B72CA1">
      <w:pPr>
        <w:pStyle w:val="TOC3"/>
        <w:tabs>
          <w:tab w:val="left" w:pos="1200"/>
          <w:tab w:val="right" w:leader="dot" w:pos="8776"/>
        </w:tabs>
        <w:jc w:val="both"/>
        <w:rPr>
          <w:rStyle w:val="Hyperlink"/>
          <w:rFonts w:ascii="Calibri Light" w:hAnsi="Calibri Light" w:cs="Calibri Light"/>
          <w:noProof/>
        </w:rPr>
      </w:pPr>
      <w:hyperlink w:anchor="_Toc326536475" w:history="1">
        <w:r w:rsidR="00B72CA1" w:rsidRPr="00E7601F">
          <w:rPr>
            <w:rStyle w:val="Hyperlink"/>
            <w:rFonts w:ascii="Calibri Light" w:hAnsi="Calibri Light" w:cs="Calibri Light"/>
            <w:noProof/>
            <w:lang w:val="en-GB"/>
          </w:rPr>
          <w:t>4.1.3.</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Messaging Module</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_Toc326536475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31</w:t>
        </w:r>
        <w:r w:rsidR="00B72CA1" w:rsidRPr="00E7601F">
          <w:rPr>
            <w:rFonts w:ascii="Calibri Light" w:hAnsi="Calibri Light" w:cs="Calibri Light"/>
            <w:noProof/>
            <w:webHidden/>
          </w:rPr>
          <w:fldChar w:fldCharType="end"/>
        </w:r>
      </w:hyperlink>
      <w:r w:rsidR="00B72CA1" w:rsidRPr="00E7601F">
        <w:rPr>
          <w:rStyle w:val="Hyperlink"/>
          <w:rFonts w:ascii="Calibri Light" w:hAnsi="Calibri Light" w:cs="Calibri Light"/>
          <w:noProof/>
        </w:rPr>
        <w:t xml:space="preserve"> </w:t>
      </w:r>
    </w:p>
    <w:p w14:paraId="02DBC4EE" w14:textId="77777777" w:rsidR="00B72CA1" w:rsidRPr="00E7601F" w:rsidRDefault="00B72CA1" w:rsidP="00B72CA1">
      <w:pPr>
        <w:pStyle w:val="TOC2"/>
        <w:tabs>
          <w:tab w:val="left" w:pos="800"/>
          <w:tab w:val="right" w:leader="dot" w:pos="8776"/>
        </w:tabs>
        <w:ind w:left="0"/>
        <w:jc w:val="both"/>
        <w:rPr>
          <w:rFonts w:ascii="Calibri Light" w:hAnsi="Calibri Light" w:cs="Calibri Light"/>
          <w:noProof/>
          <w:color w:val="auto"/>
          <w:szCs w:val="22"/>
          <w:lang w:eastAsia="tr-TR"/>
        </w:rPr>
      </w:pPr>
      <w:r w:rsidRPr="00E7601F">
        <w:rPr>
          <w:rStyle w:val="Hyperlink"/>
          <w:rFonts w:ascii="Calibri Light" w:hAnsi="Calibri Light" w:cs="Calibri Light"/>
          <w:noProof/>
        </w:rPr>
        <w:t xml:space="preserve"> </w:t>
      </w:r>
      <w:hyperlink w:anchor="_Toc326536476" w:history="1">
        <w:r w:rsidRPr="00E7601F">
          <w:rPr>
            <w:rStyle w:val="Hyperlink"/>
            <w:rFonts w:ascii="Calibri Light" w:hAnsi="Calibri Light" w:cs="Calibri Light"/>
            <w:noProof/>
            <w:lang w:val="en-GB"/>
          </w:rPr>
          <w:t>4.2.</w:t>
        </w:r>
        <w:r w:rsidRPr="00E7601F">
          <w:rPr>
            <w:rFonts w:ascii="Calibri Light" w:hAnsi="Calibri Light" w:cs="Calibri Light"/>
            <w:noProof/>
            <w:color w:val="auto"/>
            <w:szCs w:val="22"/>
            <w:lang w:eastAsia="tr-TR"/>
          </w:rPr>
          <w:tab/>
        </w:r>
        <w:r w:rsidRPr="00E7601F">
          <w:rPr>
            <w:rStyle w:val="Hyperlink"/>
            <w:rFonts w:ascii="Calibri Light" w:hAnsi="Calibri Light" w:cs="Calibri Light"/>
            <w:noProof/>
            <w:lang w:val="en-GB"/>
          </w:rPr>
          <w:t>RTM</w:t>
        </w:r>
        <w:r w:rsidRPr="00E7601F">
          <w:rPr>
            <w:rFonts w:ascii="Calibri Light" w:hAnsi="Calibri Light" w:cs="Calibri Light"/>
            <w:noProof/>
            <w:webHidden/>
          </w:rPr>
          <w:tab/>
          <w:t>32</w:t>
        </w:r>
      </w:hyperlink>
    </w:p>
    <w:p w14:paraId="441E9DDA" w14:textId="77777777" w:rsidR="00B72CA1" w:rsidRPr="00E7601F" w:rsidRDefault="00001B6E" w:rsidP="00B72CA1">
      <w:pPr>
        <w:pStyle w:val="TOC2"/>
        <w:tabs>
          <w:tab w:val="left" w:pos="800"/>
          <w:tab w:val="right" w:leader="dot" w:pos="8776"/>
        </w:tabs>
        <w:ind w:left="0"/>
        <w:jc w:val="both"/>
        <w:rPr>
          <w:rFonts w:ascii="Calibri Light" w:hAnsi="Calibri Light" w:cs="Calibri Light"/>
          <w:noProof/>
          <w:color w:val="auto"/>
          <w:szCs w:val="22"/>
          <w:lang w:eastAsia="tr-TR"/>
        </w:rPr>
      </w:pPr>
      <w:hyperlink w:anchor="_Toc326536476" w:history="1">
        <w:r w:rsidR="00B72CA1" w:rsidRPr="00E7601F">
          <w:rPr>
            <w:rStyle w:val="Hyperlink"/>
            <w:rFonts w:ascii="Calibri Light" w:hAnsi="Calibri Light" w:cs="Calibri Light"/>
            <w:noProof/>
            <w:lang w:val="en-GB"/>
          </w:rPr>
          <w:t>4.3.</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noProof/>
            <w:lang w:val="en-GB"/>
          </w:rPr>
          <w:t>Data Detailed Design</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_Toc326536476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33</w:t>
        </w:r>
        <w:r w:rsidR="00B72CA1" w:rsidRPr="00E7601F">
          <w:rPr>
            <w:rFonts w:ascii="Calibri Light" w:hAnsi="Calibri Light" w:cs="Calibri Light"/>
            <w:noProof/>
            <w:webHidden/>
          </w:rPr>
          <w:fldChar w:fldCharType="end"/>
        </w:r>
      </w:hyperlink>
    </w:p>
    <w:p w14:paraId="659A814C" w14:textId="77777777" w:rsidR="00B72CA1" w:rsidRPr="00E7601F" w:rsidRDefault="00001B6E" w:rsidP="00B72CA1">
      <w:pPr>
        <w:pStyle w:val="TOC2"/>
        <w:tabs>
          <w:tab w:val="left" w:pos="800"/>
          <w:tab w:val="right" w:leader="dot" w:pos="8776"/>
        </w:tabs>
        <w:jc w:val="both"/>
        <w:rPr>
          <w:rFonts w:ascii="Calibri Light" w:hAnsi="Calibri Light" w:cs="Calibri Light"/>
          <w:noProof/>
          <w:color w:val="auto"/>
          <w:szCs w:val="22"/>
          <w:lang w:eastAsia="tr-TR"/>
        </w:rPr>
      </w:pPr>
      <w:hyperlink w:anchor="_Toc326536477" w:history="1">
        <w:r w:rsidR="00B72CA1" w:rsidRPr="00E7601F">
          <w:rPr>
            <w:rStyle w:val="Hyperlink"/>
            <w:rFonts w:ascii="Calibri Light" w:hAnsi="Calibri Light" w:cs="Calibri Light"/>
            <w:noProof/>
          </w:rPr>
          <w:t>4.4.</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noProof/>
          </w:rPr>
          <w:t>Appendix 1 – ER Diagram</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_Toc326536477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36</w:t>
        </w:r>
        <w:r w:rsidR="00B72CA1" w:rsidRPr="00E7601F">
          <w:rPr>
            <w:rFonts w:ascii="Calibri Light" w:hAnsi="Calibri Light" w:cs="Calibri Light"/>
            <w:noProof/>
            <w:webHidden/>
          </w:rPr>
          <w:fldChar w:fldCharType="end"/>
        </w:r>
      </w:hyperlink>
    </w:p>
    <w:p w14:paraId="735F2DED" w14:textId="77777777" w:rsidR="00B72CA1" w:rsidRPr="00E7601F" w:rsidRDefault="00001B6E" w:rsidP="00B72CA1">
      <w:pPr>
        <w:pStyle w:val="TOC2"/>
        <w:tabs>
          <w:tab w:val="left" w:pos="800"/>
          <w:tab w:val="right" w:leader="dot" w:pos="8776"/>
        </w:tabs>
        <w:jc w:val="both"/>
        <w:rPr>
          <w:rFonts w:ascii="Calibri Light" w:hAnsi="Calibri Light" w:cs="Calibri Light"/>
          <w:noProof/>
          <w:color w:val="auto"/>
          <w:szCs w:val="22"/>
          <w:lang w:eastAsia="tr-TR"/>
        </w:rPr>
      </w:pPr>
      <w:hyperlink w:anchor="_Toc326536478" w:history="1">
        <w:r w:rsidR="00B72CA1" w:rsidRPr="00E7601F">
          <w:rPr>
            <w:rStyle w:val="Hyperlink"/>
            <w:rFonts w:ascii="Calibri Light" w:hAnsi="Calibri Light" w:cs="Calibri Light"/>
            <w:noProof/>
            <w:lang w:val="en-GB"/>
          </w:rPr>
          <w:t>4.5.</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noProof/>
            <w:lang w:val="en-GB"/>
          </w:rPr>
          <w:t>Appendix 2 - Class Diagram</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_Toc326536478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36</w:t>
        </w:r>
        <w:r w:rsidR="00B72CA1" w:rsidRPr="00E7601F">
          <w:rPr>
            <w:rFonts w:ascii="Calibri Light" w:hAnsi="Calibri Light" w:cs="Calibri Light"/>
            <w:noProof/>
            <w:webHidden/>
          </w:rPr>
          <w:fldChar w:fldCharType="end"/>
        </w:r>
      </w:hyperlink>
    </w:p>
    <w:p w14:paraId="2571DDD4" w14:textId="77777777" w:rsidR="00B72CA1" w:rsidRPr="00E7601F" w:rsidRDefault="00001B6E" w:rsidP="00B72CA1">
      <w:pPr>
        <w:pStyle w:val="TOC2"/>
        <w:tabs>
          <w:tab w:val="left" w:pos="800"/>
          <w:tab w:val="right" w:leader="dot" w:pos="8776"/>
        </w:tabs>
        <w:jc w:val="both"/>
        <w:rPr>
          <w:rFonts w:ascii="Calibri Light" w:hAnsi="Calibri Light" w:cs="Calibri Light"/>
          <w:noProof/>
          <w:color w:val="auto"/>
          <w:szCs w:val="22"/>
          <w:lang w:eastAsia="tr-TR"/>
        </w:rPr>
      </w:pPr>
      <w:hyperlink w:anchor="_Toc326536479" w:history="1">
        <w:r w:rsidR="00B72CA1" w:rsidRPr="00E7601F">
          <w:rPr>
            <w:rStyle w:val="Hyperlink"/>
            <w:rFonts w:ascii="Calibri Light" w:hAnsi="Calibri Light" w:cs="Calibri Light"/>
            <w:noProof/>
            <w:lang w:val="en-GB"/>
          </w:rPr>
          <w:t>4.6.</w:t>
        </w:r>
        <w:r w:rsidR="00B72CA1" w:rsidRPr="00E7601F">
          <w:rPr>
            <w:rFonts w:ascii="Calibri Light" w:hAnsi="Calibri Light" w:cs="Calibri Light"/>
            <w:noProof/>
            <w:color w:val="auto"/>
            <w:szCs w:val="22"/>
            <w:lang w:eastAsia="tr-TR"/>
          </w:rPr>
          <w:tab/>
        </w:r>
        <w:r w:rsidR="00B72CA1" w:rsidRPr="00E7601F">
          <w:rPr>
            <w:rStyle w:val="Hyperlink"/>
            <w:rFonts w:ascii="Calibri Light" w:hAnsi="Calibri Light" w:cs="Calibri Light"/>
            <w:noProof/>
            <w:lang w:val="en-GB"/>
          </w:rPr>
          <w:t>Appendix 3 – Interface Codes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_Toc326536479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37</w:t>
        </w:r>
        <w:r w:rsidR="00B72CA1" w:rsidRPr="00E7601F">
          <w:rPr>
            <w:rFonts w:ascii="Calibri Light" w:hAnsi="Calibri Light" w:cs="Calibri Light"/>
            <w:noProof/>
            <w:webHidden/>
          </w:rPr>
          <w:fldChar w:fldCharType="end"/>
        </w:r>
      </w:hyperlink>
    </w:p>
    <w:p w14:paraId="1C57C3E4"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80" w:history="1">
        <w:r w:rsidR="00B72CA1" w:rsidRPr="00E7601F">
          <w:rPr>
            <w:rStyle w:val="Hyperlink"/>
            <w:rFonts w:ascii="Calibri Light" w:hAnsi="Calibri Light" w:cs="Calibri Light"/>
            <w:noProof/>
            <w:lang w:val="en-GB"/>
          </w:rPr>
          <w:t>4.6.1.</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Main Page Interface Codes (index.html)</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_Toc326536480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38</w:t>
        </w:r>
        <w:r w:rsidR="00B72CA1" w:rsidRPr="00E7601F">
          <w:rPr>
            <w:rFonts w:ascii="Calibri Light" w:hAnsi="Calibri Light" w:cs="Calibri Light"/>
            <w:noProof/>
            <w:webHidden/>
          </w:rPr>
          <w:fldChar w:fldCharType="end"/>
        </w:r>
      </w:hyperlink>
    </w:p>
    <w:p w14:paraId="6E02CC4E"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81" w:history="1">
        <w:r w:rsidR="00B72CA1" w:rsidRPr="00E7601F">
          <w:rPr>
            <w:rStyle w:val="Hyperlink"/>
            <w:rFonts w:ascii="Calibri Light" w:hAnsi="Calibri Light" w:cs="Calibri Light"/>
            <w:noProof/>
            <w:lang w:val="en-GB"/>
          </w:rPr>
          <w:t>4.6.2.</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Sign Up Interface Codes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_Toc326536481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39</w:t>
        </w:r>
        <w:r w:rsidR="00B72CA1" w:rsidRPr="00E7601F">
          <w:rPr>
            <w:rFonts w:ascii="Calibri Light" w:hAnsi="Calibri Light" w:cs="Calibri Light"/>
            <w:noProof/>
            <w:webHidden/>
          </w:rPr>
          <w:fldChar w:fldCharType="end"/>
        </w:r>
      </w:hyperlink>
    </w:p>
    <w:p w14:paraId="7C64BB4D"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82" w:history="1">
        <w:r w:rsidR="00B72CA1" w:rsidRPr="00E7601F">
          <w:rPr>
            <w:rStyle w:val="Hyperlink"/>
            <w:rFonts w:ascii="Calibri Light" w:hAnsi="Calibri Light" w:cs="Calibri Light"/>
            <w:noProof/>
            <w:lang w:val="en-GB"/>
          </w:rPr>
          <w:t>4.6.3.</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lang w:val="en-GB"/>
          </w:rPr>
          <w:t>Sign In Interface Codes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_Toc326536482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43</w:t>
        </w:r>
        <w:r w:rsidR="00B72CA1" w:rsidRPr="00E7601F">
          <w:rPr>
            <w:rFonts w:ascii="Calibri Light" w:hAnsi="Calibri Light" w:cs="Calibri Light"/>
            <w:noProof/>
            <w:webHidden/>
          </w:rPr>
          <w:fldChar w:fldCharType="end"/>
        </w:r>
      </w:hyperlink>
    </w:p>
    <w:p w14:paraId="3F7279A0"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83" w:history="1">
        <w:r w:rsidR="00B72CA1" w:rsidRPr="00E7601F">
          <w:rPr>
            <w:rStyle w:val="Hyperlink"/>
            <w:rFonts w:ascii="Calibri Light" w:hAnsi="Calibri Light" w:cs="Calibri Light"/>
            <w:noProof/>
          </w:rPr>
          <w:t>4.6.4.</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rPr>
          <w:t>Administrator Interface Codes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_Toc326536483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45</w:t>
        </w:r>
        <w:r w:rsidR="00B72CA1" w:rsidRPr="00E7601F">
          <w:rPr>
            <w:rFonts w:ascii="Calibri Light" w:hAnsi="Calibri Light" w:cs="Calibri Light"/>
            <w:noProof/>
            <w:webHidden/>
          </w:rPr>
          <w:fldChar w:fldCharType="end"/>
        </w:r>
      </w:hyperlink>
    </w:p>
    <w:p w14:paraId="25B0C452"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84" w:history="1">
        <w:r w:rsidR="00B72CA1" w:rsidRPr="00E7601F">
          <w:rPr>
            <w:rStyle w:val="Hyperlink"/>
            <w:rFonts w:ascii="Calibri Light" w:hAnsi="Calibri Light" w:cs="Calibri Light"/>
            <w:noProof/>
          </w:rPr>
          <w:t>4.6.5.</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rPr>
          <w:t>Messaging Interface Codes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_Toc326536484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47</w:t>
        </w:r>
        <w:r w:rsidR="00B72CA1" w:rsidRPr="00E7601F">
          <w:rPr>
            <w:rFonts w:ascii="Calibri Light" w:hAnsi="Calibri Light" w:cs="Calibri Light"/>
            <w:noProof/>
            <w:webHidden/>
          </w:rPr>
          <w:fldChar w:fldCharType="end"/>
        </w:r>
      </w:hyperlink>
    </w:p>
    <w:p w14:paraId="0968456D"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85" w:history="1">
        <w:r w:rsidR="00B72CA1" w:rsidRPr="00E7601F">
          <w:rPr>
            <w:rStyle w:val="Hyperlink"/>
            <w:rFonts w:ascii="Calibri Light" w:hAnsi="Calibri Light" w:cs="Calibri Light"/>
            <w:noProof/>
          </w:rPr>
          <w:t>4.6.6.</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rPr>
          <w:t>Reservation Interface Codes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_Toc326536485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50</w:t>
        </w:r>
        <w:r w:rsidR="00B72CA1" w:rsidRPr="00E7601F">
          <w:rPr>
            <w:rFonts w:ascii="Calibri Light" w:hAnsi="Calibri Light" w:cs="Calibri Light"/>
            <w:noProof/>
            <w:webHidden/>
          </w:rPr>
          <w:fldChar w:fldCharType="end"/>
        </w:r>
      </w:hyperlink>
    </w:p>
    <w:p w14:paraId="003C0C97"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86" w:history="1">
        <w:r w:rsidR="00B72CA1" w:rsidRPr="00E7601F">
          <w:rPr>
            <w:rStyle w:val="Hyperlink"/>
            <w:rFonts w:ascii="Calibri Light" w:hAnsi="Calibri Light" w:cs="Calibri Light"/>
            <w:noProof/>
          </w:rPr>
          <w:t>4.6.7.</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rPr>
          <w:t>Booking Interface</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_Toc326536486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57</w:t>
        </w:r>
        <w:r w:rsidR="00B72CA1" w:rsidRPr="00E7601F">
          <w:rPr>
            <w:rFonts w:ascii="Calibri Light" w:hAnsi="Calibri Light" w:cs="Calibri Light"/>
            <w:noProof/>
            <w:webHidden/>
          </w:rPr>
          <w:fldChar w:fldCharType="end"/>
        </w:r>
      </w:hyperlink>
    </w:p>
    <w:p w14:paraId="1ABBB3DB" w14:textId="77777777" w:rsidR="00B72CA1" w:rsidRPr="00E7601F" w:rsidRDefault="00001B6E" w:rsidP="00B72CA1">
      <w:pPr>
        <w:pStyle w:val="TOC3"/>
        <w:tabs>
          <w:tab w:val="left" w:pos="1200"/>
          <w:tab w:val="right" w:leader="dot" w:pos="8776"/>
        </w:tabs>
        <w:jc w:val="both"/>
        <w:rPr>
          <w:rFonts w:ascii="Calibri Light" w:hAnsi="Calibri Light" w:cs="Calibri Light"/>
          <w:i w:val="0"/>
          <w:iCs w:val="0"/>
          <w:noProof/>
          <w:color w:val="auto"/>
          <w:szCs w:val="22"/>
          <w:lang w:eastAsia="tr-TR"/>
        </w:rPr>
      </w:pPr>
      <w:hyperlink w:anchor="_Toc326536487" w:history="1">
        <w:r w:rsidR="00B72CA1" w:rsidRPr="00E7601F">
          <w:rPr>
            <w:rStyle w:val="Hyperlink"/>
            <w:rFonts w:ascii="Calibri Light" w:hAnsi="Calibri Light" w:cs="Calibri Light"/>
            <w:noProof/>
          </w:rPr>
          <w:t>4.6.8.</w:t>
        </w:r>
        <w:r w:rsidR="00B72CA1" w:rsidRPr="00E7601F">
          <w:rPr>
            <w:rFonts w:ascii="Calibri Light" w:hAnsi="Calibri Light" w:cs="Calibri Light"/>
            <w:i w:val="0"/>
            <w:iCs w:val="0"/>
            <w:noProof/>
            <w:color w:val="auto"/>
            <w:szCs w:val="22"/>
            <w:lang w:eastAsia="tr-TR"/>
          </w:rPr>
          <w:tab/>
        </w:r>
        <w:r w:rsidR="00B72CA1" w:rsidRPr="00E7601F">
          <w:rPr>
            <w:rStyle w:val="Hyperlink"/>
            <w:rFonts w:ascii="Calibri Light" w:hAnsi="Calibri Light" w:cs="Calibri Light"/>
            <w:noProof/>
          </w:rPr>
          <w:t>User(Authorized) Interface Codes</w:t>
        </w:r>
        <w:r w:rsidR="00B72CA1" w:rsidRPr="00E7601F">
          <w:rPr>
            <w:rFonts w:ascii="Calibri Light" w:hAnsi="Calibri Light" w:cs="Calibri Light"/>
            <w:noProof/>
            <w:webHidden/>
          </w:rPr>
          <w:tab/>
        </w:r>
        <w:r w:rsidR="00B72CA1" w:rsidRPr="00E7601F">
          <w:rPr>
            <w:rFonts w:ascii="Calibri Light" w:hAnsi="Calibri Light" w:cs="Calibri Light"/>
            <w:noProof/>
            <w:webHidden/>
          </w:rPr>
          <w:fldChar w:fldCharType="begin"/>
        </w:r>
        <w:r w:rsidR="00B72CA1" w:rsidRPr="00E7601F">
          <w:rPr>
            <w:rFonts w:ascii="Calibri Light" w:hAnsi="Calibri Light" w:cs="Calibri Light"/>
            <w:noProof/>
            <w:webHidden/>
          </w:rPr>
          <w:instrText xml:space="preserve"> PAGEREF _Toc326536487 \h </w:instrText>
        </w:r>
        <w:r w:rsidR="00B72CA1" w:rsidRPr="00E7601F">
          <w:rPr>
            <w:rFonts w:ascii="Calibri Light" w:hAnsi="Calibri Light" w:cs="Calibri Light"/>
            <w:noProof/>
            <w:webHidden/>
          </w:rPr>
        </w:r>
        <w:r w:rsidR="00B72CA1" w:rsidRPr="00E7601F">
          <w:rPr>
            <w:rFonts w:ascii="Calibri Light" w:hAnsi="Calibri Light" w:cs="Calibri Light"/>
            <w:noProof/>
            <w:webHidden/>
          </w:rPr>
          <w:fldChar w:fldCharType="separate"/>
        </w:r>
        <w:r w:rsidR="00B72CA1" w:rsidRPr="00E7601F">
          <w:rPr>
            <w:rFonts w:ascii="Calibri Light" w:hAnsi="Calibri Light" w:cs="Calibri Light"/>
            <w:noProof/>
            <w:webHidden/>
          </w:rPr>
          <w:t>60</w:t>
        </w:r>
        <w:r w:rsidR="00B72CA1" w:rsidRPr="00E7601F">
          <w:rPr>
            <w:rFonts w:ascii="Calibri Light" w:hAnsi="Calibri Light" w:cs="Calibri Light"/>
            <w:noProof/>
            <w:webHidden/>
          </w:rPr>
          <w:fldChar w:fldCharType="end"/>
        </w:r>
      </w:hyperlink>
    </w:p>
    <w:p w14:paraId="2DEF987A" w14:textId="77777777" w:rsidR="00B72CA1" w:rsidRPr="00E7601F" w:rsidRDefault="00B72CA1" w:rsidP="00B72CA1">
      <w:pPr>
        <w:rPr>
          <w:rFonts w:ascii="Calibri Light" w:hAnsi="Calibri Light" w:cs="Calibri Light"/>
        </w:rPr>
      </w:pPr>
      <w:r w:rsidRPr="00E7601F">
        <w:rPr>
          <w:rFonts w:ascii="Calibri Light" w:hAnsi="Calibri Light" w:cs="Calibri Light"/>
        </w:rPr>
        <w:fldChar w:fldCharType="end"/>
      </w:r>
    </w:p>
    <w:bookmarkEnd w:id="6"/>
    <w:bookmarkEnd w:id="7"/>
    <w:p w14:paraId="5BB93FDC" w14:textId="77777777" w:rsidR="00B72CA1" w:rsidRPr="00E7601F" w:rsidRDefault="00B72CA1" w:rsidP="00B72CA1">
      <w:pPr>
        <w:rPr>
          <w:rFonts w:ascii="Calibri Light" w:hAnsi="Calibri Light" w:cs="Calibri Light"/>
        </w:rPr>
      </w:pPr>
    </w:p>
    <w:p w14:paraId="6CD3B5F5" w14:textId="77777777" w:rsidR="00B72CA1" w:rsidRPr="00E7601F" w:rsidRDefault="00B72CA1" w:rsidP="00B72CA1">
      <w:pPr>
        <w:tabs>
          <w:tab w:val="left" w:pos="0"/>
        </w:tabs>
        <w:spacing w:line="360" w:lineRule="auto"/>
        <w:rPr>
          <w:rStyle w:val="Hyperlink"/>
          <w:rFonts w:ascii="Calibri Light" w:hAnsi="Calibri Light" w:cs="Calibri Light"/>
          <w:b/>
          <w:szCs w:val="20"/>
        </w:rPr>
      </w:pPr>
    </w:p>
    <w:p w14:paraId="10F86C72" w14:textId="317AF337" w:rsidR="00B72CA1" w:rsidRDefault="00B72CA1" w:rsidP="00B72CA1">
      <w:pPr>
        <w:tabs>
          <w:tab w:val="left" w:pos="0"/>
        </w:tabs>
        <w:spacing w:line="360" w:lineRule="auto"/>
        <w:rPr>
          <w:rFonts w:ascii="Calibri Light" w:hAnsi="Calibri Light" w:cs="Calibri Light"/>
          <w:b/>
          <w:sz w:val="32"/>
          <w:szCs w:val="32"/>
        </w:rPr>
      </w:pPr>
      <w:r w:rsidRPr="00E7601F">
        <w:rPr>
          <w:rFonts w:ascii="Calibri Light" w:hAnsi="Calibri Light" w:cs="Calibri Light"/>
          <w:b/>
          <w:sz w:val="32"/>
          <w:szCs w:val="32"/>
        </w:rPr>
        <w:t xml:space="preserve"> </w:t>
      </w:r>
    </w:p>
    <w:p w14:paraId="54D15AEC" w14:textId="77777777" w:rsidR="001A7EA7" w:rsidRPr="00E7601F" w:rsidRDefault="001A7EA7" w:rsidP="00B72CA1">
      <w:pPr>
        <w:tabs>
          <w:tab w:val="left" w:pos="0"/>
        </w:tabs>
        <w:spacing w:line="360" w:lineRule="auto"/>
        <w:rPr>
          <w:rFonts w:ascii="Calibri Light" w:hAnsi="Calibri Light" w:cs="Calibri Light"/>
          <w:b/>
          <w:sz w:val="32"/>
          <w:szCs w:val="32"/>
        </w:rPr>
      </w:pPr>
    </w:p>
    <w:p w14:paraId="25650F62" w14:textId="77777777" w:rsidR="00B72CA1" w:rsidRPr="00E7601F" w:rsidRDefault="00B72CA1" w:rsidP="00B72CA1">
      <w:pPr>
        <w:tabs>
          <w:tab w:val="left" w:pos="0"/>
        </w:tabs>
        <w:spacing w:line="360" w:lineRule="auto"/>
        <w:rPr>
          <w:rFonts w:ascii="Calibri Light" w:hAnsi="Calibri Light" w:cs="Calibri Light"/>
          <w:b/>
          <w:sz w:val="32"/>
          <w:szCs w:val="32"/>
        </w:rPr>
      </w:pPr>
      <w:r w:rsidRPr="00E7601F">
        <w:rPr>
          <w:rFonts w:ascii="Calibri Light" w:hAnsi="Calibri Light" w:cs="Calibri Light"/>
          <w:b/>
          <w:sz w:val="32"/>
          <w:szCs w:val="32"/>
        </w:rPr>
        <w:t>1. Introduction</w:t>
      </w:r>
    </w:p>
    <w:p w14:paraId="310BDE65" w14:textId="77777777" w:rsidR="00B72CA1" w:rsidRPr="00E7601F" w:rsidRDefault="00B72CA1" w:rsidP="00B72CA1">
      <w:pPr>
        <w:pStyle w:val="Heading2"/>
        <w:numPr>
          <w:ilvl w:val="0"/>
          <w:numId w:val="0"/>
        </w:numPr>
        <w:spacing w:line="360" w:lineRule="auto"/>
        <w:rPr>
          <w:rFonts w:ascii="Calibri Light" w:hAnsi="Calibri Light" w:cs="Calibri Light"/>
          <w:sz w:val="24"/>
          <w:szCs w:val="24"/>
        </w:rPr>
      </w:pPr>
      <w:bookmarkStart w:id="8" w:name="_1.1._Purpose"/>
      <w:bookmarkStart w:id="9" w:name="_Toc320575047"/>
      <w:bookmarkStart w:id="10" w:name="_Toc326534599"/>
      <w:bookmarkStart w:id="11" w:name="_Toc326535806"/>
      <w:bookmarkStart w:id="12" w:name="_Toc326536046"/>
      <w:bookmarkStart w:id="13" w:name="_Toc326536456"/>
      <w:bookmarkEnd w:id="8"/>
      <w:r w:rsidRPr="00E7601F">
        <w:rPr>
          <w:rFonts w:ascii="Calibri Light" w:hAnsi="Calibri Light" w:cs="Calibri Light"/>
          <w:bCs w:val="0"/>
          <w:sz w:val="24"/>
          <w:szCs w:val="24"/>
        </w:rPr>
        <w:t>1.</w:t>
      </w:r>
      <w:r w:rsidRPr="00E7601F">
        <w:rPr>
          <w:rFonts w:ascii="Calibri Light" w:hAnsi="Calibri Light" w:cs="Calibri Light"/>
          <w:sz w:val="24"/>
          <w:szCs w:val="24"/>
        </w:rPr>
        <w:t>1. Purpose</w:t>
      </w:r>
      <w:bookmarkEnd w:id="9"/>
      <w:bookmarkEnd w:id="10"/>
      <w:bookmarkEnd w:id="11"/>
      <w:bookmarkEnd w:id="12"/>
      <w:bookmarkEnd w:id="13"/>
    </w:p>
    <w:p w14:paraId="2F5FA095"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rPr>
        <w:t xml:space="preserve">The </w:t>
      </w:r>
      <w:r w:rsidRPr="00E7601F">
        <w:rPr>
          <w:rFonts w:ascii="Calibri Light" w:hAnsi="Calibri Light" w:cs="Calibri Light"/>
        </w:rPr>
        <w:t>purpose</w:t>
      </w:r>
      <w:r w:rsidRPr="00E7601F">
        <w:rPr>
          <w:rFonts w:ascii="Calibri Light" w:hAnsi="Calibri Light" w:cs="Calibri Light"/>
          <w:sz w:val="24"/>
          <w:szCs w:val="24"/>
        </w:rPr>
        <w:t xml:space="preserve"> of Software Design Description is to identify what need to coded that is specified in SRS. In this document, brief information of Hotel Management System will be given.</w:t>
      </w:r>
    </w:p>
    <w:p w14:paraId="02A05072" w14:textId="77777777" w:rsidR="00B72CA1" w:rsidRPr="00E7601F" w:rsidRDefault="00B72CA1" w:rsidP="00B72CA1">
      <w:pPr>
        <w:pStyle w:val="Heading2"/>
        <w:numPr>
          <w:ilvl w:val="0"/>
          <w:numId w:val="0"/>
        </w:numPr>
        <w:spacing w:line="360" w:lineRule="auto"/>
        <w:ind w:left="432" w:hanging="432"/>
        <w:rPr>
          <w:rFonts w:ascii="Calibri Light" w:hAnsi="Calibri Light" w:cs="Calibri Light"/>
          <w:sz w:val="24"/>
          <w:szCs w:val="24"/>
        </w:rPr>
      </w:pPr>
      <w:bookmarkStart w:id="14" w:name="_Toc320575048"/>
      <w:bookmarkStart w:id="15" w:name="_Toc326534600"/>
      <w:bookmarkStart w:id="16" w:name="_Toc326535807"/>
      <w:bookmarkStart w:id="17" w:name="_Toc326536047"/>
      <w:bookmarkStart w:id="18" w:name="_Toc326536457"/>
      <w:r w:rsidRPr="00E7601F">
        <w:rPr>
          <w:rFonts w:ascii="Calibri Light" w:hAnsi="Calibri Light" w:cs="Calibri Light"/>
          <w:sz w:val="24"/>
          <w:szCs w:val="24"/>
        </w:rPr>
        <w:t>1.2</w:t>
      </w:r>
      <w:bookmarkEnd w:id="14"/>
      <w:r w:rsidRPr="00E7601F">
        <w:rPr>
          <w:rFonts w:ascii="Calibri Light" w:hAnsi="Calibri Light" w:cs="Calibri Light"/>
          <w:sz w:val="24"/>
          <w:szCs w:val="24"/>
        </w:rPr>
        <w:t>. Scope</w:t>
      </w:r>
      <w:bookmarkEnd w:id="15"/>
      <w:bookmarkEnd w:id="16"/>
      <w:bookmarkEnd w:id="17"/>
      <w:bookmarkEnd w:id="18"/>
    </w:p>
    <w:p w14:paraId="5B3AD07F"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rPr>
        <w:t xml:space="preserve">      In this document, the detailed description of Hotel Management System will be given. Our hotel management system project will have a web interface.</w:t>
      </w:r>
    </w:p>
    <w:p w14:paraId="7A5D82FC"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rPr>
        <w:t xml:space="preserve">      In the web interface, there are 3 types of user and which are;</w:t>
      </w:r>
    </w:p>
    <w:p w14:paraId="7076EF23"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rPr>
        <w:t>-Administration</w:t>
      </w:r>
    </w:p>
    <w:p w14:paraId="1DC0F9A5"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rPr>
        <w:t>-Staff</w:t>
      </w:r>
    </w:p>
    <w:p w14:paraId="0F35E006"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rPr>
        <w:t>-Authorized user</w:t>
      </w:r>
    </w:p>
    <w:p w14:paraId="20DFF8AF"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rPr>
        <w:t xml:space="preserve">Each user type will have a different authorization to access to the system. </w:t>
      </w:r>
    </w:p>
    <w:p w14:paraId="4B541562" w14:textId="77777777" w:rsidR="00B72CA1" w:rsidRPr="00E7601F" w:rsidRDefault="00B72CA1" w:rsidP="00B72CA1">
      <w:pPr>
        <w:tabs>
          <w:tab w:val="left" w:pos="0"/>
        </w:tabs>
        <w:spacing w:line="360" w:lineRule="auto"/>
        <w:rPr>
          <w:rFonts w:ascii="Calibri Light" w:hAnsi="Calibri Light" w:cs="Calibri Light"/>
          <w:b/>
          <w:color w:val="0000FF"/>
          <w:szCs w:val="20"/>
          <w:u w:val="single"/>
        </w:rPr>
      </w:pPr>
    </w:p>
    <w:p w14:paraId="73C53933" w14:textId="77777777" w:rsidR="00B72CA1" w:rsidRPr="00E7601F" w:rsidRDefault="00B72CA1" w:rsidP="00B72CA1">
      <w:pPr>
        <w:pStyle w:val="Heading2"/>
        <w:numPr>
          <w:ilvl w:val="1"/>
          <w:numId w:val="15"/>
        </w:numPr>
        <w:rPr>
          <w:rFonts w:ascii="Calibri Light" w:hAnsi="Calibri Light" w:cs="Calibri Light"/>
          <w:sz w:val="24"/>
          <w:szCs w:val="24"/>
        </w:rPr>
      </w:pPr>
      <w:bookmarkStart w:id="19" w:name="_Toc320575049"/>
      <w:bookmarkStart w:id="20" w:name="_Toc326534601"/>
      <w:bookmarkStart w:id="21" w:name="_Toc326535808"/>
      <w:bookmarkStart w:id="22" w:name="_Toc326536048"/>
      <w:bookmarkStart w:id="23" w:name="_Toc326536458"/>
      <w:r w:rsidRPr="00E7601F">
        <w:rPr>
          <w:rFonts w:ascii="Calibri Light" w:hAnsi="Calibri Light" w:cs="Calibri Light"/>
          <w:sz w:val="24"/>
          <w:szCs w:val="24"/>
        </w:rPr>
        <w:t>Definitions, Acronyms &amp; Abbreviation</w:t>
      </w:r>
      <w:bookmarkEnd w:id="19"/>
      <w:r w:rsidRPr="00E7601F">
        <w:rPr>
          <w:rFonts w:ascii="Calibri Light" w:hAnsi="Calibri Light" w:cs="Calibri Light"/>
          <w:sz w:val="24"/>
          <w:szCs w:val="24"/>
        </w:rPr>
        <w:t>s</w:t>
      </w:r>
      <w:bookmarkEnd w:id="20"/>
      <w:bookmarkEnd w:id="21"/>
      <w:bookmarkEnd w:id="22"/>
      <w:bookmarkEnd w:id="23"/>
    </w:p>
    <w:tbl>
      <w:tblPr>
        <w:tblpPr w:leftFromText="141" w:rightFromText="141" w:vertAnchor="text" w:horzAnchor="margin" w:tblpX="-176" w:tblpY="680"/>
        <w:tblW w:w="9297" w:type="dxa"/>
        <w:tblLayout w:type="fixed"/>
        <w:tblLook w:val="0000" w:firstRow="0" w:lastRow="0" w:firstColumn="0" w:lastColumn="0" w:noHBand="0" w:noVBand="0"/>
      </w:tblPr>
      <w:tblGrid>
        <w:gridCol w:w="2106"/>
        <w:gridCol w:w="6933"/>
        <w:gridCol w:w="258"/>
      </w:tblGrid>
      <w:tr w:rsidR="00B72CA1" w:rsidRPr="00E7601F" w14:paraId="730EEFB2" w14:textId="77777777" w:rsidTr="00E64549">
        <w:trPr>
          <w:trHeight w:val="8"/>
        </w:trPr>
        <w:tc>
          <w:tcPr>
            <w:tcW w:w="2106" w:type="dxa"/>
          </w:tcPr>
          <w:p w14:paraId="7030493E" w14:textId="77777777" w:rsidR="00B72CA1" w:rsidRPr="00E7601F" w:rsidRDefault="00B72CA1" w:rsidP="00E64549">
            <w:pPr>
              <w:pStyle w:val="BodyText"/>
              <w:spacing w:line="360" w:lineRule="auto"/>
              <w:rPr>
                <w:rFonts w:ascii="Calibri Light" w:hAnsi="Calibri Light" w:cs="Calibri Light"/>
                <w:b/>
                <w:sz w:val="24"/>
                <w:szCs w:val="24"/>
              </w:rPr>
            </w:pPr>
            <w:bookmarkStart w:id="24" w:name="_Toc246349779"/>
            <w:r w:rsidRPr="00E7601F">
              <w:rPr>
                <w:rFonts w:ascii="Calibri Light" w:hAnsi="Calibri Light" w:cs="Calibri Light"/>
                <w:b/>
                <w:sz w:val="24"/>
                <w:szCs w:val="24"/>
              </w:rPr>
              <w:t>DB</w:t>
            </w:r>
          </w:p>
        </w:tc>
        <w:tc>
          <w:tcPr>
            <w:tcW w:w="7191" w:type="dxa"/>
            <w:gridSpan w:val="2"/>
          </w:tcPr>
          <w:p w14:paraId="0776C923"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Database</w:t>
            </w:r>
          </w:p>
        </w:tc>
      </w:tr>
      <w:tr w:rsidR="00B72CA1" w:rsidRPr="00E7601F" w14:paraId="062FC307" w14:textId="77777777" w:rsidTr="00E64549">
        <w:trPr>
          <w:trHeight w:val="8"/>
        </w:trPr>
        <w:tc>
          <w:tcPr>
            <w:tcW w:w="2106" w:type="dxa"/>
          </w:tcPr>
          <w:p w14:paraId="1F0E7168"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FP</w:t>
            </w:r>
            <w:r w:rsidRPr="00E7601F">
              <w:rPr>
                <w:rFonts w:ascii="Calibri Light" w:hAnsi="Calibri Light" w:cs="Calibri Light"/>
                <w:b/>
                <w:sz w:val="24"/>
                <w:szCs w:val="24"/>
              </w:rPr>
              <w:tab/>
            </w:r>
          </w:p>
        </w:tc>
        <w:tc>
          <w:tcPr>
            <w:tcW w:w="7191" w:type="dxa"/>
            <w:gridSpan w:val="2"/>
          </w:tcPr>
          <w:p w14:paraId="0821726F"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Function Points</w:t>
            </w:r>
          </w:p>
        </w:tc>
      </w:tr>
      <w:tr w:rsidR="00B72CA1" w:rsidRPr="00E7601F" w14:paraId="02BC9B54" w14:textId="77777777" w:rsidTr="00E64549">
        <w:trPr>
          <w:trHeight w:val="8"/>
        </w:trPr>
        <w:tc>
          <w:tcPr>
            <w:tcW w:w="2106" w:type="dxa"/>
          </w:tcPr>
          <w:p w14:paraId="71598795"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GUI</w:t>
            </w:r>
            <w:r w:rsidRPr="00E7601F">
              <w:rPr>
                <w:rFonts w:ascii="Calibri Light" w:hAnsi="Calibri Light" w:cs="Calibri Light"/>
                <w:b/>
                <w:sz w:val="24"/>
                <w:szCs w:val="24"/>
              </w:rPr>
              <w:tab/>
            </w:r>
          </w:p>
        </w:tc>
        <w:tc>
          <w:tcPr>
            <w:tcW w:w="7191" w:type="dxa"/>
            <w:gridSpan w:val="2"/>
          </w:tcPr>
          <w:p w14:paraId="12B34722"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sz w:val="24"/>
                <w:szCs w:val="24"/>
              </w:rPr>
              <w:t>Graphic User Interface</w:t>
            </w:r>
          </w:p>
        </w:tc>
      </w:tr>
      <w:tr w:rsidR="00B72CA1" w:rsidRPr="00E7601F" w14:paraId="4050B0E9" w14:textId="77777777" w:rsidTr="00E64549">
        <w:trPr>
          <w:trHeight w:val="8"/>
        </w:trPr>
        <w:tc>
          <w:tcPr>
            <w:tcW w:w="2106" w:type="dxa"/>
          </w:tcPr>
          <w:p w14:paraId="189F8CEE"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lastRenderedPageBreak/>
              <w:t>HTML</w:t>
            </w:r>
          </w:p>
        </w:tc>
        <w:tc>
          <w:tcPr>
            <w:tcW w:w="7191" w:type="dxa"/>
            <w:gridSpan w:val="2"/>
          </w:tcPr>
          <w:p w14:paraId="3BEE4EC5"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Hypertext Markup Language</w:t>
            </w:r>
          </w:p>
        </w:tc>
      </w:tr>
      <w:tr w:rsidR="00B72CA1" w:rsidRPr="00E7601F" w14:paraId="444F3A8A" w14:textId="77777777" w:rsidTr="00E64549">
        <w:trPr>
          <w:trHeight w:val="112"/>
        </w:trPr>
        <w:tc>
          <w:tcPr>
            <w:tcW w:w="2106" w:type="dxa"/>
          </w:tcPr>
          <w:p w14:paraId="729FB036"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b/>
                <w:sz w:val="24"/>
                <w:szCs w:val="24"/>
              </w:rPr>
              <w:t>HW</w:t>
            </w:r>
            <w:r w:rsidRPr="00E7601F">
              <w:rPr>
                <w:rFonts w:ascii="Calibri Light" w:hAnsi="Calibri Light" w:cs="Calibri Light"/>
                <w:sz w:val="24"/>
                <w:szCs w:val="24"/>
              </w:rPr>
              <w:tab/>
            </w:r>
          </w:p>
        </w:tc>
        <w:tc>
          <w:tcPr>
            <w:tcW w:w="7191" w:type="dxa"/>
            <w:gridSpan w:val="2"/>
          </w:tcPr>
          <w:p w14:paraId="7337F216"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Hardware</w:t>
            </w:r>
          </w:p>
        </w:tc>
      </w:tr>
      <w:tr w:rsidR="00B72CA1" w:rsidRPr="00E7601F" w14:paraId="3ED6F03A" w14:textId="77777777" w:rsidTr="00E64549">
        <w:trPr>
          <w:trHeight w:val="8"/>
        </w:trPr>
        <w:tc>
          <w:tcPr>
            <w:tcW w:w="2106" w:type="dxa"/>
          </w:tcPr>
          <w:p w14:paraId="2E85A669"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IDE</w:t>
            </w:r>
          </w:p>
        </w:tc>
        <w:tc>
          <w:tcPr>
            <w:tcW w:w="7191" w:type="dxa"/>
            <w:gridSpan w:val="2"/>
          </w:tcPr>
          <w:p w14:paraId="584DE1A9"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Integrated Development Environment</w:t>
            </w:r>
          </w:p>
        </w:tc>
      </w:tr>
      <w:tr w:rsidR="00B72CA1" w:rsidRPr="00E7601F" w14:paraId="5EABBEFE" w14:textId="77777777" w:rsidTr="00E64549">
        <w:trPr>
          <w:trHeight w:val="8"/>
        </w:trPr>
        <w:tc>
          <w:tcPr>
            <w:tcW w:w="2106" w:type="dxa"/>
          </w:tcPr>
          <w:p w14:paraId="56CAC71F"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IE</w:t>
            </w:r>
          </w:p>
        </w:tc>
        <w:tc>
          <w:tcPr>
            <w:tcW w:w="7191" w:type="dxa"/>
            <w:gridSpan w:val="2"/>
          </w:tcPr>
          <w:p w14:paraId="3C45D93D"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Internet Explorer</w:t>
            </w:r>
          </w:p>
        </w:tc>
      </w:tr>
      <w:tr w:rsidR="00B72CA1" w:rsidRPr="00E7601F" w14:paraId="64C8B49C" w14:textId="77777777" w:rsidTr="00E64549">
        <w:trPr>
          <w:trHeight w:val="8"/>
        </w:trPr>
        <w:tc>
          <w:tcPr>
            <w:tcW w:w="2106" w:type="dxa"/>
          </w:tcPr>
          <w:p w14:paraId="7DCAFB33"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b/>
                <w:sz w:val="24"/>
                <w:szCs w:val="24"/>
              </w:rPr>
              <w:t>IEEE</w:t>
            </w:r>
            <w:r w:rsidRPr="00E7601F">
              <w:rPr>
                <w:rFonts w:ascii="Calibri Light" w:hAnsi="Calibri Light" w:cs="Calibri Light"/>
                <w:sz w:val="24"/>
                <w:szCs w:val="24"/>
              </w:rPr>
              <w:tab/>
            </w:r>
          </w:p>
        </w:tc>
        <w:tc>
          <w:tcPr>
            <w:tcW w:w="7191" w:type="dxa"/>
            <w:gridSpan w:val="2"/>
          </w:tcPr>
          <w:p w14:paraId="6F13C710"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sz w:val="24"/>
                <w:szCs w:val="24"/>
              </w:rPr>
              <w:t>Institute of Electrical and Electronics Engineers</w:t>
            </w:r>
          </w:p>
        </w:tc>
      </w:tr>
      <w:tr w:rsidR="00B72CA1" w:rsidRPr="00E7601F" w14:paraId="3B45444E" w14:textId="77777777" w:rsidTr="00E64549">
        <w:trPr>
          <w:trHeight w:val="8"/>
        </w:trPr>
        <w:tc>
          <w:tcPr>
            <w:tcW w:w="2106" w:type="dxa"/>
          </w:tcPr>
          <w:p w14:paraId="02C5B1FF"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I/O</w:t>
            </w:r>
          </w:p>
        </w:tc>
        <w:tc>
          <w:tcPr>
            <w:tcW w:w="7191" w:type="dxa"/>
            <w:gridSpan w:val="2"/>
          </w:tcPr>
          <w:p w14:paraId="754A37A2"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Input / Output</w:t>
            </w:r>
          </w:p>
        </w:tc>
      </w:tr>
      <w:tr w:rsidR="00B72CA1" w:rsidRPr="00E7601F" w14:paraId="550ED88A" w14:textId="77777777" w:rsidTr="00E64549">
        <w:trPr>
          <w:trHeight w:val="8"/>
        </w:trPr>
        <w:tc>
          <w:tcPr>
            <w:tcW w:w="2106" w:type="dxa"/>
          </w:tcPr>
          <w:p w14:paraId="6B5A37E1"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IP</w:t>
            </w:r>
          </w:p>
        </w:tc>
        <w:tc>
          <w:tcPr>
            <w:tcW w:w="7191" w:type="dxa"/>
            <w:gridSpan w:val="2"/>
          </w:tcPr>
          <w:p w14:paraId="7F1EA0E1"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Initial Plan</w:t>
            </w:r>
          </w:p>
        </w:tc>
      </w:tr>
      <w:tr w:rsidR="00B72CA1" w:rsidRPr="00E7601F" w14:paraId="6877A6D1" w14:textId="77777777" w:rsidTr="00E64549">
        <w:trPr>
          <w:trHeight w:val="8"/>
        </w:trPr>
        <w:tc>
          <w:tcPr>
            <w:tcW w:w="2106" w:type="dxa"/>
          </w:tcPr>
          <w:p w14:paraId="35960944"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KU</w:t>
            </w:r>
          </w:p>
        </w:tc>
        <w:tc>
          <w:tcPr>
            <w:tcW w:w="7191" w:type="dxa"/>
            <w:gridSpan w:val="2"/>
          </w:tcPr>
          <w:p w14:paraId="57EE3517"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Knowledge  Unit</w:t>
            </w:r>
          </w:p>
        </w:tc>
      </w:tr>
      <w:tr w:rsidR="00B72CA1" w:rsidRPr="00E7601F" w14:paraId="66FB32EC" w14:textId="77777777" w:rsidTr="00E64549">
        <w:trPr>
          <w:trHeight w:val="8"/>
        </w:trPr>
        <w:tc>
          <w:tcPr>
            <w:tcW w:w="2106" w:type="dxa"/>
          </w:tcPr>
          <w:p w14:paraId="51479C9B"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LOC</w:t>
            </w:r>
            <w:r w:rsidRPr="00E7601F">
              <w:rPr>
                <w:rFonts w:ascii="Calibri Light" w:hAnsi="Calibri Light" w:cs="Calibri Light"/>
                <w:b/>
                <w:sz w:val="24"/>
                <w:szCs w:val="24"/>
              </w:rPr>
              <w:tab/>
            </w:r>
          </w:p>
        </w:tc>
        <w:tc>
          <w:tcPr>
            <w:tcW w:w="7191" w:type="dxa"/>
            <w:gridSpan w:val="2"/>
          </w:tcPr>
          <w:p w14:paraId="434FC9BD"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Line Of Code</w:t>
            </w:r>
          </w:p>
        </w:tc>
      </w:tr>
      <w:tr w:rsidR="00B72CA1" w:rsidRPr="00E7601F" w14:paraId="22EB26F4" w14:textId="77777777" w:rsidTr="00E64549">
        <w:trPr>
          <w:trHeight w:val="8"/>
        </w:trPr>
        <w:tc>
          <w:tcPr>
            <w:tcW w:w="2106" w:type="dxa"/>
          </w:tcPr>
          <w:p w14:paraId="4DDD6AB7"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MS</w:t>
            </w:r>
          </w:p>
        </w:tc>
        <w:tc>
          <w:tcPr>
            <w:tcW w:w="7191" w:type="dxa"/>
            <w:gridSpan w:val="2"/>
          </w:tcPr>
          <w:p w14:paraId="4253C64C"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Microsoft</w:t>
            </w:r>
          </w:p>
        </w:tc>
      </w:tr>
      <w:tr w:rsidR="00B72CA1" w:rsidRPr="00E7601F" w14:paraId="2C9D20AF" w14:textId="77777777" w:rsidTr="00E64549">
        <w:trPr>
          <w:trHeight w:val="8"/>
        </w:trPr>
        <w:tc>
          <w:tcPr>
            <w:tcW w:w="2106" w:type="dxa"/>
          </w:tcPr>
          <w:p w14:paraId="32423436"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PS</w:t>
            </w:r>
          </w:p>
        </w:tc>
        <w:tc>
          <w:tcPr>
            <w:tcW w:w="7191" w:type="dxa"/>
            <w:gridSpan w:val="2"/>
          </w:tcPr>
          <w:p w14:paraId="30D9BFBA"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Problem Statement</w:t>
            </w:r>
          </w:p>
        </w:tc>
      </w:tr>
      <w:tr w:rsidR="00B72CA1" w:rsidRPr="00E7601F" w14:paraId="05F9AD36" w14:textId="77777777" w:rsidTr="00E64549">
        <w:trPr>
          <w:trHeight w:val="8"/>
        </w:trPr>
        <w:tc>
          <w:tcPr>
            <w:tcW w:w="2106" w:type="dxa"/>
          </w:tcPr>
          <w:p w14:paraId="22FB9272"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b/>
                <w:sz w:val="24"/>
                <w:szCs w:val="24"/>
              </w:rPr>
              <w:t xml:space="preserve">RAM: </w:t>
            </w:r>
          </w:p>
        </w:tc>
        <w:tc>
          <w:tcPr>
            <w:tcW w:w="7191" w:type="dxa"/>
            <w:gridSpan w:val="2"/>
          </w:tcPr>
          <w:p w14:paraId="282DF416"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Random Access Memory</w:t>
            </w:r>
          </w:p>
        </w:tc>
      </w:tr>
      <w:tr w:rsidR="00B72CA1" w:rsidRPr="00E7601F" w14:paraId="046BE74F" w14:textId="77777777" w:rsidTr="00E64549">
        <w:trPr>
          <w:trHeight w:val="8"/>
        </w:trPr>
        <w:tc>
          <w:tcPr>
            <w:tcW w:w="2106" w:type="dxa"/>
          </w:tcPr>
          <w:p w14:paraId="5676B374"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b/>
                <w:sz w:val="24"/>
                <w:szCs w:val="24"/>
              </w:rPr>
              <w:t>SDD</w:t>
            </w:r>
            <w:r w:rsidRPr="00E7601F">
              <w:rPr>
                <w:rFonts w:ascii="Calibri Light" w:hAnsi="Calibri Light" w:cs="Calibri Light"/>
                <w:sz w:val="24"/>
                <w:szCs w:val="24"/>
              </w:rPr>
              <w:tab/>
            </w:r>
          </w:p>
        </w:tc>
        <w:tc>
          <w:tcPr>
            <w:tcW w:w="7191" w:type="dxa"/>
            <w:gridSpan w:val="2"/>
          </w:tcPr>
          <w:p w14:paraId="22CF43E2"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sz w:val="24"/>
                <w:szCs w:val="24"/>
              </w:rPr>
              <w:t xml:space="preserve">Software Design Description </w:t>
            </w:r>
          </w:p>
        </w:tc>
      </w:tr>
      <w:tr w:rsidR="00B72CA1" w:rsidRPr="00E7601F" w14:paraId="23E7130C" w14:textId="77777777" w:rsidTr="00E64549">
        <w:trPr>
          <w:trHeight w:val="8"/>
        </w:trPr>
        <w:tc>
          <w:tcPr>
            <w:tcW w:w="2106" w:type="dxa"/>
          </w:tcPr>
          <w:p w14:paraId="3A9569A3"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SPS</w:t>
            </w:r>
          </w:p>
        </w:tc>
        <w:tc>
          <w:tcPr>
            <w:tcW w:w="7191" w:type="dxa"/>
            <w:gridSpan w:val="2"/>
          </w:tcPr>
          <w:p w14:paraId="110264F0"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Student Portal System</w:t>
            </w:r>
          </w:p>
        </w:tc>
      </w:tr>
      <w:tr w:rsidR="00B72CA1" w:rsidRPr="00E7601F" w14:paraId="5FD83C25" w14:textId="77777777" w:rsidTr="00E64549">
        <w:trPr>
          <w:trHeight w:val="8"/>
        </w:trPr>
        <w:tc>
          <w:tcPr>
            <w:tcW w:w="2106" w:type="dxa"/>
          </w:tcPr>
          <w:p w14:paraId="72D26E40"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SPMP</w:t>
            </w:r>
            <w:r w:rsidRPr="00E7601F">
              <w:rPr>
                <w:rFonts w:ascii="Calibri Light" w:hAnsi="Calibri Light" w:cs="Calibri Light"/>
                <w:b/>
                <w:sz w:val="24"/>
                <w:szCs w:val="24"/>
              </w:rPr>
              <w:tab/>
            </w:r>
          </w:p>
        </w:tc>
        <w:tc>
          <w:tcPr>
            <w:tcW w:w="7191" w:type="dxa"/>
            <w:gridSpan w:val="2"/>
          </w:tcPr>
          <w:p w14:paraId="0DDC849D"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sz w:val="24"/>
                <w:szCs w:val="24"/>
              </w:rPr>
              <w:t>Software Project Management Plan</w:t>
            </w:r>
          </w:p>
        </w:tc>
      </w:tr>
      <w:tr w:rsidR="00B72CA1" w:rsidRPr="00E7601F" w14:paraId="6BF6810F" w14:textId="77777777" w:rsidTr="00E64549">
        <w:trPr>
          <w:trHeight w:val="8"/>
        </w:trPr>
        <w:tc>
          <w:tcPr>
            <w:tcW w:w="2106" w:type="dxa"/>
          </w:tcPr>
          <w:p w14:paraId="058851BA"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SQL</w:t>
            </w:r>
            <w:r w:rsidRPr="00E7601F">
              <w:rPr>
                <w:rFonts w:ascii="Calibri Light" w:hAnsi="Calibri Light" w:cs="Calibri Light"/>
                <w:b/>
                <w:sz w:val="24"/>
                <w:szCs w:val="24"/>
              </w:rPr>
              <w:tab/>
            </w:r>
          </w:p>
        </w:tc>
        <w:tc>
          <w:tcPr>
            <w:tcW w:w="7191" w:type="dxa"/>
            <w:gridSpan w:val="2"/>
          </w:tcPr>
          <w:p w14:paraId="59B410D4"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Structured Query Language</w:t>
            </w:r>
          </w:p>
        </w:tc>
      </w:tr>
      <w:tr w:rsidR="00B72CA1" w:rsidRPr="00E7601F" w14:paraId="3C8C7F05" w14:textId="77777777" w:rsidTr="00E64549">
        <w:trPr>
          <w:trHeight w:val="8"/>
        </w:trPr>
        <w:tc>
          <w:tcPr>
            <w:tcW w:w="2106" w:type="dxa"/>
          </w:tcPr>
          <w:p w14:paraId="6AC219CD"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SRS</w:t>
            </w:r>
            <w:r w:rsidRPr="00E7601F">
              <w:rPr>
                <w:rFonts w:ascii="Calibri Light" w:hAnsi="Calibri Light" w:cs="Calibri Light"/>
                <w:b/>
                <w:sz w:val="24"/>
                <w:szCs w:val="24"/>
              </w:rPr>
              <w:tab/>
            </w:r>
          </w:p>
        </w:tc>
        <w:tc>
          <w:tcPr>
            <w:tcW w:w="7191" w:type="dxa"/>
            <w:gridSpan w:val="2"/>
          </w:tcPr>
          <w:p w14:paraId="3364C955"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Software Requirements Specification</w:t>
            </w:r>
          </w:p>
        </w:tc>
      </w:tr>
      <w:tr w:rsidR="00B72CA1" w:rsidRPr="00E7601F" w14:paraId="4A2A0168" w14:textId="77777777" w:rsidTr="00E64549">
        <w:trPr>
          <w:trHeight w:val="8"/>
        </w:trPr>
        <w:tc>
          <w:tcPr>
            <w:tcW w:w="2106" w:type="dxa"/>
          </w:tcPr>
          <w:p w14:paraId="74F1C50B" w14:textId="77777777" w:rsidR="00B72CA1" w:rsidRPr="00E7601F" w:rsidRDefault="00B72CA1" w:rsidP="00E64549">
            <w:pPr>
              <w:pStyle w:val="BodyText"/>
              <w:spacing w:line="360" w:lineRule="auto"/>
              <w:rPr>
                <w:rFonts w:ascii="Calibri Light" w:hAnsi="Calibri Light" w:cs="Calibri Light"/>
                <w:b/>
                <w:sz w:val="24"/>
                <w:szCs w:val="24"/>
              </w:rPr>
            </w:pPr>
            <w:r w:rsidRPr="00E7601F">
              <w:rPr>
                <w:rFonts w:ascii="Calibri Light" w:hAnsi="Calibri Light" w:cs="Calibri Light"/>
                <w:b/>
                <w:sz w:val="24"/>
                <w:szCs w:val="24"/>
              </w:rPr>
              <w:t>SW</w:t>
            </w:r>
            <w:r w:rsidRPr="00E7601F">
              <w:rPr>
                <w:rFonts w:ascii="Calibri Light" w:hAnsi="Calibri Light" w:cs="Calibri Light"/>
                <w:b/>
                <w:sz w:val="24"/>
                <w:szCs w:val="24"/>
              </w:rPr>
              <w:tab/>
            </w:r>
          </w:p>
        </w:tc>
        <w:tc>
          <w:tcPr>
            <w:tcW w:w="7191" w:type="dxa"/>
            <w:gridSpan w:val="2"/>
          </w:tcPr>
          <w:p w14:paraId="7A213C37" w14:textId="77777777" w:rsidR="00B72CA1" w:rsidRPr="00E7601F" w:rsidRDefault="00B72CA1" w:rsidP="00E64549">
            <w:pPr>
              <w:pStyle w:val="BodyText"/>
              <w:spacing w:line="360" w:lineRule="auto"/>
              <w:rPr>
                <w:rFonts w:ascii="Calibri Light" w:hAnsi="Calibri Light" w:cs="Calibri Light"/>
                <w:sz w:val="24"/>
                <w:szCs w:val="24"/>
              </w:rPr>
            </w:pPr>
            <w:r w:rsidRPr="00E7601F">
              <w:rPr>
                <w:rFonts w:ascii="Calibri Light" w:hAnsi="Calibri Light" w:cs="Calibri Light"/>
                <w:sz w:val="24"/>
                <w:szCs w:val="24"/>
              </w:rPr>
              <w:t>Software</w:t>
            </w:r>
          </w:p>
          <w:p w14:paraId="681008AF" w14:textId="77777777" w:rsidR="00B72CA1" w:rsidRPr="00E7601F" w:rsidRDefault="00B72CA1" w:rsidP="00E64549">
            <w:pPr>
              <w:pStyle w:val="BodyText"/>
              <w:spacing w:line="360" w:lineRule="auto"/>
              <w:rPr>
                <w:rFonts w:ascii="Calibri Light" w:hAnsi="Calibri Light" w:cs="Calibri Light"/>
                <w:sz w:val="24"/>
                <w:szCs w:val="24"/>
              </w:rPr>
            </w:pPr>
          </w:p>
        </w:tc>
      </w:tr>
      <w:tr w:rsidR="00B72CA1" w:rsidRPr="00E7601F" w14:paraId="7DA2ED77" w14:textId="77777777" w:rsidTr="00E64549">
        <w:trPr>
          <w:trHeight w:val="8"/>
        </w:trPr>
        <w:tc>
          <w:tcPr>
            <w:tcW w:w="9039" w:type="dxa"/>
            <w:gridSpan w:val="2"/>
          </w:tcPr>
          <w:p w14:paraId="4884D8D5" w14:textId="77777777" w:rsidR="00B72CA1" w:rsidRPr="00E7601F" w:rsidRDefault="00B72CA1" w:rsidP="00E64549">
            <w:pPr>
              <w:numPr>
                <w:ilvl w:val="1"/>
                <w:numId w:val="15"/>
              </w:numPr>
              <w:spacing w:before="200"/>
              <w:outlineLvl w:val="1"/>
              <w:rPr>
                <w:rFonts w:ascii="Calibri Light" w:hAnsi="Calibri Light" w:cs="Calibri Light"/>
                <w:b/>
                <w:bCs/>
                <w:sz w:val="28"/>
                <w:szCs w:val="28"/>
                <w:lang w:eastAsia="en-GB"/>
              </w:rPr>
            </w:pPr>
            <w:bookmarkStart w:id="25" w:name="_Toc326534602"/>
            <w:bookmarkStart w:id="26" w:name="_Toc326535809"/>
            <w:bookmarkStart w:id="27" w:name="_Toc326536049"/>
            <w:bookmarkStart w:id="28" w:name="_Toc326536459"/>
            <w:r w:rsidRPr="00E7601F">
              <w:rPr>
                <w:rFonts w:ascii="Calibri Light" w:hAnsi="Calibri Light" w:cs="Calibri Light"/>
                <w:b/>
                <w:bCs/>
                <w:sz w:val="28"/>
                <w:szCs w:val="28"/>
                <w:lang w:eastAsia="en-GB"/>
              </w:rPr>
              <w:t>REFER</w:t>
            </w:r>
            <w:r>
              <w:rPr>
                <w:rFonts w:ascii="Calibri Light" w:hAnsi="Calibri Light" w:cs="Calibri Light"/>
                <w:b/>
                <w:bCs/>
                <w:sz w:val="28"/>
                <w:szCs w:val="28"/>
                <w:lang w:eastAsia="en-GB"/>
              </w:rPr>
              <w:t>E</w:t>
            </w:r>
            <w:r w:rsidRPr="00E7601F">
              <w:rPr>
                <w:rFonts w:ascii="Calibri Light" w:hAnsi="Calibri Light" w:cs="Calibri Light"/>
                <w:b/>
                <w:bCs/>
                <w:sz w:val="28"/>
                <w:szCs w:val="28"/>
                <w:lang w:eastAsia="en-GB"/>
              </w:rPr>
              <w:t>NCES</w:t>
            </w:r>
            <w:bookmarkEnd w:id="25"/>
            <w:bookmarkEnd w:id="26"/>
            <w:bookmarkEnd w:id="27"/>
            <w:bookmarkEnd w:id="28"/>
          </w:p>
          <w:p w14:paraId="2B7F4C5B" w14:textId="77777777" w:rsidR="00B72CA1" w:rsidRPr="00E7601F" w:rsidRDefault="00B72CA1" w:rsidP="00E64549">
            <w:pPr>
              <w:rPr>
                <w:rFonts w:ascii="Calibri Light" w:hAnsi="Calibri Light" w:cs="Calibri Light"/>
                <w:lang w:eastAsia="en-GB"/>
              </w:rPr>
            </w:pPr>
          </w:p>
          <w:p w14:paraId="4DA104E4" w14:textId="77777777" w:rsidR="00B72CA1" w:rsidRPr="003E34B7" w:rsidRDefault="00B72CA1" w:rsidP="00E64549">
            <w:pPr>
              <w:numPr>
                <w:ilvl w:val="0"/>
                <w:numId w:val="14"/>
              </w:numPr>
              <w:suppressAutoHyphens w:val="0"/>
              <w:rPr>
                <w:rFonts w:ascii="Calibri Light" w:hAnsi="Calibri Light" w:cs="Calibri Light"/>
                <w:sz w:val="24"/>
                <w:lang w:val="en-GB" w:eastAsia="en-GB"/>
              </w:rPr>
            </w:pPr>
            <w:r w:rsidRPr="003E34B7">
              <w:rPr>
                <w:rFonts w:ascii="Calibri Light" w:hAnsi="Calibri Light" w:cs="Calibri Light"/>
                <w:sz w:val="24"/>
                <w:lang w:val="en-GB" w:eastAsia="en-GB"/>
              </w:rPr>
              <w:t xml:space="preserve">IEEE Std 1058-1998, IEEE Standard for Software Project Management Plans </w:t>
            </w:r>
          </w:p>
          <w:p w14:paraId="354583C2" w14:textId="77777777" w:rsidR="00B72CA1" w:rsidRPr="003E34B7" w:rsidRDefault="00B72CA1" w:rsidP="00E64549">
            <w:pPr>
              <w:numPr>
                <w:ilvl w:val="0"/>
                <w:numId w:val="14"/>
              </w:numPr>
              <w:suppressAutoHyphens w:val="0"/>
              <w:rPr>
                <w:rFonts w:ascii="Calibri Light" w:hAnsi="Calibri Light" w:cs="Calibri Light"/>
                <w:sz w:val="24"/>
                <w:lang w:val="en-GB" w:eastAsia="en-GB"/>
              </w:rPr>
            </w:pPr>
            <w:r w:rsidRPr="003E34B7">
              <w:rPr>
                <w:rFonts w:ascii="Calibri Light" w:hAnsi="Calibri Light" w:cs="Calibri Light"/>
                <w:sz w:val="24"/>
                <w:lang w:val="en-GB" w:eastAsia="en-GB"/>
              </w:rPr>
              <w:t>Pressman, Roger S., Software Engineering, 4th edition, McGraw-Hill, 1997</w:t>
            </w:r>
          </w:p>
          <w:p w14:paraId="46DC76A7" w14:textId="77777777" w:rsidR="00B72CA1" w:rsidRPr="003E34B7" w:rsidRDefault="00B72CA1" w:rsidP="00E64549">
            <w:pPr>
              <w:numPr>
                <w:ilvl w:val="0"/>
                <w:numId w:val="14"/>
              </w:numPr>
              <w:suppressAutoHyphens w:val="0"/>
              <w:rPr>
                <w:rFonts w:ascii="Calibri Light" w:hAnsi="Calibri Light" w:cs="Calibri Light"/>
                <w:sz w:val="24"/>
                <w:lang w:val="en-GB" w:eastAsia="en-GB"/>
              </w:rPr>
            </w:pPr>
            <w:r w:rsidRPr="003E34B7">
              <w:rPr>
                <w:rFonts w:ascii="Calibri Light" w:hAnsi="Calibri Light" w:cs="Calibri Light"/>
                <w:sz w:val="24"/>
                <w:lang w:val="en-GB" w:eastAsia="en-GB"/>
              </w:rPr>
              <w:t xml:space="preserve">Fairley, R. E., Work breakdown Structure, Software Engineering Project Management, </w:t>
            </w:r>
            <w:r w:rsidRPr="003E34B7">
              <w:rPr>
                <w:rFonts w:ascii="Calibri Light" w:hAnsi="Calibri Light" w:cs="Calibri Light"/>
                <w:sz w:val="28"/>
                <w:lang w:val="en-GB" w:eastAsia="en-GB"/>
              </w:rPr>
              <w:t>IEEE</w:t>
            </w:r>
            <w:r w:rsidRPr="003E34B7">
              <w:rPr>
                <w:rFonts w:ascii="Calibri Light" w:hAnsi="Calibri Light" w:cs="Calibri Light"/>
                <w:sz w:val="24"/>
                <w:lang w:val="en-GB" w:eastAsia="en-GB"/>
              </w:rPr>
              <w:t xml:space="preserve"> CS Press, 1997</w:t>
            </w:r>
          </w:p>
          <w:p w14:paraId="12C0C1F5" w14:textId="77777777" w:rsidR="00B72CA1" w:rsidRDefault="00B72CA1" w:rsidP="00E64549">
            <w:pPr>
              <w:keepNext/>
              <w:spacing w:before="60" w:after="60" w:line="360" w:lineRule="auto"/>
              <w:rPr>
                <w:rFonts w:ascii="Calibri Light" w:hAnsi="Calibri Light" w:cs="Calibri Light"/>
                <w:b/>
              </w:rPr>
            </w:pPr>
          </w:p>
          <w:p w14:paraId="07DD8CF4" w14:textId="77777777" w:rsidR="00B72CA1" w:rsidRPr="00E7601F" w:rsidRDefault="00B72CA1" w:rsidP="00E64549">
            <w:pPr>
              <w:keepNext/>
              <w:spacing w:before="60" w:after="60" w:line="360" w:lineRule="auto"/>
              <w:rPr>
                <w:rFonts w:ascii="Calibri Light" w:hAnsi="Calibri Light" w:cs="Calibri Light"/>
                <w:b/>
              </w:rPr>
            </w:pPr>
          </w:p>
        </w:tc>
        <w:tc>
          <w:tcPr>
            <w:tcW w:w="258" w:type="dxa"/>
          </w:tcPr>
          <w:p w14:paraId="597521EA" w14:textId="77777777" w:rsidR="00B72CA1" w:rsidRPr="00E7601F" w:rsidRDefault="00B72CA1" w:rsidP="00E64549">
            <w:pPr>
              <w:keepNext/>
              <w:spacing w:before="60" w:after="60" w:line="360" w:lineRule="auto"/>
              <w:rPr>
                <w:rFonts w:ascii="Calibri Light" w:hAnsi="Calibri Light" w:cs="Calibri Light"/>
              </w:rPr>
            </w:pPr>
          </w:p>
        </w:tc>
      </w:tr>
    </w:tbl>
    <w:bookmarkEnd w:id="24"/>
    <w:p w14:paraId="6E7CD7CD" w14:textId="77777777" w:rsidR="00B72CA1" w:rsidRPr="00E7601F" w:rsidRDefault="35E1D603" w:rsidP="35E1D603">
      <w:pPr>
        <w:numPr>
          <w:ilvl w:val="0"/>
          <w:numId w:val="15"/>
        </w:numPr>
        <w:rPr>
          <w:rFonts w:ascii="Calibri Light" w:hAnsi="Calibri Light" w:cs="Calibri Light"/>
          <w:b/>
          <w:bCs/>
          <w:sz w:val="32"/>
          <w:szCs w:val="32"/>
          <w:lang w:val="en-GB"/>
        </w:rPr>
      </w:pPr>
      <w:r w:rsidRPr="35E1D603">
        <w:rPr>
          <w:rFonts w:ascii="Calibri Light" w:hAnsi="Calibri Light" w:cs="Calibri Light"/>
          <w:b/>
          <w:bCs/>
          <w:sz w:val="32"/>
          <w:szCs w:val="32"/>
          <w:lang w:val="en-GB"/>
        </w:rPr>
        <w:t>System Overview</w:t>
      </w:r>
    </w:p>
    <w:p w14:paraId="6C4DD978" w14:textId="77777777" w:rsidR="35E1D603" w:rsidRDefault="35E1D603" w:rsidP="35E1D603">
      <w:pPr>
        <w:rPr>
          <w:rFonts w:ascii="Calibri Light" w:hAnsi="Calibri Light" w:cs="Calibri Light"/>
          <w:b/>
          <w:bCs/>
          <w:sz w:val="24"/>
          <w:szCs w:val="24"/>
          <w:lang w:val="en-GB"/>
        </w:rPr>
      </w:pPr>
    </w:p>
    <w:p w14:paraId="30FE42EB" w14:textId="41AADA18" w:rsidR="35E1D603" w:rsidRDefault="35E1D603" w:rsidP="35E1D603">
      <w:pPr>
        <w:rPr>
          <w:rFonts w:ascii="Calibri Light" w:hAnsi="Calibri Light" w:cs="Calibri Light"/>
          <w:sz w:val="24"/>
          <w:szCs w:val="24"/>
          <w:lang w:val="en-GB"/>
        </w:rPr>
      </w:pPr>
      <w:r w:rsidRPr="35E1D603">
        <w:rPr>
          <w:rFonts w:ascii="Calibri Light" w:hAnsi="Calibri Light" w:cs="Calibri Light"/>
          <w:sz w:val="24"/>
          <w:szCs w:val="24"/>
          <w:lang w:val="en-GB"/>
        </w:rPr>
        <w:t>Hotel management system is a web based project, which helps to hotel management to manage the business online. Customers can access the portal online for Web based booking of rooms ,ordering food and other facilities available at the hotel.This will allow Management to maintain repository and all other information to bring it online.The Information will be maintained in database .Administrative staffs and managements will have the privilege to update,insert and delete information from database.</w:t>
      </w:r>
    </w:p>
    <w:p w14:paraId="5CA4484B" w14:textId="77777777" w:rsidR="00B72CA1" w:rsidRPr="00E7601F" w:rsidRDefault="00B72CA1" w:rsidP="00B72CA1">
      <w:pPr>
        <w:spacing w:line="360" w:lineRule="auto"/>
        <w:rPr>
          <w:rFonts w:ascii="Calibri Light" w:hAnsi="Calibri Light" w:cs="Calibri Light"/>
          <w:sz w:val="24"/>
          <w:szCs w:val="24"/>
          <w:lang w:val="en-GB"/>
        </w:rPr>
      </w:pPr>
    </w:p>
    <w:p w14:paraId="257648FA" w14:textId="77777777" w:rsidR="00B72CA1" w:rsidRPr="00E7601F" w:rsidRDefault="00B72CA1" w:rsidP="00B72CA1">
      <w:pPr>
        <w:pStyle w:val="Heading1"/>
        <w:pageBreakBefore/>
        <w:numPr>
          <w:ilvl w:val="0"/>
          <w:numId w:val="0"/>
        </w:numPr>
        <w:rPr>
          <w:rFonts w:ascii="Calibri Light" w:hAnsi="Calibri Light" w:cs="Calibri Light"/>
          <w:sz w:val="32"/>
          <w:szCs w:val="32"/>
        </w:rPr>
      </w:pPr>
      <w:bookmarkStart w:id="29" w:name="_3._System_Components"/>
      <w:bookmarkStart w:id="30" w:name="_Toc326535810"/>
      <w:bookmarkStart w:id="31" w:name="_Toc326536050"/>
      <w:bookmarkStart w:id="32" w:name="_Toc326536460"/>
      <w:bookmarkEnd w:id="29"/>
      <w:r w:rsidRPr="00E7601F">
        <w:rPr>
          <w:rFonts w:ascii="Calibri Light" w:hAnsi="Calibri Light" w:cs="Calibri Light"/>
          <w:sz w:val="32"/>
          <w:szCs w:val="32"/>
        </w:rPr>
        <w:lastRenderedPageBreak/>
        <w:t xml:space="preserve">3. </w:t>
      </w:r>
      <w:bookmarkStart w:id="33" w:name="_Toc320575051"/>
      <w:bookmarkStart w:id="34" w:name="_Toc326534603"/>
      <w:r w:rsidRPr="00E7601F">
        <w:rPr>
          <w:rFonts w:ascii="Calibri Light" w:hAnsi="Calibri Light" w:cs="Calibri Light"/>
          <w:sz w:val="32"/>
          <w:szCs w:val="32"/>
        </w:rPr>
        <w:t>System Components</w:t>
      </w:r>
      <w:bookmarkEnd w:id="30"/>
      <w:bookmarkEnd w:id="31"/>
      <w:bookmarkEnd w:id="32"/>
      <w:bookmarkEnd w:id="33"/>
      <w:bookmarkEnd w:id="34"/>
    </w:p>
    <w:p w14:paraId="45DA6F98" w14:textId="77777777" w:rsidR="00B72CA1" w:rsidRPr="00E7601F" w:rsidRDefault="00B72CA1" w:rsidP="00B72CA1">
      <w:pPr>
        <w:pStyle w:val="Heading2"/>
        <w:numPr>
          <w:ilvl w:val="1"/>
          <w:numId w:val="13"/>
        </w:numPr>
        <w:rPr>
          <w:rFonts w:ascii="Calibri Light" w:hAnsi="Calibri Light" w:cs="Calibri Light"/>
          <w:sz w:val="24"/>
          <w:szCs w:val="24"/>
          <w:lang w:val="en-GB"/>
        </w:rPr>
      </w:pPr>
      <w:bookmarkStart w:id="35" w:name="_Toc320575052"/>
      <w:bookmarkStart w:id="36" w:name="_Toc326534604"/>
      <w:bookmarkStart w:id="37" w:name="_Toc326535811"/>
      <w:bookmarkStart w:id="38" w:name="_Toc326536051"/>
      <w:bookmarkStart w:id="39" w:name="_Toc326536461"/>
      <w:r w:rsidRPr="00E7601F">
        <w:rPr>
          <w:rFonts w:ascii="Calibri Light" w:hAnsi="Calibri Light" w:cs="Calibri Light"/>
          <w:sz w:val="24"/>
          <w:szCs w:val="24"/>
          <w:lang w:val="en-GB"/>
        </w:rPr>
        <w:t>Decomposition Description</w:t>
      </w:r>
      <w:bookmarkEnd w:id="35"/>
      <w:bookmarkEnd w:id="36"/>
      <w:bookmarkEnd w:id="37"/>
      <w:bookmarkEnd w:id="38"/>
      <w:bookmarkEnd w:id="39"/>
    </w:p>
    <w:p w14:paraId="67F7ECB6" w14:textId="77777777" w:rsidR="00B72CA1" w:rsidRPr="00E7601F" w:rsidRDefault="21A0ED72" w:rsidP="21A0ED72">
      <w:pPr>
        <w:pStyle w:val="Heading3"/>
        <w:numPr>
          <w:ilvl w:val="2"/>
          <w:numId w:val="13"/>
        </w:numPr>
        <w:spacing w:line="360" w:lineRule="auto"/>
        <w:rPr>
          <w:rFonts w:ascii="Calibri Light" w:hAnsi="Calibri Light" w:cs="Calibri Light"/>
          <w:lang w:val="en-GB"/>
        </w:rPr>
      </w:pPr>
      <w:bookmarkStart w:id="40" w:name="_Toc320575053"/>
      <w:bookmarkStart w:id="41" w:name="_Toc326534605"/>
      <w:bookmarkStart w:id="42" w:name="_Toc326535812"/>
      <w:bookmarkStart w:id="43" w:name="_Toc326536052"/>
      <w:bookmarkStart w:id="44" w:name="_Toc326536462"/>
      <w:r w:rsidRPr="21A0ED72">
        <w:rPr>
          <w:rFonts w:ascii="Calibri Light" w:hAnsi="Calibri Light" w:cs="Calibri Light"/>
          <w:lang w:val="en-GB"/>
        </w:rPr>
        <w:t xml:space="preserve">Module Decomposition </w:t>
      </w:r>
      <w:bookmarkEnd w:id="40"/>
      <w:bookmarkEnd w:id="41"/>
      <w:bookmarkEnd w:id="42"/>
      <w:bookmarkEnd w:id="43"/>
      <w:bookmarkEnd w:id="44"/>
    </w:p>
    <w:p w14:paraId="271BCDBF" w14:textId="0030A3B1" w:rsidR="21A0ED72" w:rsidRDefault="21A0ED72" w:rsidP="21A0ED72">
      <w:pPr>
        <w:spacing w:line="360" w:lineRule="auto"/>
        <w:rPr>
          <w:rFonts w:ascii="Calibri Light" w:hAnsi="Calibri Light" w:cs="Calibri Light"/>
          <w:sz w:val="24"/>
          <w:szCs w:val="24"/>
          <w:lang w:val="en-GB"/>
        </w:rPr>
      </w:pPr>
      <w:r w:rsidRPr="21A0ED72">
        <w:rPr>
          <w:rFonts w:ascii="Calibri Light" w:hAnsi="Calibri Light" w:cs="Calibri Light"/>
          <w:sz w:val="24"/>
          <w:szCs w:val="24"/>
          <w:lang w:val="en-GB"/>
        </w:rPr>
        <w:t xml:space="preserve">The way followed while making module decomposition is to divide the system into modules so that the operations are done under each module will be higly related with each other, but they are not so much related with other operations in other modules. Taking this into consideration, hotel management system project’s main services are as follows; </w:t>
      </w:r>
    </w:p>
    <w:p w14:paraId="31EEB65E" w14:textId="77777777" w:rsidR="00B72CA1" w:rsidRPr="00E7601F" w:rsidRDefault="00B72CA1" w:rsidP="00B72CA1">
      <w:pPr>
        <w:spacing w:line="360" w:lineRule="auto"/>
        <w:rPr>
          <w:rFonts w:ascii="Calibri Light" w:hAnsi="Calibri Light" w:cs="Calibri Light"/>
          <w:sz w:val="24"/>
          <w:szCs w:val="24"/>
        </w:rPr>
      </w:pPr>
    </w:p>
    <w:p w14:paraId="2DD70406" w14:textId="77777777" w:rsidR="00B72CA1" w:rsidRPr="00E7601F" w:rsidRDefault="00B72CA1" w:rsidP="00B72CA1">
      <w:pPr>
        <w:spacing w:line="360" w:lineRule="auto"/>
        <w:rPr>
          <w:rFonts w:ascii="Calibri Light" w:hAnsi="Calibri Light" w:cs="Calibri Light"/>
          <w:b/>
          <w:sz w:val="24"/>
          <w:szCs w:val="24"/>
        </w:rPr>
      </w:pPr>
      <w:bookmarkStart w:id="45" w:name="_Hlk530019836"/>
      <w:r w:rsidRPr="00E7601F">
        <w:rPr>
          <w:rFonts w:ascii="Calibri Light" w:hAnsi="Calibri Light" w:cs="Calibri Light"/>
          <w:b/>
          <w:sz w:val="24"/>
          <w:szCs w:val="24"/>
        </w:rPr>
        <w:t>3.1.1.1</w:t>
      </w:r>
      <w:r>
        <w:rPr>
          <w:rFonts w:ascii="Calibri Light" w:hAnsi="Calibri Light" w:cs="Calibri Light"/>
          <w:b/>
          <w:sz w:val="24"/>
          <w:szCs w:val="24"/>
        </w:rPr>
        <w:t xml:space="preserve"> </w:t>
      </w:r>
      <w:r w:rsidRPr="00E7601F">
        <w:rPr>
          <w:rFonts w:ascii="Calibri Light" w:hAnsi="Calibri Light" w:cs="Calibri Light"/>
          <w:b/>
          <w:sz w:val="24"/>
          <w:szCs w:val="24"/>
        </w:rPr>
        <w:t>Payment Option</w:t>
      </w:r>
    </w:p>
    <w:p w14:paraId="2CC225C9"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 xml:space="preserve">Identification: </w:t>
      </w:r>
      <w:r w:rsidRPr="00E7601F">
        <w:rPr>
          <w:rFonts w:ascii="Calibri Light" w:hAnsi="Calibri Light" w:cs="Calibri Light"/>
          <w:sz w:val="24"/>
          <w:szCs w:val="24"/>
          <w:lang w:val="en-GB"/>
        </w:rPr>
        <w:t xml:space="preserve">Payment Module </w:t>
      </w:r>
    </w:p>
    <w:p w14:paraId="2F304E10"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Type: </w:t>
      </w:r>
      <w:r w:rsidRPr="00E7601F">
        <w:rPr>
          <w:rFonts w:ascii="Calibri Light" w:hAnsi="Calibri Light" w:cs="Calibri Light"/>
          <w:sz w:val="24"/>
          <w:szCs w:val="24"/>
        </w:rPr>
        <w:t>Application</w:t>
      </w:r>
    </w:p>
    <w:p w14:paraId="6B2F7E92"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Purpose:</w:t>
      </w:r>
      <w:r w:rsidRPr="00E7601F">
        <w:rPr>
          <w:rFonts w:ascii="Calibri Light" w:hAnsi="Calibri Light" w:cs="Calibri Light"/>
          <w:sz w:val="24"/>
          <w:szCs w:val="24"/>
          <w:lang w:val="en-GB"/>
        </w:rPr>
        <w:t xml:space="preserve"> This module provides the customer an option to pay for reservation.</w:t>
      </w:r>
    </w:p>
    <w:p w14:paraId="1817A12D"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This module also provides the owner to process the payment with API call.</w:t>
      </w:r>
      <w:r w:rsidRPr="00E7601F">
        <w:rPr>
          <w:rFonts w:ascii="Calibri Light" w:hAnsi="Calibri Light" w:cs="Calibri Light"/>
          <w:sz w:val="24"/>
          <w:szCs w:val="24"/>
          <w:lang w:val="en-GB"/>
        </w:rPr>
        <w:tab/>
      </w:r>
      <w:r w:rsidRPr="00E7601F">
        <w:rPr>
          <w:rFonts w:ascii="Calibri Light" w:hAnsi="Calibri Light" w:cs="Calibri Light"/>
          <w:sz w:val="24"/>
          <w:szCs w:val="24"/>
          <w:lang w:val="en-GB"/>
        </w:rPr>
        <w:tab/>
        <w:t xml:space="preserve"> </w:t>
      </w:r>
    </w:p>
    <w:p w14:paraId="5D8EF1D2"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Function: </w:t>
      </w:r>
      <w:r w:rsidRPr="00E7601F">
        <w:rPr>
          <w:rFonts w:ascii="Calibri Light" w:hAnsi="Calibri Light" w:cs="Calibri Light"/>
          <w:sz w:val="24"/>
          <w:szCs w:val="24"/>
        </w:rPr>
        <w:t xml:space="preserve"> </w:t>
      </w:r>
    </w:p>
    <w:p w14:paraId="4FDFE127"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rPr>
        <w:t>The customer enter the payment details for the reservation and presses the submit button.</w:t>
      </w:r>
    </w:p>
    <w:p w14:paraId="5ACD632B" w14:textId="77777777" w:rsidR="00B72CA1"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sz w:val="24"/>
          <w:szCs w:val="24"/>
          <w:lang w:val="en-GB"/>
        </w:rPr>
        <w:t xml:space="preserve">Subordinates:  </w:t>
      </w:r>
      <w:r w:rsidRPr="00E7601F">
        <w:rPr>
          <w:rFonts w:ascii="Calibri Light" w:hAnsi="Calibri Light" w:cs="Calibri Light"/>
          <w:sz w:val="24"/>
          <w:szCs w:val="24"/>
          <w:lang w:val="en-GB"/>
        </w:rPr>
        <w:t>None</w:t>
      </w:r>
    </w:p>
    <w:p w14:paraId="146245D6" w14:textId="2B649B2E" w:rsidR="00B72CA1"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noProof/>
          <w:sz w:val="24"/>
          <w:szCs w:val="24"/>
          <w:lang w:val="en-GB"/>
        </w:rPr>
        <w:drawing>
          <wp:anchor distT="0" distB="0" distL="114300" distR="114300" simplePos="0" relativeHeight="251659264" behindDoc="0" locked="0" layoutInCell="1" allowOverlap="1" wp14:anchorId="119A7FE6" wp14:editId="7FC45E5A">
            <wp:simplePos x="0" y="0"/>
            <wp:positionH relativeFrom="column">
              <wp:posOffset>132080</wp:posOffset>
            </wp:positionH>
            <wp:positionV relativeFrom="paragraph">
              <wp:posOffset>202565</wp:posOffset>
            </wp:positionV>
            <wp:extent cx="5048250" cy="2147570"/>
            <wp:effectExtent l="0" t="0" r="0" b="5080"/>
            <wp:wrapNone/>
            <wp:docPr id="3" name="Picture 3" descr="https://documents.lucidchart.com/documents/8feee1a5-d322-434d-b1c5-496100c39136/pages/0_0?a=1959&amp;x=378&amp;y=842&amp;w=924&amp;h=394&amp;store=1&amp;accept=image%2F*&amp;auth=LCA%2096aedb6b366af49a3d06a0d836ab4a449d04d0d7-ts%3D154225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8feee1a5-d322-434d-b1c5-496100c39136/pages/0_0?a=1959&amp;x=378&amp;y=842&amp;w=924&amp;h=394&amp;store=1&amp;accept=image%2F*&amp;auth=LCA%2096aedb6b366af49a3d06a0d836ab4a449d04d0d7-ts%3D154225979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48250" cy="2147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DD4B9" w14:textId="77777777" w:rsidR="00B72CA1" w:rsidRPr="00E7601F" w:rsidRDefault="00B72CA1" w:rsidP="00B72CA1">
      <w:pPr>
        <w:spacing w:line="360" w:lineRule="auto"/>
        <w:rPr>
          <w:rFonts w:ascii="Calibri Light" w:hAnsi="Calibri Light" w:cs="Calibri Light"/>
          <w:sz w:val="24"/>
          <w:szCs w:val="24"/>
          <w:lang w:val="en-GB"/>
        </w:rPr>
      </w:pPr>
    </w:p>
    <w:bookmarkEnd w:id="45"/>
    <w:p w14:paraId="2876769B" w14:textId="77777777" w:rsidR="00B72CA1" w:rsidRPr="00E7601F" w:rsidRDefault="00B72CA1" w:rsidP="00B72CA1">
      <w:pPr>
        <w:rPr>
          <w:rFonts w:ascii="Calibri Light" w:hAnsi="Calibri Light" w:cs="Calibri Light"/>
          <w:sz w:val="24"/>
          <w:szCs w:val="24"/>
          <w:lang w:val="en-GB"/>
        </w:rPr>
      </w:pPr>
    </w:p>
    <w:p w14:paraId="63B0D107" w14:textId="77777777" w:rsidR="00B72CA1" w:rsidRPr="00E7601F" w:rsidRDefault="00B72CA1" w:rsidP="00B72CA1">
      <w:pPr>
        <w:tabs>
          <w:tab w:val="left" w:pos="1010"/>
        </w:tabs>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ab/>
      </w:r>
    </w:p>
    <w:p w14:paraId="114FE6A4" w14:textId="77777777" w:rsidR="00B72CA1" w:rsidRPr="00E7601F" w:rsidRDefault="00B72CA1" w:rsidP="00B72CA1">
      <w:pPr>
        <w:rPr>
          <w:rFonts w:ascii="Calibri Light" w:hAnsi="Calibri Light" w:cs="Calibri Light"/>
        </w:rPr>
      </w:pPr>
    </w:p>
    <w:p w14:paraId="414FE709" w14:textId="77777777" w:rsidR="00B72CA1" w:rsidRPr="00E7601F" w:rsidRDefault="00B72CA1" w:rsidP="00B72CA1">
      <w:pPr>
        <w:rPr>
          <w:rFonts w:ascii="Calibri Light" w:hAnsi="Calibri Light" w:cs="Calibri Light"/>
        </w:rPr>
      </w:pPr>
    </w:p>
    <w:p w14:paraId="315F2CB9" w14:textId="77777777" w:rsidR="00B72CA1" w:rsidRPr="00E7601F" w:rsidRDefault="00B72CA1" w:rsidP="00B72CA1">
      <w:pPr>
        <w:rPr>
          <w:rFonts w:ascii="Calibri Light" w:hAnsi="Calibri Light" w:cs="Calibri Light"/>
        </w:rPr>
      </w:pPr>
    </w:p>
    <w:p w14:paraId="2B4370A0" w14:textId="77777777" w:rsidR="00B72CA1" w:rsidRPr="00E7601F" w:rsidRDefault="00B72CA1" w:rsidP="00B72CA1">
      <w:pPr>
        <w:rPr>
          <w:rFonts w:ascii="Calibri Light" w:hAnsi="Calibri Light" w:cs="Calibri Light"/>
        </w:rPr>
      </w:pPr>
    </w:p>
    <w:p w14:paraId="55448589" w14:textId="77777777" w:rsidR="00B72CA1" w:rsidRDefault="00B72CA1" w:rsidP="00B72CA1">
      <w:pPr>
        <w:tabs>
          <w:tab w:val="left" w:pos="2205"/>
        </w:tabs>
        <w:rPr>
          <w:rFonts w:ascii="Calibri Light" w:hAnsi="Calibri Light" w:cs="Calibri Light"/>
        </w:rPr>
      </w:pPr>
    </w:p>
    <w:p w14:paraId="40C3C9B0" w14:textId="411DCA34" w:rsidR="00B72CA1" w:rsidRDefault="00B72CA1" w:rsidP="00B72CA1">
      <w:pPr>
        <w:tabs>
          <w:tab w:val="left" w:pos="2205"/>
        </w:tabs>
        <w:rPr>
          <w:rFonts w:ascii="Calibri Light" w:hAnsi="Calibri Light" w:cs="Calibri Light"/>
        </w:rPr>
      </w:pPr>
    </w:p>
    <w:p w14:paraId="2EE30349" w14:textId="5601CB8E" w:rsidR="00121DC5" w:rsidRDefault="00121DC5" w:rsidP="00B72CA1">
      <w:pPr>
        <w:tabs>
          <w:tab w:val="left" w:pos="2205"/>
        </w:tabs>
        <w:rPr>
          <w:rFonts w:ascii="Calibri Light" w:hAnsi="Calibri Light" w:cs="Calibri Light"/>
        </w:rPr>
      </w:pPr>
    </w:p>
    <w:p w14:paraId="1DEADDBB" w14:textId="77777777" w:rsidR="00121DC5" w:rsidRPr="00DD30E2" w:rsidRDefault="00121DC5" w:rsidP="00B72CA1">
      <w:pPr>
        <w:tabs>
          <w:tab w:val="left" w:pos="2205"/>
        </w:tabs>
        <w:rPr>
          <w:rFonts w:ascii="Calibri Light" w:hAnsi="Calibri Light" w:cs="Calibri Light"/>
        </w:rPr>
      </w:pPr>
    </w:p>
    <w:p w14:paraId="321D3483" w14:textId="77777777" w:rsidR="00B72CA1" w:rsidRPr="00E7601F" w:rsidRDefault="00B72CA1" w:rsidP="00B72CA1">
      <w:pPr>
        <w:rPr>
          <w:rFonts w:ascii="Calibri Light" w:hAnsi="Calibri Light" w:cs="Calibri Light"/>
          <w:b/>
          <w:bCs/>
          <w:sz w:val="24"/>
          <w:szCs w:val="24"/>
        </w:rPr>
      </w:pPr>
      <w:r w:rsidRPr="00E7601F">
        <w:rPr>
          <w:rFonts w:ascii="Calibri Light" w:hAnsi="Calibri Light" w:cs="Calibri Light"/>
          <w:b/>
          <w:sz w:val="24"/>
          <w:szCs w:val="24"/>
        </w:rPr>
        <w:lastRenderedPageBreak/>
        <w:t>3.1.1.</w:t>
      </w:r>
      <w:r>
        <w:rPr>
          <w:rFonts w:ascii="Calibri Light" w:hAnsi="Calibri Light" w:cs="Calibri Light"/>
          <w:b/>
          <w:sz w:val="24"/>
          <w:szCs w:val="24"/>
        </w:rPr>
        <w:t xml:space="preserve">2 </w:t>
      </w:r>
      <w:r w:rsidRPr="00E7601F">
        <w:rPr>
          <w:rFonts w:ascii="Calibri Light" w:hAnsi="Calibri Light" w:cs="Calibri Light"/>
          <w:b/>
          <w:bCs/>
          <w:sz w:val="24"/>
          <w:szCs w:val="24"/>
        </w:rPr>
        <w:t>Modify Reservation</w:t>
      </w:r>
    </w:p>
    <w:p w14:paraId="25745BAF"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Identification: </w:t>
      </w:r>
      <w:r w:rsidRPr="00E7601F">
        <w:rPr>
          <w:rFonts w:ascii="Calibri Light" w:hAnsi="Calibri Light" w:cs="Calibri Light"/>
          <w:sz w:val="24"/>
          <w:szCs w:val="24"/>
        </w:rPr>
        <w:t>Modify Reservation</w:t>
      </w:r>
    </w:p>
    <w:p w14:paraId="7BEE1719"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Type: </w:t>
      </w:r>
      <w:r w:rsidRPr="00E7601F">
        <w:rPr>
          <w:rFonts w:ascii="Calibri Light" w:hAnsi="Calibri Light" w:cs="Calibri Light"/>
          <w:sz w:val="24"/>
          <w:szCs w:val="24"/>
        </w:rPr>
        <w:t>Application</w:t>
      </w:r>
    </w:p>
    <w:p w14:paraId="77F901B4"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Purpose: </w:t>
      </w:r>
      <w:r w:rsidRPr="00E7601F">
        <w:rPr>
          <w:rFonts w:ascii="Calibri Light" w:hAnsi="Calibri Light" w:cs="Calibri Light"/>
          <w:sz w:val="24"/>
          <w:szCs w:val="24"/>
        </w:rPr>
        <w:t>Provides customer to change their reservation information.</w:t>
      </w:r>
    </w:p>
    <w:p w14:paraId="26C35EB0"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Funtion: </w:t>
      </w:r>
      <w:r w:rsidRPr="00E7601F">
        <w:rPr>
          <w:rFonts w:ascii="Calibri Light" w:hAnsi="Calibri Light" w:cs="Calibri Light"/>
          <w:sz w:val="24"/>
          <w:szCs w:val="24"/>
        </w:rPr>
        <w:t xml:space="preserve"> Customer clicks on modify reservation button. They can change any information about the reservation.And click on the confirm button and the updated price is shown.Any difference in the prices is compensated.Reservation is edited.</w:t>
      </w:r>
    </w:p>
    <w:p w14:paraId="30144900" w14:textId="77777777" w:rsidR="00B72CA1" w:rsidRPr="00E7601F" w:rsidRDefault="00B72CA1" w:rsidP="00B72CA1">
      <w:pPr>
        <w:rPr>
          <w:rFonts w:ascii="Calibri Light" w:hAnsi="Calibri Light" w:cs="Calibri Light"/>
          <w:b/>
          <w:bCs/>
          <w:sz w:val="24"/>
          <w:szCs w:val="24"/>
        </w:rPr>
      </w:pPr>
      <w:r w:rsidRPr="00E7601F">
        <w:rPr>
          <w:rFonts w:ascii="Calibri Light" w:hAnsi="Calibri Light" w:cs="Calibri Light"/>
          <w:b/>
          <w:bCs/>
          <w:sz w:val="24"/>
          <w:szCs w:val="24"/>
        </w:rPr>
        <w:t xml:space="preserve">Subordinates: </w:t>
      </w:r>
      <w:r w:rsidRPr="00E7601F">
        <w:rPr>
          <w:rFonts w:ascii="Calibri Light" w:hAnsi="Calibri Light" w:cs="Calibri Light"/>
          <w:sz w:val="24"/>
          <w:szCs w:val="24"/>
        </w:rPr>
        <w:t>Cancel Reservation</w:t>
      </w:r>
    </w:p>
    <w:p w14:paraId="15414E48" w14:textId="77777777" w:rsidR="00B72CA1" w:rsidRPr="00E7601F" w:rsidRDefault="00B72CA1" w:rsidP="00B72CA1">
      <w:pPr>
        <w:spacing w:line="360" w:lineRule="auto"/>
        <w:rPr>
          <w:rFonts w:ascii="Calibri Light" w:hAnsi="Calibri Light" w:cs="Calibri Light"/>
          <w:b/>
          <w:bCs/>
          <w:sz w:val="24"/>
          <w:szCs w:val="24"/>
        </w:rPr>
      </w:pPr>
    </w:p>
    <w:p w14:paraId="0564EC5D" w14:textId="77777777" w:rsidR="00B72CA1" w:rsidRPr="00E7601F" w:rsidRDefault="00B72CA1" w:rsidP="00B72CA1">
      <w:pPr>
        <w:rPr>
          <w:rFonts w:ascii="Calibri Light" w:hAnsi="Calibri Light" w:cs="Calibri Light"/>
          <w:b/>
          <w:bCs/>
          <w:sz w:val="24"/>
          <w:szCs w:val="24"/>
        </w:rPr>
      </w:pPr>
    </w:p>
    <w:p w14:paraId="0BCC54D9" w14:textId="77777777" w:rsidR="00B72CA1" w:rsidRPr="00E7601F" w:rsidRDefault="00B72CA1" w:rsidP="00B72CA1">
      <w:pPr>
        <w:rPr>
          <w:rFonts w:ascii="Calibri Light" w:hAnsi="Calibri Light" w:cs="Calibri Light"/>
          <w:b/>
          <w:bCs/>
          <w:sz w:val="24"/>
          <w:szCs w:val="24"/>
        </w:rPr>
      </w:pPr>
      <w:r w:rsidRPr="00E7601F">
        <w:rPr>
          <w:rFonts w:ascii="Calibri Light" w:hAnsi="Calibri Light" w:cs="Calibri Light"/>
          <w:b/>
          <w:sz w:val="24"/>
          <w:szCs w:val="24"/>
        </w:rPr>
        <w:t>3.1.1.</w:t>
      </w:r>
      <w:r>
        <w:rPr>
          <w:rFonts w:ascii="Calibri Light" w:hAnsi="Calibri Light" w:cs="Calibri Light"/>
          <w:b/>
          <w:sz w:val="24"/>
          <w:szCs w:val="24"/>
        </w:rPr>
        <w:t xml:space="preserve">3  </w:t>
      </w:r>
      <w:r w:rsidRPr="00E7601F">
        <w:rPr>
          <w:rFonts w:ascii="Calibri Light" w:hAnsi="Calibri Light" w:cs="Calibri Light"/>
          <w:b/>
          <w:bCs/>
          <w:sz w:val="24"/>
          <w:szCs w:val="24"/>
        </w:rPr>
        <w:t>Cancel Reservation</w:t>
      </w:r>
    </w:p>
    <w:p w14:paraId="38DFD0FD"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Identification: </w:t>
      </w:r>
      <w:r w:rsidRPr="00E7601F">
        <w:rPr>
          <w:rFonts w:ascii="Calibri Light" w:hAnsi="Calibri Light" w:cs="Calibri Light"/>
          <w:sz w:val="24"/>
          <w:szCs w:val="24"/>
        </w:rPr>
        <w:t>Cancel Reservation</w:t>
      </w:r>
    </w:p>
    <w:p w14:paraId="7D6150AC"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Type: </w:t>
      </w:r>
      <w:r w:rsidRPr="00E7601F">
        <w:rPr>
          <w:rFonts w:ascii="Calibri Light" w:hAnsi="Calibri Light" w:cs="Calibri Light"/>
          <w:sz w:val="24"/>
          <w:szCs w:val="24"/>
        </w:rPr>
        <w:t>Application</w:t>
      </w:r>
    </w:p>
    <w:p w14:paraId="1960E3BA"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Purpose: </w:t>
      </w:r>
      <w:r w:rsidRPr="00E7601F">
        <w:rPr>
          <w:rFonts w:ascii="Calibri Light" w:hAnsi="Calibri Light" w:cs="Calibri Light"/>
          <w:sz w:val="24"/>
          <w:szCs w:val="24"/>
        </w:rPr>
        <w:t>Provides customer to cancel the reservation. Any related data in the reservation table will be erased.</w:t>
      </w:r>
    </w:p>
    <w:p w14:paraId="350D192F"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Funtion: </w:t>
      </w:r>
      <w:r w:rsidRPr="00E7601F">
        <w:rPr>
          <w:rFonts w:ascii="Calibri Light" w:hAnsi="Calibri Light" w:cs="Calibri Light"/>
          <w:sz w:val="24"/>
          <w:szCs w:val="24"/>
        </w:rPr>
        <w:t xml:space="preserve"> Customer clicks on cancel reservation button. Reservation is canceled.</w:t>
      </w:r>
    </w:p>
    <w:p w14:paraId="528BE5E8" w14:textId="77777777" w:rsidR="00B72CA1" w:rsidRPr="00E7601F" w:rsidRDefault="00B72CA1" w:rsidP="00B72CA1">
      <w:pPr>
        <w:rPr>
          <w:rFonts w:ascii="Calibri Light" w:hAnsi="Calibri Light" w:cs="Calibri Light"/>
          <w:b/>
          <w:bCs/>
          <w:sz w:val="24"/>
          <w:szCs w:val="24"/>
        </w:rPr>
      </w:pPr>
      <w:r w:rsidRPr="00E7601F">
        <w:rPr>
          <w:rFonts w:ascii="Calibri Light" w:hAnsi="Calibri Light" w:cs="Calibri Light"/>
          <w:b/>
          <w:bCs/>
          <w:sz w:val="24"/>
          <w:szCs w:val="24"/>
        </w:rPr>
        <w:t xml:space="preserve">Subordinates: </w:t>
      </w:r>
      <w:r w:rsidRPr="00E7601F">
        <w:rPr>
          <w:rFonts w:ascii="Calibri Light" w:hAnsi="Calibri Light" w:cs="Calibri Light"/>
          <w:sz w:val="24"/>
          <w:szCs w:val="24"/>
        </w:rPr>
        <w:t>Refund Processing</w:t>
      </w:r>
    </w:p>
    <w:p w14:paraId="5BFFDA35" w14:textId="77777777" w:rsidR="00B72CA1" w:rsidRPr="00E7601F" w:rsidRDefault="00B72CA1" w:rsidP="00B72CA1">
      <w:pPr>
        <w:rPr>
          <w:rFonts w:ascii="Calibri Light" w:hAnsi="Calibri Light" w:cs="Calibri Light"/>
          <w:b/>
          <w:bCs/>
          <w:sz w:val="24"/>
          <w:szCs w:val="24"/>
        </w:rPr>
      </w:pPr>
    </w:p>
    <w:p w14:paraId="016316CC" w14:textId="77777777" w:rsidR="00B72CA1" w:rsidRPr="00E7601F" w:rsidRDefault="00B72CA1" w:rsidP="00B72CA1">
      <w:pPr>
        <w:rPr>
          <w:rFonts w:ascii="Calibri Light" w:hAnsi="Calibri Light" w:cs="Calibri Light"/>
          <w:b/>
          <w:bCs/>
          <w:sz w:val="24"/>
          <w:szCs w:val="24"/>
        </w:rPr>
      </w:pPr>
      <w:r w:rsidRPr="00E7601F">
        <w:rPr>
          <w:rFonts w:ascii="Calibri Light" w:hAnsi="Calibri Light" w:cs="Calibri Light"/>
          <w:b/>
          <w:sz w:val="24"/>
          <w:szCs w:val="24"/>
        </w:rPr>
        <w:t>3.1.1.</w:t>
      </w:r>
      <w:r>
        <w:rPr>
          <w:rFonts w:ascii="Calibri Light" w:hAnsi="Calibri Light" w:cs="Calibri Light"/>
          <w:b/>
          <w:sz w:val="24"/>
          <w:szCs w:val="24"/>
        </w:rPr>
        <w:t xml:space="preserve">4  </w:t>
      </w:r>
      <w:r w:rsidRPr="00E7601F">
        <w:rPr>
          <w:rFonts w:ascii="Calibri Light" w:hAnsi="Calibri Light" w:cs="Calibri Light"/>
          <w:b/>
          <w:sz w:val="24"/>
          <w:szCs w:val="24"/>
        </w:rPr>
        <w:t>Refund Processing</w:t>
      </w:r>
      <w:r w:rsidRPr="00E7601F">
        <w:rPr>
          <w:rFonts w:ascii="Calibri Light" w:hAnsi="Calibri Light" w:cs="Calibri Light"/>
          <w:b/>
          <w:bCs/>
          <w:sz w:val="24"/>
          <w:szCs w:val="24"/>
        </w:rPr>
        <w:t xml:space="preserve"> </w:t>
      </w:r>
    </w:p>
    <w:p w14:paraId="516E4708" w14:textId="77777777" w:rsidR="00B72CA1" w:rsidRPr="00E7601F" w:rsidRDefault="00B72CA1" w:rsidP="00B72CA1">
      <w:pPr>
        <w:rPr>
          <w:rFonts w:ascii="Calibri Light" w:hAnsi="Calibri Light" w:cs="Calibri Light"/>
          <w:b/>
          <w:bCs/>
          <w:sz w:val="24"/>
          <w:szCs w:val="24"/>
        </w:rPr>
      </w:pPr>
      <w:r w:rsidRPr="00E7601F">
        <w:rPr>
          <w:rFonts w:ascii="Calibri Light" w:hAnsi="Calibri Light" w:cs="Calibri Light"/>
          <w:b/>
          <w:bCs/>
          <w:sz w:val="24"/>
          <w:szCs w:val="24"/>
        </w:rPr>
        <w:t xml:space="preserve">Identification: </w:t>
      </w:r>
      <w:r w:rsidRPr="00E7601F">
        <w:rPr>
          <w:rFonts w:ascii="Calibri Light" w:hAnsi="Calibri Light" w:cs="Calibri Light"/>
          <w:sz w:val="24"/>
          <w:szCs w:val="24"/>
        </w:rPr>
        <w:t>Refund Processing</w:t>
      </w:r>
      <w:r w:rsidRPr="00E7601F">
        <w:rPr>
          <w:rFonts w:ascii="Calibri Light" w:hAnsi="Calibri Light" w:cs="Calibri Light"/>
          <w:b/>
          <w:bCs/>
          <w:sz w:val="24"/>
          <w:szCs w:val="24"/>
        </w:rPr>
        <w:t xml:space="preserve"> </w:t>
      </w:r>
    </w:p>
    <w:p w14:paraId="0EA7DD38"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Type: </w:t>
      </w:r>
      <w:r w:rsidRPr="00E7601F">
        <w:rPr>
          <w:rFonts w:ascii="Calibri Light" w:hAnsi="Calibri Light" w:cs="Calibri Light"/>
          <w:sz w:val="24"/>
          <w:szCs w:val="24"/>
        </w:rPr>
        <w:t>Process</w:t>
      </w:r>
    </w:p>
    <w:p w14:paraId="58DE6E15"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Purpose:</w:t>
      </w:r>
      <w:r w:rsidRPr="00E7601F">
        <w:rPr>
          <w:rFonts w:ascii="Calibri Light" w:hAnsi="Calibri Light" w:cs="Calibri Light"/>
          <w:sz w:val="24"/>
          <w:szCs w:val="24"/>
        </w:rPr>
        <w:t>Provides the customer to get the refund for the reservation.</w:t>
      </w:r>
    </w:p>
    <w:p w14:paraId="6831F311"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Funtion: </w:t>
      </w:r>
      <w:r w:rsidRPr="00E7601F">
        <w:rPr>
          <w:rFonts w:ascii="Calibri Light" w:hAnsi="Calibri Light" w:cs="Calibri Light"/>
          <w:sz w:val="24"/>
          <w:szCs w:val="24"/>
        </w:rPr>
        <w:t xml:space="preserve"> This process is automatically called when user cancels a reservation.</w:t>
      </w:r>
    </w:p>
    <w:p w14:paraId="5F46D267" w14:textId="77777777" w:rsidR="00B72CA1" w:rsidRPr="00E7601F" w:rsidRDefault="00B72CA1" w:rsidP="00B72CA1">
      <w:pPr>
        <w:rPr>
          <w:rFonts w:ascii="Calibri Light" w:hAnsi="Calibri Light" w:cs="Calibri Light"/>
          <w:b/>
          <w:bCs/>
          <w:sz w:val="24"/>
          <w:szCs w:val="24"/>
        </w:rPr>
      </w:pPr>
      <w:r w:rsidRPr="00E7601F">
        <w:rPr>
          <w:rFonts w:ascii="Calibri Light" w:hAnsi="Calibri Light" w:cs="Calibri Light"/>
          <w:b/>
          <w:bCs/>
          <w:sz w:val="24"/>
          <w:szCs w:val="24"/>
        </w:rPr>
        <w:t xml:space="preserve">Subordinates: </w:t>
      </w:r>
      <w:r w:rsidRPr="00E7601F">
        <w:rPr>
          <w:rFonts w:ascii="Calibri Light" w:hAnsi="Calibri Light" w:cs="Calibri Light"/>
          <w:sz w:val="24"/>
          <w:szCs w:val="24"/>
        </w:rPr>
        <w:t>None</w:t>
      </w:r>
    </w:p>
    <w:p w14:paraId="3B02A398" w14:textId="77777777" w:rsidR="00B72CA1" w:rsidRPr="00E7601F" w:rsidRDefault="00B72CA1" w:rsidP="00B72CA1">
      <w:pPr>
        <w:tabs>
          <w:tab w:val="left" w:pos="2205"/>
        </w:tabs>
        <w:rPr>
          <w:rFonts w:ascii="Calibri Light" w:hAnsi="Calibri Light" w:cs="Calibri Light"/>
        </w:rPr>
      </w:pPr>
    </w:p>
    <w:p w14:paraId="6F4AC074" w14:textId="77777777" w:rsidR="00B72CA1" w:rsidRPr="00E7601F" w:rsidRDefault="00B72CA1" w:rsidP="00B72CA1">
      <w:pPr>
        <w:rPr>
          <w:rFonts w:ascii="Calibri Light" w:hAnsi="Calibri Light" w:cs="Calibri Light"/>
          <w:b/>
          <w:bCs/>
          <w:sz w:val="24"/>
          <w:szCs w:val="24"/>
        </w:rPr>
      </w:pPr>
      <w:r w:rsidRPr="00E7601F">
        <w:rPr>
          <w:rFonts w:ascii="Calibri Light" w:hAnsi="Calibri Light" w:cs="Calibri Light"/>
          <w:b/>
          <w:sz w:val="24"/>
          <w:szCs w:val="24"/>
        </w:rPr>
        <w:t>3.1.1.</w:t>
      </w:r>
      <w:r>
        <w:rPr>
          <w:rFonts w:ascii="Calibri Light" w:hAnsi="Calibri Light" w:cs="Calibri Light"/>
          <w:b/>
          <w:sz w:val="24"/>
          <w:szCs w:val="24"/>
        </w:rPr>
        <w:t xml:space="preserve">5  </w:t>
      </w:r>
      <w:r w:rsidRPr="00E7601F">
        <w:rPr>
          <w:rFonts w:ascii="Calibri Light" w:hAnsi="Calibri Light" w:cs="Calibri Light"/>
          <w:b/>
          <w:bCs/>
          <w:sz w:val="24"/>
          <w:szCs w:val="24"/>
        </w:rPr>
        <w:t xml:space="preserve">Search Room </w:t>
      </w:r>
    </w:p>
    <w:p w14:paraId="21C611DC"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Identification: </w:t>
      </w:r>
      <w:r w:rsidRPr="00E7601F">
        <w:rPr>
          <w:rFonts w:ascii="Calibri Light" w:hAnsi="Calibri Light" w:cs="Calibri Light"/>
          <w:sz w:val="24"/>
          <w:szCs w:val="24"/>
        </w:rPr>
        <w:t>Search Room</w:t>
      </w:r>
    </w:p>
    <w:p w14:paraId="46A7F82B"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Type: </w:t>
      </w:r>
      <w:r w:rsidRPr="00E7601F">
        <w:rPr>
          <w:rFonts w:ascii="Calibri Light" w:hAnsi="Calibri Light" w:cs="Calibri Light"/>
          <w:sz w:val="24"/>
          <w:szCs w:val="24"/>
        </w:rPr>
        <w:t>Application</w:t>
      </w:r>
    </w:p>
    <w:p w14:paraId="34E85BE5"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Purpose: </w:t>
      </w:r>
      <w:r w:rsidRPr="00E7601F">
        <w:rPr>
          <w:rFonts w:ascii="Calibri Light" w:hAnsi="Calibri Light" w:cs="Calibri Light"/>
          <w:sz w:val="24"/>
          <w:szCs w:val="24"/>
        </w:rPr>
        <w:t>Provides a search tool for the customer to filter rooms based on various criterias.</w:t>
      </w:r>
    </w:p>
    <w:p w14:paraId="511A249A"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Funtion: </w:t>
      </w:r>
      <w:r w:rsidRPr="00E7601F">
        <w:rPr>
          <w:rFonts w:ascii="Calibri Light" w:hAnsi="Calibri Light" w:cs="Calibri Light"/>
          <w:sz w:val="24"/>
          <w:szCs w:val="24"/>
        </w:rPr>
        <w:t xml:space="preserve"> Customer enters the capacity and price intervals to the module.</w:t>
      </w:r>
    </w:p>
    <w:p w14:paraId="72FAFB90"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sz w:val="24"/>
          <w:szCs w:val="24"/>
        </w:rPr>
        <w:t>All suitable rooms are listed.</w:t>
      </w:r>
    </w:p>
    <w:p w14:paraId="2191B86D" w14:textId="77777777" w:rsidR="00B72CA1" w:rsidRPr="00E7601F" w:rsidRDefault="00B72CA1" w:rsidP="00B72CA1">
      <w:pPr>
        <w:rPr>
          <w:rFonts w:ascii="Calibri Light" w:hAnsi="Calibri Light" w:cs="Calibri Light"/>
          <w:b/>
          <w:bCs/>
          <w:sz w:val="24"/>
          <w:szCs w:val="24"/>
        </w:rPr>
      </w:pPr>
      <w:r w:rsidRPr="00E7601F">
        <w:rPr>
          <w:rFonts w:ascii="Calibri Light" w:hAnsi="Calibri Light" w:cs="Calibri Light"/>
          <w:b/>
          <w:bCs/>
          <w:sz w:val="24"/>
          <w:szCs w:val="24"/>
        </w:rPr>
        <w:t>Subordinates:</w:t>
      </w:r>
      <w:r w:rsidRPr="00E7601F">
        <w:rPr>
          <w:rFonts w:ascii="Calibri Light" w:hAnsi="Calibri Light" w:cs="Calibri Light"/>
          <w:sz w:val="24"/>
          <w:szCs w:val="24"/>
        </w:rPr>
        <w:t>None</w:t>
      </w:r>
    </w:p>
    <w:p w14:paraId="6E5D03D6" w14:textId="77777777" w:rsidR="00B72CA1" w:rsidRDefault="00B72CA1" w:rsidP="00B72CA1">
      <w:pPr>
        <w:spacing w:line="360" w:lineRule="auto"/>
        <w:rPr>
          <w:rFonts w:ascii="Calibri Light" w:hAnsi="Calibri Light" w:cs="Calibri Light"/>
          <w:b/>
          <w:sz w:val="24"/>
          <w:szCs w:val="24"/>
        </w:rPr>
      </w:pPr>
    </w:p>
    <w:p w14:paraId="01692B92" w14:textId="4C18BF23" w:rsidR="00B72CA1" w:rsidRDefault="00B72CA1" w:rsidP="00B72CA1">
      <w:pPr>
        <w:spacing w:line="360" w:lineRule="auto"/>
        <w:rPr>
          <w:rFonts w:ascii="Calibri Light" w:hAnsi="Calibri Light" w:cs="Calibri Light"/>
          <w:b/>
          <w:sz w:val="24"/>
          <w:szCs w:val="24"/>
        </w:rPr>
      </w:pPr>
    </w:p>
    <w:p w14:paraId="6C6980A6" w14:textId="77777777" w:rsidR="00173120" w:rsidRPr="00E7601F" w:rsidRDefault="00173120" w:rsidP="00B72CA1">
      <w:pPr>
        <w:spacing w:line="360" w:lineRule="auto"/>
        <w:rPr>
          <w:rFonts w:ascii="Calibri Light" w:hAnsi="Calibri Light" w:cs="Calibri Light"/>
          <w:b/>
          <w:sz w:val="24"/>
          <w:szCs w:val="24"/>
        </w:rPr>
      </w:pPr>
    </w:p>
    <w:p w14:paraId="3AB93936" w14:textId="77777777" w:rsidR="00B72CA1" w:rsidRPr="00E7601F" w:rsidRDefault="00B72CA1" w:rsidP="00B72CA1">
      <w:pPr>
        <w:spacing w:line="360" w:lineRule="auto"/>
        <w:rPr>
          <w:rFonts w:ascii="Calibri Light" w:hAnsi="Calibri Light" w:cs="Calibri Light"/>
          <w:b/>
          <w:sz w:val="24"/>
          <w:szCs w:val="24"/>
        </w:rPr>
      </w:pPr>
      <w:r w:rsidRPr="00E7601F">
        <w:rPr>
          <w:rFonts w:ascii="Calibri Light" w:hAnsi="Calibri Light" w:cs="Calibri Light"/>
          <w:b/>
          <w:sz w:val="24"/>
          <w:szCs w:val="24"/>
        </w:rPr>
        <w:t>3.1.1.</w:t>
      </w:r>
      <w:r>
        <w:rPr>
          <w:rFonts w:ascii="Calibri Light" w:hAnsi="Calibri Light" w:cs="Calibri Light"/>
          <w:b/>
          <w:sz w:val="24"/>
          <w:szCs w:val="24"/>
        </w:rPr>
        <w:t xml:space="preserve">6  </w:t>
      </w:r>
      <w:r w:rsidRPr="00E7601F">
        <w:rPr>
          <w:rFonts w:ascii="Calibri Light" w:hAnsi="Calibri Light" w:cs="Calibri Light"/>
          <w:b/>
          <w:sz w:val="24"/>
          <w:szCs w:val="24"/>
        </w:rPr>
        <w:t>Display Restaurant Menu</w:t>
      </w:r>
    </w:p>
    <w:p w14:paraId="6ED496CB"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 xml:space="preserve">Identification: </w:t>
      </w:r>
      <w:r w:rsidRPr="00E7601F">
        <w:rPr>
          <w:rFonts w:ascii="Calibri Light" w:hAnsi="Calibri Light" w:cs="Calibri Light"/>
          <w:sz w:val="24"/>
          <w:szCs w:val="24"/>
          <w:lang w:val="en-GB"/>
        </w:rPr>
        <w:t xml:space="preserve">Restaurant Menu Module </w:t>
      </w:r>
    </w:p>
    <w:p w14:paraId="6CA9EEAB"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Type: </w:t>
      </w:r>
      <w:r w:rsidRPr="00E7601F">
        <w:rPr>
          <w:rFonts w:ascii="Calibri Light" w:hAnsi="Calibri Light" w:cs="Calibri Light"/>
          <w:sz w:val="24"/>
          <w:szCs w:val="24"/>
        </w:rPr>
        <w:t>Application</w:t>
      </w:r>
    </w:p>
    <w:p w14:paraId="4E35F8F3"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Purpose:</w:t>
      </w:r>
      <w:r w:rsidRPr="00E7601F">
        <w:rPr>
          <w:rFonts w:ascii="Calibri Light" w:hAnsi="Calibri Light" w:cs="Calibri Light"/>
          <w:sz w:val="24"/>
          <w:szCs w:val="24"/>
          <w:lang w:val="en-GB"/>
        </w:rPr>
        <w:t xml:space="preserve"> This module provides information about food available on the menu on a day with their prices. </w:t>
      </w:r>
    </w:p>
    <w:p w14:paraId="079C7299"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Function:</w:t>
      </w:r>
      <w:r w:rsidRPr="00E7601F">
        <w:rPr>
          <w:rFonts w:ascii="Calibri Light" w:hAnsi="Calibri Light" w:cs="Calibri Light"/>
          <w:sz w:val="24"/>
          <w:szCs w:val="24"/>
        </w:rPr>
        <w:t xml:space="preserve"> The user select the day, price and filter based on the them results are shown.</w:t>
      </w:r>
    </w:p>
    <w:p w14:paraId="17E515C6"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sz w:val="24"/>
          <w:szCs w:val="24"/>
          <w:lang w:val="en-GB"/>
        </w:rPr>
        <w:t xml:space="preserve">Subordinates:  </w:t>
      </w:r>
      <w:r w:rsidRPr="00E7601F">
        <w:rPr>
          <w:rFonts w:ascii="Calibri Light" w:hAnsi="Calibri Light" w:cs="Calibri Light"/>
          <w:sz w:val="24"/>
          <w:szCs w:val="24"/>
          <w:lang w:val="en-GB"/>
        </w:rPr>
        <w:t>None</w:t>
      </w:r>
    </w:p>
    <w:p w14:paraId="4A811DA1" w14:textId="77777777" w:rsidR="00B72CA1" w:rsidRPr="00E7601F" w:rsidRDefault="00B72CA1" w:rsidP="00B72CA1">
      <w:pPr>
        <w:tabs>
          <w:tab w:val="left" w:pos="2205"/>
        </w:tabs>
        <w:rPr>
          <w:rFonts w:ascii="Calibri Light" w:hAnsi="Calibri Light" w:cs="Calibri Light"/>
        </w:rPr>
      </w:pPr>
    </w:p>
    <w:p w14:paraId="565A7504" w14:textId="77777777" w:rsidR="00B72CA1" w:rsidRPr="00E7601F" w:rsidRDefault="00B72CA1" w:rsidP="00B72CA1">
      <w:pPr>
        <w:tabs>
          <w:tab w:val="left" w:pos="2205"/>
        </w:tabs>
        <w:rPr>
          <w:rFonts w:ascii="Calibri Light" w:hAnsi="Calibri Light" w:cs="Calibri Light"/>
          <w:b/>
          <w:sz w:val="24"/>
          <w:szCs w:val="24"/>
        </w:rPr>
      </w:pPr>
      <w:r w:rsidRPr="00E7601F">
        <w:rPr>
          <w:rFonts w:ascii="Calibri Light" w:hAnsi="Calibri Light" w:cs="Calibri Light"/>
          <w:b/>
          <w:sz w:val="24"/>
          <w:szCs w:val="24"/>
        </w:rPr>
        <w:t>3.1.1.</w:t>
      </w:r>
      <w:r>
        <w:rPr>
          <w:rFonts w:ascii="Calibri Light" w:hAnsi="Calibri Light" w:cs="Calibri Light"/>
          <w:b/>
          <w:sz w:val="24"/>
          <w:szCs w:val="24"/>
        </w:rPr>
        <w:t xml:space="preserve">7  </w:t>
      </w:r>
      <w:r w:rsidRPr="00E7601F">
        <w:rPr>
          <w:rFonts w:ascii="Calibri Light" w:hAnsi="Calibri Light" w:cs="Calibri Light"/>
          <w:b/>
          <w:sz w:val="24"/>
          <w:szCs w:val="24"/>
        </w:rPr>
        <w:t>Feedback Page:</w:t>
      </w:r>
    </w:p>
    <w:p w14:paraId="6747F7E3"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 xml:space="preserve">Identification: </w:t>
      </w:r>
      <w:r w:rsidRPr="00E7601F">
        <w:rPr>
          <w:rFonts w:ascii="Calibri Light" w:hAnsi="Calibri Light" w:cs="Calibri Light"/>
          <w:sz w:val="24"/>
          <w:szCs w:val="24"/>
          <w:lang w:val="en-GB"/>
        </w:rPr>
        <w:t xml:space="preserve">Feedback Module </w:t>
      </w:r>
    </w:p>
    <w:p w14:paraId="4EFDACB6"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Type: </w:t>
      </w:r>
      <w:r w:rsidRPr="00E7601F">
        <w:rPr>
          <w:rFonts w:ascii="Calibri Light" w:hAnsi="Calibri Light" w:cs="Calibri Light"/>
          <w:sz w:val="24"/>
          <w:szCs w:val="24"/>
        </w:rPr>
        <w:t>Application</w:t>
      </w:r>
    </w:p>
    <w:p w14:paraId="74D79582"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Purpose:</w:t>
      </w:r>
      <w:r w:rsidRPr="00E7601F">
        <w:rPr>
          <w:rFonts w:ascii="Calibri Light" w:hAnsi="Calibri Light" w:cs="Calibri Light"/>
          <w:sz w:val="24"/>
          <w:szCs w:val="24"/>
          <w:lang w:val="en-GB"/>
        </w:rPr>
        <w:t xml:space="preserve"> This module provides the options for the user give a rating and a review for a particular room.</w:t>
      </w:r>
    </w:p>
    <w:p w14:paraId="0D8FA2CD"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Function:</w:t>
      </w:r>
      <w:r w:rsidRPr="00E7601F">
        <w:rPr>
          <w:rFonts w:ascii="Calibri Light" w:hAnsi="Calibri Light" w:cs="Calibri Light"/>
          <w:sz w:val="24"/>
          <w:szCs w:val="24"/>
          <w:lang w:val="en-GB"/>
        </w:rPr>
        <w:t xml:space="preserve"> </w:t>
      </w:r>
      <w:r w:rsidRPr="00E7601F">
        <w:rPr>
          <w:rFonts w:ascii="Calibri Light" w:hAnsi="Calibri Light" w:cs="Calibri Light"/>
          <w:sz w:val="24"/>
          <w:szCs w:val="24"/>
        </w:rPr>
        <w:t>The user will select one of the rooms.The user will select “Write a Review” button and the user is asked to giver rating out of 5 stars and Review textbox (Optional) and upon pressing the Submit Button , the review is added to Room page under reviews.</w:t>
      </w:r>
    </w:p>
    <w:p w14:paraId="5A654EA4"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sz w:val="24"/>
          <w:szCs w:val="24"/>
          <w:lang w:val="en-GB"/>
        </w:rPr>
        <w:t xml:space="preserve">Subordinates:  </w:t>
      </w:r>
      <w:r w:rsidRPr="00E7601F">
        <w:rPr>
          <w:rFonts w:ascii="Calibri Light" w:hAnsi="Calibri Light" w:cs="Calibri Light"/>
          <w:sz w:val="24"/>
          <w:szCs w:val="24"/>
          <w:lang w:val="en-GB"/>
        </w:rPr>
        <w:t xml:space="preserve">None </w:t>
      </w:r>
    </w:p>
    <w:p w14:paraId="7B86BDF2" w14:textId="77777777" w:rsidR="00B72CA1" w:rsidRPr="00E7601F" w:rsidRDefault="00B72CA1" w:rsidP="00B72CA1">
      <w:pPr>
        <w:tabs>
          <w:tab w:val="left" w:pos="2205"/>
        </w:tabs>
        <w:rPr>
          <w:rFonts w:ascii="Calibri Light" w:hAnsi="Calibri Light" w:cs="Calibri Light"/>
          <w:b/>
          <w:sz w:val="24"/>
          <w:szCs w:val="24"/>
        </w:rPr>
      </w:pPr>
    </w:p>
    <w:p w14:paraId="7B31DAFB" w14:textId="77777777" w:rsidR="00B72CA1" w:rsidRPr="00E7601F" w:rsidRDefault="00B72CA1" w:rsidP="00B72CA1">
      <w:pPr>
        <w:tabs>
          <w:tab w:val="left" w:pos="2205"/>
        </w:tabs>
        <w:rPr>
          <w:rFonts w:ascii="Calibri Light" w:hAnsi="Calibri Light" w:cs="Calibri Light"/>
          <w:b/>
          <w:sz w:val="24"/>
          <w:szCs w:val="24"/>
        </w:rPr>
      </w:pPr>
      <w:r w:rsidRPr="00E7601F">
        <w:rPr>
          <w:rFonts w:ascii="Calibri Light" w:hAnsi="Calibri Light" w:cs="Calibri Light"/>
          <w:b/>
          <w:sz w:val="24"/>
          <w:szCs w:val="24"/>
        </w:rPr>
        <w:t>3.1.1.</w:t>
      </w:r>
      <w:r>
        <w:rPr>
          <w:rFonts w:ascii="Calibri Light" w:hAnsi="Calibri Light" w:cs="Calibri Light"/>
          <w:b/>
          <w:sz w:val="24"/>
          <w:szCs w:val="24"/>
        </w:rPr>
        <w:t xml:space="preserve">8  </w:t>
      </w:r>
      <w:r w:rsidRPr="00E7601F">
        <w:rPr>
          <w:rFonts w:ascii="Calibri Light" w:hAnsi="Calibri Light" w:cs="Calibri Light"/>
          <w:b/>
          <w:sz w:val="24"/>
          <w:szCs w:val="24"/>
        </w:rPr>
        <w:t>Sign in</w:t>
      </w:r>
    </w:p>
    <w:p w14:paraId="42AAC8F1"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Identification: </w:t>
      </w:r>
      <w:r w:rsidRPr="00E7601F">
        <w:rPr>
          <w:rFonts w:ascii="Calibri Light" w:hAnsi="Calibri Light" w:cs="Calibri Light"/>
          <w:sz w:val="24"/>
          <w:szCs w:val="24"/>
        </w:rPr>
        <w:t>Sign in</w:t>
      </w:r>
    </w:p>
    <w:p w14:paraId="2CEBA5D6" w14:textId="77777777" w:rsidR="00B72CA1" w:rsidRPr="00E7601F" w:rsidRDefault="00B72CA1" w:rsidP="00B72CA1">
      <w:pPr>
        <w:rPr>
          <w:rFonts w:ascii="Calibri Light" w:hAnsi="Calibri Light" w:cs="Calibri Light"/>
          <w:sz w:val="24"/>
          <w:szCs w:val="24"/>
        </w:rPr>
      </w:pPr>
      <w:r w:rsidRPr="00E7601F">
        <w:rPr>
          <w:rFonts w:ascii="Calibri Light" w:hAnsi="Calibri Light" w:cs="Calibri Light"/>
          <w:b/>
          <w:bCs/>
          <w:sz w:val="24"/>
          <w:szCs w:val="24"/>
        </w:rPr>
        <w:t xml:space="preserve">Type: </w:t>
      </w:r>
      <w:r w:rsidRPr="00E7601F">
        <w:rPr>
          <w:rFonts w:ascii="Calibri Light" w:hAnsi="Calibri Light" w:cs="Calibri Light"/>
          <w:sz w:val="24"/>
          <w:szCs w:val="24"/>
        </w:rPr>
        <w:t>Application</w:t>
      </w:r>
    </w:p>
    <w:p w14:paraId="6745C5E0"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rPr>
        <w:t xml:space="preserve">Purpose: </w:t>
      </w:r>
      <w:r w:rsidRPr="00E7601F">
        <w:rPr>
          <w:rFonts w:ascii="Calibri Light" w:hAnsi="Calibri Light" w:cs="Calibri Light"/>
          <w:sz w:val="24"/>
          <w:szCs w:val="24"/>
        </w:rPr>
        <w:t>Provides user to get their authorization level which is recorded in corresponding cell of the user table.</w:t>
      </w:r>
    </w:p>
    <w:p w14:paraId="7AC518FC"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rPr>
        <w:t xml:space="preserve">Function:  </w:t>
      </w:r>
      <w:r w:rsidRPr="00E7601F">
        <w:rPr>
          <w:rFonts w:ascii="Calibri Light" w:hAnsi="Calibri Light" w:cs="Calibri Light"/>
          <w:sz w:val="24"/>
          <w:szCs w:val="24"/>
        </w:rPr>
        <w:t>A user enters their required information (e-mail, password) to the web form. If those information match with a row of the user table, user gets their authorization level.</w:t>
      </w:r>
    </w:p>
    <w:p w14:paraId="765C69FD" w14:textId="77777777" w:rsidR="00B72CA1" w:rsidRPr="00E7601F" w:rsidRDefault="00B72CA1" w:rsidP="00B72CA1">
      <w:pPr>
        <w:spacing w:line="360" w:lineRule="auto"/>
        <w:rPr>
          <w:rFonts w:ascii="Calibri Light" w:hAnsi="Calibri Light" w:cs="Calibri Light"/>
          <w:b/>
          <w:bCs/>
          <w:sz w:val="24"/>
          <w:szCs w:val="24"/>
        </w:rPr>
      </w:pPr>
      <w:r w:rsidRPr="00E7601F">
        <w:rPr>
          <w:rFonts w:ascii="Calibri Light" w:hAnsi="Calibri Light" w:cs="Calibri Light"/>
          <w:b/>
          <w:bCs/>
          <w:sz w:val="24"/>
          <w:szCs w:val="24"/>
        </w:rPr>
        <w:t>Subordinates:</w:t>
      </w:r>
    </w:p>
    <w:p w14:paraId="525B0539"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rPr>
        <w:t>Social Media Login</w:t>
      </w:r>
    </w:p>
    <w:p w14:paraId="08E42E5B" w14:textId="397E5FEA" w:rsidR="00B72CA1" w:rsidRDefault="00B72CA1" w:rsidP="00B72CA1">
      <w:pPr>
        <w:tabs>
          <w:tab w:val="left" w:pos="2205"/>
        </w:tabs>
        <w:rPr>
          <w:rFonts w:ascii="Calibri Light" w:hAnsi="Calibri Light" w:cs="Calibri Light"/>
        </w:rPr>
      </w:pPr>
    </w:p>
    <w:p w14:paraId="40325E30" w14:textId="1564C692" w:rsidR="00D566B3" w:rsidRDefault="00D566B3" w:rsidP="00B72CA1">
      <w:pPr>
        <w:tabs>
          <w:tab w:val="left" w:pos="2205"/>
        </w:tabs>
        <w:rPr>
          <w:rFonts w:ascii="Calibri Light" w:hAnsi="Calibri Light" w:cs="Calibri Light"/>
        </w:rPr>
      </w:pPr>
    </w:p>
    <w:p w14:paraId="56227F5E" w14:textId="77777777" w:rsidR="00886A01" w:rsidRPr="00E7601F" w:rsidRDefault="00886A01" w:rsidP="00B72CA1">
      <w:pPr>
        <w:tabs>
          <w:tab w:val="left" w:pos="2205"/>
        </w:tabs>
        <w:rPr>
          <w:rFonts w:ascii="Calibri Light" w:hAnsi="Calibri Light" w:cs="Calibri Light"/>
        </w:rPr>
      </w:pPr>
    </w:p>
    <w:p w14:paraId="34D319F3" w14:textId="77777777" w:rsidR="00B72CA1" w:rsidRPr="00E7601F" w:rsidRDefault="00B72CA1" w:rsidP="00B72CA1">
      <w:pPr>
        <w:tabs>
          <w:tab w:val="left" w:pos="2205"/>
        </w:tabs>
        <w:rPr>
          <w:rFonts w:ascii="Calibri Light" w:hAnsi="Calibri Light" w:cs="Calibri Light"/>
          <w:b/>
          <w:sz w:val="24"/>
          <w:szCs w:val="24"/>
        </w:rPr>
      </w:pPr>
      <w:r w:rsidRPr="00E7601F">
        <w:rPr>
          <w:rFonts w:ascii="Calibri Light" w:hAnsi="Calibri Light" w:cs="Calibri Light"/>
          <w:b/>
          <w:sz w:val="24"/>
          <w:szCs w:val="24"/>
        </w:rPr>
        <w:t>3.1.1.</w:t>
      </w:r>
      <w:r>
        <w:rPr>
          <w:rFonts w:ascii="Calibri Light" w:hAnsi="Calibri Light" w:cs="Calibri Light"/>
          <w:b/>
          <w:sz w:val="24"/>
          <w:szCs w:val="24"/>
        </w:rPr>
        <w:t xml:space="preserve">9  </w:t>
      </w:r>
      <w:r w:rsidRPr="00E7601F">
        <w:rPr>
          <w:rFonts w:ascii="Calibri Light" w:hAnsi="Calibri Light" w:cs="Calibri Light"/>
          <w:b/>
          <w:sz w:val="24"/>
          <w:szCs w:val="24"/>
        </w:rPr>
        <w:t>Social Media Login</w:t>
      </w:r>
    </w:p>
    <w:p w14:paraId="21973E4B"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 xml:space="preserve">Identification: </w:t>
      </w:r>
      <w:r w:rsidRPr="00E7601F">
        <w:rPr>
          <w:rFonts w:ascii="Calibri Light" w:hAnsi="Calibri Light" w:cs="Calibri Light"/>
          <w:sz w:val="24"/>
          <w:szCs w:val="24"/>
          <w:lang w:val="en-GB"/>
        </w:rPr>
        <w:t xml:space="preserve">Social Media Login Module </w:t>
      </w:r>
    </w:p>
    <w:p w14:paraId="423D93DE"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Type: </w:t>
      </w:r>
      <w:r w:rsidRPr="00E7601F">
        <w:rPr>
          <w:rFonts w:ascii="Calibri Light" w:hAnsi="Calibri Light" w:cs="Calibri Light"/>
          <w:sz w:val="24"/>
          <w:szCs w:val="24"/>
        </w:rPr>
        <w:t>Process</w:t>
      </w:r>
    </w:p>
    <w:p w14:paraId="4F5E9692"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Purpose:</w:t>
      </w:r>
      <w:r w:rsidRPr="00E7601F">
        <w:rPr>
          <w:rFonts w:ascii="Calibri Light" w:hAnsi="Calibri Light" w:cs="Calibri Light"/>
          <w:sz w:val="24"/>
          <w:szCs w:val="24"/>
          <w:lang w:val="en-GB"/>
        </w:rPr>
        <w:t xml:space="preserve"> This module provides the options for the user to use one of his social networking profile(Google +, Facebook or Twitter) for Login </w:t>
      </w:r>
    </w:p>
    <w:p w14:paraId="7AC34098"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Function:</w:t>
      </w:r>
      <w:r w:rsidRPr="00E7601F">
        <w:rPr>
          <w:rFonts w:ascii="Calibri Light" w:hAnsi="Calibri Light" w:cs="Calibri Light"/>
          <w:sz w:val="24"/>
          <w:szCs w:val="24"/>
          <w:lang w:val="en-GB"/>
        </w:rPr>
        <w:t xml:space="preserve"> </w:t>
      </w:r>
      <w:r w:rsidRPr="00E7601F">
        <w:rPr>
          <w:rFonts w:ascii="Calibri Light" w:hAnsi="Calibri Light" w:cs="Calibri Light"/>
          <w:sz w:val="24"/>
          <w:szCs w:val="24"/>
        </w:rPr>
        <w:t>The user will select one of the Social networking sites.The User is redirected to the social netowrking site and upon the user entering the correct credentials the user is allowed to Login and the Home page is displayed.</w:t>
      </w:r>
    </w:p>
    <w:p w14:paraId="2F91F417"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sz w:val="24"/>
          <w:szCs w:val="24"/>
          <w:lang w:val="en-GB"/>
        </w:rPr>
        <w:t xml:space="preserve">Subordinates:  </w:t>
      </w:r>
      <w:r w:rsidRPr="00E7601F">
        <w:rPr>
          <w:rFonts w:ascii="Calibri Light" w:hAnsi="Calibri Light" w:cs="Calibri Light"/>
          <w:sz w:val="24"/>
          <w:szCs w:val="24"/>
          <w:lang w:val="en-GB"/>
        </w:rPr>
        <w:t>None</w:t>
      </w:r>
    </w:p>
    <w:p w14:paraId="0D4DED5A" w14:textId="77777777" w:rsidR="00B72CA1" w:rsidRPr="00E7601F" w:rsidRDefault="00B72CA1" w:rsidP="00B72CA1">
      <w:pPr>
        <w:tabs>
          <w:tab w:val="left" w:pos="2205"/>
        </w:tabs>
        <w:rPr>
          <w:rFonts w:ascii="Calibri Light" w:hAnsi="Calibri Light" w:cs="Calibri Light"/>
          <w:b/>
        </w:rPr>
      </w:pPr>
    </w:p>
    <w:p w14:paraId="019744C1" w14:textId="77777777" w:rsidR="00B72CA1" w:rsidRPr="00E7601F" w:rsidRDefault="00B72CA1" w:rsidP="00B72CA1">
      <w:pPr>
        <w:tabs>
          <w:tab w:val="left" w:pos="2205"/>
        </w:tabs>
        <w:rPr>
          <w:rFonts w:ascii="Calibri Light" w:hAnsi="Calibri Light" w:cs="Calibri Light"/>
          <w:b/>
          <w:sz w:val="24"/>
          <w:szCs w:val="24"/>
        </w:rPr>
      </w:pPr>
      <w:r w:rsidRPr="00E7601F">
        <w:rPr>
          <w:rFonts w:ascii="Calibri Light" w:hAnsi="Calibri Light" w:cs="Calibri Light"/>
          <w:b/>
          <w:sz w:val="24"/>
          <w:szCs w:val="24"/>
        </w:rPr>
        <w:t>3.1.1.1</w:t>
      </w:r>
      <w:r>
        <w:rPr>
          <w:rFonts w:ascii="Calibri Light" w:hAnsi="Calibri Light" w:cs="Calibri Light"/>
          <w:b/>
          <w:sz w:val="24"/>
          <w:szCs w:val="24"/>
        </w:rPr>
        <w:t xml:space="preserve">0  </w:t>
      </w:r>
      <w:r w:rsidRPr="00E7601F">
        <w:rPr>
          <w:rFonts w:ascii="Calibri Light" w:hAnsi="Calibri Light" w:cs="Calibri Light"/>
          <w:b/>
          <w:sz w:val="24"/>
          <w:szCs w:val="24"/>
        </w:rPr>
        <w:t>Member Registration</w:t>
      </w:r>
    </w:p>
    <w:p w14:paraId="2335564A"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 xml:space="preserve">Identification: </w:t>
      </w:r>
      <w:r w:rsidRPr="00E7601F">
        <w:rPr>
          <w:rFonts w:ascii="Calibri Light" w:hAnsi="Calibri Light" w:cs="Calibri Light"/>
          <w:sz w:val="24"/>
          <w:szCs w:val="24"/>
          <w:lang w:val="en-GB"/>
        </w:rPr>
        <w:t xml:space="preserve">Member Registration Module </w:t>
      </w:r>
    </w:p>
    <w:p w14:paraId="503C14DF"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Type: </w:t>
      </w:r>
      <w:r w:rsidRPr="00E7601F">
        <w:rPr>
          <w:rFonts w:ascii="Calibri Light" w:hAnsi="Calibri Light" w:cs="Calibri Light"/>
          <w:sz w:val="24"/>
          <w:szCs w:val="24"/>
        </w:rPr>
        <w:t>Application</w:t>
      </w:r>
    </w:p>
    <w:p w14:paraId="2BF99900"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Purpose:</w:t>
      </w:r>
      <w:r w:rsidRPr="00E7601F">
        <w:rPr>
          <w:rFonts w:ascii="Calibri Light" w:hAnsi="Calibri Light" w:cs="Calibri Light"/>
          <w:sz w:val="24"/>
          <w:szCs w:val="24"/>
          <w:lang w:val="en-GB"/>
        </w:rPr>
        <w:t xml:space="preserve"> This module provides the options for the user to register as a member of the hotel to eligible for more offers.</w:t>
      </w:r>
    </w:p>
    <w:p w14:paraId="216F5909"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Function:</w:t>
      </w:r>
      <w:r w:rsidRPr="00E7601F">
        <w:rPr>
          <w:rFonts w:ascii="Calibri Light" w:hAnsi="Calibri Light" w:cs="Calibri Light"/>
          <w:sz w:val="24"/>
          <w:szCs w:val="24"/>
          <w:lang w:val="en-GB"/>
        </w:rPr>
        <w:t xml:space="preserve"> </w:t>
      </w:r>
      <w:r w:rsidRPr="00E7601F">
        <w:rPr>
          <w:rFonts w:ascii="Calibri Light" w:hAnsi="Calibri Light" w:cs="Calibri Light"/>
          <w:sz w:val="24"/>
          <w:szCs w:val="24"/>
        </w:rPr>
        <w:t>The user will click on the “Register as Member” button and is redirected to a form where the user will be inputting all his information and upon succesful validation he will be registered as member and on failing the user will be notified of the mistake. By Default the user will be logged in on registering</w:t>
      </w:r>
    </w:p>
    <w:p w14:paraId="47B78569"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sz w:val="24"/>
          <w:szCs w:val="24"/>
          <w:lang w:val="en-GB"/>
        </w:rPr>
        <w:t xml:space="preserve">Subordinates:  </w:t>
      </w:r>
      <w:r w:rsidRPr="00E7601F">
        <w:rPr>
          <w:rFonts w:ascii="Calibri Light" w:hAnsi="Calibri Light" w:cs="Calibri Light"/>
          <w:sz w:val="24"/>
          <w:szCs w:val="24"/>
        </w:rPr>
        <w:t>Sign in</w:t>
      </w:r>
    </w:p>
    <w:p w14:paraId="6685F07F" w14:textId="77777777" w:rsidR="00B72CA1" w:rsidRPr="00E7601F" w:rsidRDefault="00B72CA1" w:rsidP="00B72CA1">
      <w:pPr>
        <w:tabs>
          <w:tab w:val="left" w:pos="2205"/>
        </w:tabs>
        <w:rPr>
          <w:rFonts w:ascii="Calibri Light" w:hAnsi="Calibri Light" w:cs="Calibri Light"/>
          <w:b/>
          <w:sz w:val="24"/>
          <w:szCs w:val="24"/>
        </w:rPr>
      </w:pPr>
    </w:p>
    <w:p w14:paraId="3B6832CC" w14:textId="77777777" w:rsidR="00B72CA1" w:rsidRPr="00E7601F" w:rsidRDefault="00B72CA1" w:rsidP="00B72CA1">
      <w:pPr>
        <w:tabs>
          <w:tab w:val="left" w:pos="2205"/>
        </w:tabs>
        <w:rPr>
          <w:rFonts w:ascii="Calibri Light" w:hAnsi="Calibri Light" w:cs="Calibri Light"/>
          <w:b/>
          <w:sz w:val="24"/>
          <w:szCs w:val="24"/>
        </w:rPr>
      </w:pPr>
      <w:r w:rsidRPr="00E7601F">
        <w:rPr>
          <w:rFonts w:ascii="Calibri Light" w:hAnsi="Calibri Light" w:cs="Calibri Light"/>
          <w:b/>
          <w:sz w:val="24"/>
          <w:szCs w:val="24"/>
        </w:rPr>
        <w:t>3.1.1.1</w:t>
      </w:r>
      <w:r>
        <w:rPr>
          <w:rFonts w:ascii="Calibri Light" w:hAnsi="Calibri Light" w:cs="Calibri Light"/>
          <w:b/>
          <w:sz w:val="24"/>
          <w:szCs w:val="24"/>
        </w:rPr>
        <w:t xml:space="preserve">1  </w:t>
      </w:r>
      <w:r w:rsidRPr="00E7601F">
        <w:rPr>
          <w:rFonts w:ascii="Calibri Light" w:hAnsi="Calibri Light" w:cs="Calibri Light"/>
          <w:b/>
          <w:sz w:val="24"/>
          <w:szCs w:val="24"/>
        </w:rPr>
        <w:t>Member Booking</w:t>
      </w:r>
    </w:p>
    <w:p w14:paraId="27717CD9"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 xml:space="preserve">Identification: </w:t>
      </w:r>
      <w:r w:rsidRPr="00E7601F">
        <w:rPr>
          <w:rFonts w:ascii="Calibri Light" w:hAnsi="Calibri Light" w:cs="Calibri Light"/>
          <w:sz w:val="24"/>
          <w:szCs w:val="24"/>
          <w:lang w:val="en-GB"/>
        </w:rPr>
        <w:t xml:space="preserve">Member Booking Module </w:t>
      </w:r>
    </w:p>
    <w:p w14:paraId="47CF6846"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Type: </w:t>
      </w:r>
      <w:r w:rsidRPr="00E7601F">
        <w:rPr>
          <w:rFonts w:ascii="Calibri Light" w:hAnsi="Calibri Light" w:cs="Calibri Light"/>
          <w:sz w:val="24"/>
          <w:szCs w:val="24"/>
        </w:rPr>
        <w:t>Application</w:t>
      </w:r>
    </w:p>
    <w:p w14:paraId="7AE01E4B"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Purpose:</w:t>
      </w:r>
      <w:r w:rsidRPr="00E7601F">
        <w:rPr>
          <w:rFonts w:ascii="Calibri Light" w:hAnsi="Calibri Light" w:cs="Calibri Light"/>
          <w:sz w:val="24"/>
          <w:szCs w:val="24"/>
          <w:lang w:val="en-GB"/>
        </w:rPr>
        <w:t xml:space="preserve"> This module provides the members a discount on the original prices</w:t>
      </w:r>
    </w:p>
    <w:p w14:paraId="02F70D6C"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lastRenderedPageBreak/>
        <w:t>Function:</w:t>
      </w:r>
      <w:r w:rsidRPr="00E7601F">
        <w:rPr>
          <w:rFonts w:ascii="Calibri Light" w:hAnsi="Calibri Light" w:cs="Calibri Light"/>
          <w:sz w:val="24"/>
          <w:szCs w:val="24"/>
          <w:lang w:val="en-GB"/>
        </w:rPr>
        <w:t xml:space="preserve"> </w:t>
      </w:r>
      <w:r w:rsidRPr="00E7601F">
        <w:rPr>
          <w:rFonts w:ascii="Calibri Light" w:hAnsi="Calibri Light" w:cs="Calibri Light"/>
          <w:sz w:val="24"/>
          <w:szCs w:val="24"/>
        </w:rPr>
        <w:t>The user will login on the member page.The user will select a room and the discounted price must be displayed .The user will click on the Book button to book the room.</w:t>
      </w:r>
    </w:p>
    <w:p w14:paraId="5ACAAA8B" w14:textId="77777777" w:rsidR="00B72CA1" w:rsidRPr="00E7601F" w:rsidRDefault="00B72CA1" w:rsidP="00B72CA1">
      <w:pPr>
        <w:tabs>
          <w:tab w:val="left" w:pos="2205"/>
        </w:tabs>
        <w:rPr>
          <w:rFonts w:ascii="Calibri Light" w:hAnsi="Calibri Light" w:cs="Calibri Light"/>
          <w:sz w:val="24"/>
          <w:szCs w:val="24"/>
          <w:lang w:val="en-GB"/>
        </w:rPr>
      </w:pPr>
      <w:r w:rsidRPr="00E7601F">
        <w:rPr>
          <w:rFonts w:ascii="Calibri Light" w:hAnsi="Calibri Light" w:cs="Calibri Light"/>
          <w:b/>
          <w:sz w:val="24"/>
          <w:szCs w:val="24"/>
          <w:lang w:val="en-GB"/>
        </w:rPr>
        <w:t xml:space="preserve">Subordinates:  </w:t>
      </w:r>
      <w:r w:rsidRPr="00E7601F">
        <w:rPr>
          <w:rFonts w:ascii="Calibri Light" w:hAnsi="Calibri Light" w:cs="Calibri Light"/>
          <w:sz w:val="24"/>
          <w:szCs w:val="24"/>
          <w:lang w:val="en-GB"/>
        </w:rPr>
        <w:t>None</w:t>
      </w:r>
    </w:p>
    <w:p w14:paraId="2BFD8D30" w14:textId="77777777" w:rsidR="00B72CA1" w:rsidRPr="00E7601F" w:rsidRDefault="00B72CA1" w:rsidP="00B72CA1">
      <w:pPr>
        <w:tabs>
          <w:tab w:val="left" w:pos="2205"/>
        </w:tabs>
        <w:rPr>
          <w:rFonts w:ascii="Calibri Light" w:hAnsi="Calibri Light" w:cs="Calibri Light"/>
          <w:sz w:val="24"/>
          <w:szCs w:val="24"/>
          <w:lang w:val="en-GB"/>
        </w:rPr>
      </w:pPr>
    </w:p>
    <w:p w14:paraId="391E2A21" w14:textId="77777777" w:rsidR="00B72CA1" w:rsidRPr="00E7601F" w:rsidRDefault="00B72CA1" w:rsidP="00B72CA1">
      <w:pPr>
        <w:tabs>
          <w:tab w:val="left" w:pos="2205"/>
        </w:tabs>
        <w:rPr>
          <w:rFonts w:ascii="Calibri Light" w:hAnsi="Calibri Light" w:cs="Calibri Light"/>
          <w:b/>
          <w:sz w:val="24"/>
          <w:szCs w:val="24"/>
        </w:rPr>
      </w:pPr>
      <w:r w:rsidRPr="00E7601F">
        <w:rPr>
          <w:rFonts w:ascii="Calibri Light" w:hAnsi="Calibri Light" w:cs="Calibri Light"/>
          <w:b/>
          <w:sz w:val="24"/>
          <w:szCs w:val="24"/>
        </w:rPr>
        <w:t>3.1.1.1</w:t>
      </w:r>
      <w:r>
        <w:rPr>
          <w:rFonts w:ascii="Calibri Light" w:hAnsi="Calibri Light" w:cs="Calibri Light"/>
          <w:b/>
          <w:sz w:val="24"/>
          <w:szCs w:val="24"/>
        </w:rPr>
        <w:t xml:space="preserve">2  </w:t>
      </w:r>
      <w:r w:rsidRPr="00E7601F">
        <w:rPr>
          <w:rFonts w:ascii="Calibri Light" w:hAnsi="Calibri Light" w:cs="Calibri Light"/>
          <w:b/>
          <w:sz w:val="24"/>
          <w:szCs w:val="24"/>
        </w:rPr>
        <w:t>Reports on Payment information for customer</w:t>
      </w:r>
    </w:p>
    <w:p w14:paraId="5542F699"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 xml:space="preserve">Identification: </w:t>
      </w:r>
      <w:r w:rsidRPr="00E7601F">
        <w:rPr>
          <w:rFonts w:ascii="Calibri Light" w:hAnsi="Calibri Light" w:cs="Calibri Light"/>
          <w:sz w:val="24"/>
          <w:szCs w:val="24"/>
          <w:lang w:val="en-GB"/>
        </w:rPr>
        <w:t xml:space="preserve">Member Booking Module </w:t>
      </w:r>
    </w:p>
    <w:p w14:paraId="04FB37C8"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Type: </w:t>
      </w:r>
      <w:r w:rsidRPr="00E7601F">
        <w:rPr>
          <w:rFonts w:ascii="Calibri Light" w:hAnsi="Calibri Light" w:cs="Calibri Light"/>
          <w:sz w:val="24"/>
          <w:szCs w:val="24"/>
        </w:rPr>
        <w:t>Application</w:t>
      </w:r>
    </w:p>
    <w:p w14:paraId="3497B239"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Purpose:</w:t>
      </w:r>
      <w:r w:rsidRPr="00E7601F">
        <w:rPr>
          <w:rFonts w:ascii="Calibri Light" w:hAnsi="Calibri Light" w:cs="Calibri Light"/>
          <w:sz w:val="24"/>
          <w:szCs w:val="24"/>
          <w:lang w:val="en-GB"/>
        </w:rPr>
        <w:t xml:space="preserve"> The user can get the report for transaction they made with the booking receipt.</w:t>
      </w:r>
    </w:p>
    <w:p w14:paraId="3A9D01E2"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Function:</w:t>
      </w:r>
      <w:r w:rsidRPr="00E7601F">
        <w:rPr>
          <w:rFonts w:ascii="Calibri Light" w:hAnsi="Calibri Light" w:cs="Calibri Light"/>
          <w:sz w:val="24"/>
          <w:szCs w:val="24"/>
        </w:rPr>
        <w:t xml:space="preserve"> User will get fullfledged report of his payment details for his own recods.</w:t>
      </w:r>
    </w:p>
    <w:p w14:paraId="345E1863" w14:textId="77777777" w:rsidR="00B72CA1" w:rsidRPr="00E7601F" w:rsidRDefault="00B72CA1" w:rsidP="00B72CA1">
      <w:pPr>
        <w:tabs>
          <w:tab w:val="left" w:pos="2205"/>
        </w:tabs>
        <w:rPr>
          <w:rFonts w:ascii="Calibri Light" w:hAnsi="Calibri Light" w:cs="Calibri Light"/>
          <w:sz w:val="24"/>
          <w:szCs w:val="24"/>
          <w:lang w:val="en-GB"/>
        </w:rPr>
      </w:pPr>
      <w:r w:rsidRPr="00E7601F">
        <w:rPr>
          <w:rFonts w:ascii="Calibri Light" w:hAnsi="Calibri Light" w:cs="Calibri Light"/>
          <w:b/>
          <w:sz w:val="24"/>
          <w:szCs w:val="24"/>
          <w:lang w:val="en-GB"/>
        </w:rPr>
        <w:t xml:space="preserve">Subordinates:  </w:t>
      </w:r>
      <w:r w:rsidRPr="00E7601F">
        <w:rPr>
          <w:rFonts w:ascii="Calibri Light" w:hAnsi="Calibri Light" w:cs="Calibri Light"/>
          <w:sz w:val="24"/>
          <w:szCs w:val="24"/>
          <w:lang w:val="en-GB"/>
        </w:rPr>
        <w:t>None</w:t>
      </w:r>
    </w:p>
    <w:p w14:paraId="18DA6D47" w14:textId="77777777" w:rsidR="00B72CA1" w:rsidRPr="00E7601F" w:rsidRDefault="00B72CA1" w:rsidP="00B72CA1">
      <w:pPr>
        <w:tabs>
          <w:tab w:val="left" w:pos="2205"/>
        </w:tabs>
        <w:rPr>
          <w:rFonts w:ascii="Calibri Light" w:hAnsi="Calibri Light" w:cs="Calibri Light"/>
          <w:sz w:val="24"/>
          <w:szCs w:val="24"/>
          <w:lang w:val="en-GB"/>
        </w:rPr>
      </w:pPr>
    </w:p>
    <w:p w14:paraId="0E9EF212" w14:textId="77777777" w:rsidR="00B72CA1" w:rsidRPr="00E7601F" w:rsidRDefault="00B72CA1" w:rsidP="00B72CA1">
      <w:pPr>
        <w:tabs>
          <w:tab w:val="left" w:pos="2205"/>
        </w:tabs>
        <w:rPr>
          <w:rFonts w:ascii="Calibri Light" w:hAnsi="Calibri Light" w:cs="Calibri Light"/>
          <w:b/>
          <w:sz w:val="24"/>
          <w:szCs w:val="24"/>
        </w:rPr>
      </w:pPr>
      <w:r w:rsidRPr="00E7601F">
        <w:rPr>
          <w:rFonts w:ascii="Calibri Light" w:hAnsi="Calibri Light" w:cs="Calibri Light"/>
          <w:b/>
          <w:sz w:val="24"/>
          <w:szCs w:val="24"/>
        </w:rPr>
        <w:t>3.1.1.</w:t>
      </w:r>
      <w:r>
        <w:rPr>
          <w:rFonts w:ascii="Calibri Light" w:hAnsi="Calibri Light" w:cs="Calibri Light"/>
          <w:b/>
          <w:sz w:val="24"/>
          <w:szCs w:val="24"/>
        </w:rPr>
        <w:t xml:space="preserve">13  </w:t>
      </w:r>
      <w:r w:rsidRPr="00E7601F">
        <w:rPr>
          <w:rFonts w:ascii="Calibri Light" w:hAnsi="Calibri Light" w:cs="Calibri Light"/>
          <w:b/>
          <w:sz w:val="24"/>
          <w:szCs w:val="24"/>
        </w:rPr>
        <w:t>Reports on Payment information for Owner</w:t>
      </w:r>
    </w:p>
    <w:p w14:paraId="02B955A3"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 xml:space="preserve">Identification: </w:t>
      </w:r>
      <w:r w:rsidRPr="00E7601F">
        <w:rPr>
          <w:rFonts w:ascii="Calibri Light" w:hAnsi="Calibri Light" w:cs="Calibri Light"/>
          <w:sz w:val="24"/>
          <w:szCs w:val="24"/>
          <w:lang w:val="en-GB"/>
        </w:rPr>
        <w:t xml:space="preserve">Member Booking Module </w:t>
      </w:r>
    </w:p>
    <w:p w14:paraId="1B17116E"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Type: </w:t>
      </w:r>
      <w:r w:rsidRPr="00E7601F">
        <w:rPr>
          <w:rFonts w:ascii="Calibri Light" w:hAnsi="Calibri Light" w:cs="Calibri Light"/>
          <w:sz w:val="24"/>
          <w:szCs w:val="24"/>
        </w:rPr>
        <w:t>Application</w:t>
      </w:r>
    </w:p>
    <w:p w14:paraId="5F0459D1"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Purpose:</w:t>
      </w:r>
      <w:r w:rsidRPr="00E7601F">
        <w:rPr>
          <w:rFonts w:ascii="Calibri Light" w:hAnsi="Calibri Light" w:cs="Calibri Light"/>
          <w:sz w:val="24"/>
          <w:szCs w:val="24"/>
          <w:lang w:val="en-GB"/>
        </w:rPr>
        <w:t xml:space="preserve"> The user can get the report for transaction they made with the booking receipt.</w:t>
      </w:r>
    </w:p>
    <w:p w14:paraId="44F681E4"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Function:</w:t>
      </w:r>
      <w:r w:rsidRPr="00E7601F">
        <w:rPr>
          <w:rFonts w:ascii="Calibri Light" w:hAnsi="Calibri Light" w:cs="Calibri Light"/>
          <w:sz w:val="24"/>
          <w:szCs w:val="24"/>
        </w:rPr>
        <w:t xml:space="preserve"> User will get fullfledged report of his payment details for his own recods.</w:t>
      </w:r>
    </w:p>
    <w:p w14:paraId="3FE1CEEF" w14:textId="77777777" w:rsidR="00B72CA1" w:rsidRPr="00E7601F" w:rsidRDefault="00B72CA1" w:rsidP="00B72CA1">
      <w:pPr>
        <w:tabs>
          <w:tab w:val="left" w:pos="2205"/>
        </w:tabs>
        <w:rPr>
          <w:rFonts w:ascii="Calibri Light" w:hAnsi="Calibri Light" w:cs="Calibri Light"/>
          <w:sz w:val="24"/>
          <w:szCs w:val="24"/>
          <w:lang w:val="en-GB"/>
        </w:rPr>
      </w:pPr>
      <w:r w:rsidRPr="00E7601F">
        <w:rPr>
          <w:rFonts w:ascii="Calibri Light" w:hAnsi="Calibri Light" w:cs="Calibri Light"/>
          <w:b/>
          <w:sz w:val="24"/>
          <w:szCs w:val="24"/>
          <w:lang w:val="en-GB"/>
        </w:rPr>
        <w:t xml:space="preserve">Subordinates:  </w:t>
      </w:r>
      <w:r w:rsidRPr="00E7601F">
        <w:rPr>
          <w:rFonts w:ascii="Calibri Light" w:hAnsi="Calibri Light" w:cs="Calibri Light"/>
          <w:sz w:val="24"/>
          <w:szCs w:val="24"/>
          <w:lang w:val="en-GB"/>
        </w:rPr>
        <w:t>None</w:t>
      </w:r>
    </w:p>
    <w:p w14:paraId="54CC8F20" w14:textId="77777777" w:rsidR="00B72CA1" w:rsidRPr="00E7601F" w:rsidRDefault="00B72CA1" w:rsidP="00B72CA1">
      <w:pPr>
        <w:tabs>
          <w:tab w:val="left" w:pos="2205"/>
        </w:tabs>
        <w:rPr>
          <w:rFonts w:ascii="Calibri Light" w:hAnsi="Calibri Light" w:cs="Calibri Light"/>
          <w:sz w:val="24"/>
          <w:szCs w:val="24"/>
          <w:lang w:val="en-GB"/>
        </w:rPr>
      </w:pPr>
    </w:p>
    <w:p w14:paraId="469B9278" w14:textId="77777777" w:rsidR="00B72CA1" w:rsidRPr="00E7601F" w:rsidRDefault="00B72CA1" w:rsidP="00B72CA1">
      <w:pPr>
        <w:tabs>
          <w:tab w:val="left" w:pos="2205"/>
        </w:tabs>
        <w:rPr>
          <w:rFonts w:ascii="Calibri Light" w:hAnsi="Calibri Light" w:cs="Calibri Light"/>
          <w:b/>
          <w:sz w:val="24"/>
          <w:szCs w:val="24"/>
        </w:rPr>
      </w:pPr>
      <w:r w:rsidRPr="00E7601F">
        <w:rPr>
          <w:rFonts w:ascii="Calibri Light" w:hAnsi="Calibri Light" w:cs="Calibri Light"/>
          <w:b/>
          <w:sz w:val="24"/>
          <w:szCs w:val="24"/>
        </w:rPr>
        <w:t>3.1.1.</w:t>
      </w:r>
      <w:r>
        <w:rPr>
          <w:rFonts w:ascii="Calibri Light" w:hAnsi="Calibri Light" w:cs="Calibri Light"/>
          <w:b/>
          <w:sz w:val="24"/>
          <w:szCs w:val="24"/>
        </w:rPr>
        <w:t xml:space="preserve">14  </w:t>
      </w:r>
      <w:r w:rsidRPr="00E7601F">
        <w:rPr>
          <w:rFonts w:ascii="Calibri Light" w:hAnsi="Calibri Light" w:cs="Calibri Light"/>
          <w:b/>
          <w:sz w:val="24"/>
          <w:szCs w:val="24"/>
        </w:rPr>
        <w:t>Discount Alerts</w:t>
      </w:r>
    </w:p>
    <w:p w14:paraId="594EE93F"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 xml:space="preserve">Identification: </w:t>
      </w:r>
      <w:r w:rsidRPr="00E7601F">
        <w:rPr>
          <w:rFonts w:ascii="Calibri Light" w:hAnsi="Calibri Light" w:cs="Calibri Light"/>
          <w:sz w:val="24"/>
          <w:szCs w:val="24"/>
          <w:lang w:val="en-GB"/>
        </w:rPr>
        <w:t>Discount Alerts</w:t>
      </w:r>
    </w:p>
    <w:p w14:paraId="4357060E"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 xml:space="preserve">Type: </w:t>
      </w:r>
      <w:r w:rsidRPr="00E7601F">
        <w:rPr>
          <w:rFonts w:ascii="Calibri Light" w:hAnsi="Calibri Light" w:cs="Calibri Light"/>
          <w:sz w:val="24"/>
          <w:szCs w:val="24"/>
        </w:rPr>
        <w:t>Application</w:t>
      </w:r>
    </w:p>
    <w:p w14:paraId="7C901DB3"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b/>
          <w:bCs/>
          <w:sz w:val="24"/>
          <w:szCs w:val="24"/>
          <w:lang w:val="en-GB"/>
        </w:rPr>
        <w:t>Purpose:</w:t>
      </w:r>
      <w:r w:rsidRPr="00E7601F">
        <w:rPr>
          <w:rFonts w:ascii="Calibri Light" w:hAnsi="Calibri Light" w:cs="Calibri Light"/>
          <w:sz w:val="24"/>
          <w:szCs w:val="24"/>
          <w:lang w:val="en-GB"/>
        </w:rPr>
        <w:t xml:space="preserve"> This module sends messages about the discounts to the members</w:t>
      </w:r>
    </w:p>
    <w:p w14:paraId="3FD05B55"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b/>
          <w:bCs/>
          <w:sz w:val="24"/>
          <w:szCs w:val="24"/>
          <w:lang w:val="en-GB"/>
        </w:rPr>
        <w:t>Function:</w:t>
      </w:r>
      <w:r w:rsidRPr="00E7601F">
        <w:rPr>
          <w:rFonts w:ascii="Calibri Light" w:hAnsi="Calibri Light" w:cs="Calibri Light"/>
          <w:sz w:val="24"/>
          <w:szCs w:val="24"/>
          <w:lang w:val="en-GB"/>
        </w:rPr>
        <w:t xml:space="preserve"> </w:t>
      </w:r>
      <w:r w:rsidRPr="00E7601F">
        <w:rPr>
          <w:rFonts w:ascii="Calibri Light" w:hAnsi="Calibri Light" w:cs="Calibri Light"/>
          <w:sz w:val="24"/>
          <w:szCs w:val="24"/>
        </w:rPr>
        <w:t>The members will be recieving the information about the discounts in thier email.</w:t>
      </w:r>
    </w:p>
    <w:p w14:paraId="374C96BC" w14:textId="77777777" w:rsidR="00B72CA1" w:rsidRPr="00E7601F" w:rsidRDefault="00B72CA1" w:rsidP="00B72CA1">
      <w:pPr>
        <w:tabs>
          <w:tab w:val="left" w:pos="2205"/>
        </w:tabs>
        <w:rPr>
          <w:rFonts w:ascii="Calibri Light" w:hAnsi="Calibri Light" w:cs="Calibri Light"/>
          <w:sz w:val="24"/>
          <w:szCs w:val="24"/>
          <w:lang w:val="en-GB"/>
        </w:rPr>
      </w:pPr>
      <w:r w:rsidRPr="00E7601F">
        <w:rPr>
          <w:rFonts w:ascii="Calibri Light" w:hAnsi="Calibri Light" w:cs="Calibri Light"/>
          <w:b/>
          <w:sz w:val="24"/>
          <w:szCs w:val="24"/>
          <w:lang w:val="en-GB"/>
        </w:rPr>
        <w:t xml:space="preserve">Subordinates:  </w:t>
      </w:r>
      <w:r w:rsidRPr="00E7601F">
        <w:rPr>
          <w:rFonts w:ascii="Calibri Light" w:hAnsi="Calibri Light" w:cs="Calibri Light"/>
          <w:sz w:val="24"/>
          <w:szCs w:val="24"/>
          <w:lang w:val="en-GB"/>
        </w:rPr>
        <w:t>None</w:t>
      </w:r>
    </w:p>
    <w:p w14:paraId="103F6F62" w14:textId="77777777" w:rsidR="00B72CA1" w:rsidRPr="00E7601F" w:rsidRDefault="00B72CA1" w:rsidP="00B72CA1">
      <w:pPr>
        <w:spacing w:line="360" w:lineRule="auto"/>
        <w:rPr>
          <w:rFonts w:ascii="Calibri Light" w:hAnsi="Calibri Light" w:cs="Calibri Light"/>
          <w:sz w:val="24"/>
          <w:szCs w:val="24"/>
          <w:lang w:val="en-GB"/>
        </w:rPr>
      </w:pPr>
    </w:p>
    <w:p w14:paraId="6CA0C835" w14:textId="77777777" w:rsidR="00B72CA1" w:rsidRDefault="00B72CA1" w:rsidP="00B72CA1">
      <w:pPr>
        <w:pStyle w:val="Heading1"/>
        <w:numPr>
          <w:ilvl w:val="0"/>
          <w:numId w:val="0"/>
        </w:numPr>
      </w:pPr>
      <w:bookmarkStart w:id="46" w:name="_Toc320575061"/>
      <w:bookmarkStart w:id="47" w:name="_Toc326534611"/>
      <w:bookmarkStart w:id="48" w:name="_Toc326535818"/>
      <w:bookmarkStart w:id="49" w:name="_Toc326536058"/>
      <w:bookmarkStart w:id="50" w:name="_Toc326536468"/>
    </w:p>
    <w:p w14:paraId="6F2D8FA3" w14:textId="77777777" w:rsidR="00B72CA1" w:rsidRDefault="00B72CA1" w:rsidP="00B72CA1">
      <w:pPr>
        <w:pStyle w:val="Heading1"/>
        <w:numPr>
          <w:ilvl w:val="1"/>
          <w:numId w:val="16"/>
        </w:numPr>
      </w:pPr>
      <w:r>
        <w:br w:type="page"/>
      </w:r>
      <w:r w:rsidRPr="00E7601F">
        <w:lastRenderedPageBreak/>
        <w:t>Interface Description</w:t>
      </w:r>
      <w:bookmarkStart w:id="51" w:name="_Toc320575062"/>
      <w:bookmarkStart w:id="52" w:name="_Toc326534612"/>
      <w:bookmarkStart w:id="53" w:name="_Toc326535819"/>
      <w:bookmarkStart w:id="54" w:name="_Toc326536059"/>
      <w:bookmarkStart w:id="55" w:name="_Toc326536469"/>
      <w:bookmarkEnd w:id="46"/>
      <w:bookmarkEnd w:id="47"/>
      <w:bookmarkEnd w:id="48"/>
      <w:bookmarkEnd w:id="49"/>
      <w:bookmarkEnd w:id="50"/>
    </w:p>
    <w:p w14:paraId="41EC601E" w14:textId="77777777" w:rsidR="00B72CA1" w:rsidRPr="00F8282E" w:rsidRDefault="00B72CA1" w:rsidP="00B72CA1">
      <w:pPr>
        <w:pStyle w:val="Heading1"/>
        <w:numPr>
          <w:ilvl w:val="2"/>
          <w:numId w:val="16"/>
        </w:numPr>
      </w:pPr>
      <w:r w:rsidRPr="00E7601F">
        <w:rPr>
          <w:rFonts w:ascii="Calibri Light" w:hAnsi="Calibri Light" w:cs="Calibri Light"/>
          <w:szCs w:val="24"/>
          <w:lang w:val="en-GB"/>
        </w:rPr>
        <w:t>Module Interfaces</w:t>
      </w:r>
      <w:bookmarkStart w:id="56" w:name="_Toc320575063"/>
      <w:bookmarkStart w:id="57" w:name="_Toc326534613"/>
      <w:bookmarkStart w:id="58" w:name="_Toc326535820"/>
      <w:bookmarkStart w:id="59" w:name="_Toc326536060"/>
      <w:bookmarkStart w:id="60" w:name="_Toc326536470"/>
      <w:bookmarkEnd w:id="51"/>
      <w:bookmarkEnd w:id="52"/>
      <w:bookmarkEnd w:id="53"/>
      <w:bookmarkEnd w:id="54"/>
      <w:bookmarkEnd w:id="55"/>
    </w:p>
    <w:bookmarkEnd w:id="56"/>
    <w:bookmarkEnd w:id="57"/>
    <w:bookmarkEnd w:id="58"/>
    <w:bookmarkEnd w:id="59"/>
    <w:bookmarkEnd w:id="60"/>
    <w:p w14:paraId="24303B23" w14:textId="77777777" w:rsidR="00B72CA1" w:rsidRDefault="00B72CA1" w:rsidP="00B72CA1">
      <w:pPr>
        <w:spacing w:line="360" w:lineRule="auto"/>
        <w:rPr>
          <w:rFonts w:ascii="Calibri Light" w:hAnsi="Calibri Light" w:cs="Calibri Light"/>
          <w:sz w:val="24"/>
          <w:szCs w:val="24"/>
          <w:lang w:val="en-GB"/>
        </w:rPr>
      </w:pPr>
    </w:p>
    <w:p w14:paraId="69597831"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 xml:space="preserve">In this part of SDD, communication between modules is explained in detail. </w:t>
      </w:r>
    </w:p>
    <w:p w14:paraId="2864DEC5" w14:textId="77777777" w:rsidR="00B72CA1" w:rsidRPr="00E7601F" w:rsidRDefault="00B72CA1" w:rsidP="00B72CA1">
      <w:pPr>
        <w:spacing w:line="360" w:lineRule="auto"/>
        <w:rPr>
          <w:rFonts w:ascii="Calibri Light" w:hAnsi="Calibri Light" w:cs="Calibri Light"/>
          <w:sz w:val="24"/>
          <w:szCs w:val="24"/>
          <w:lang w:val="en-GB"/>
        </w:rPr>
      </w:pPr>
    </w:p>
    <w:tbl>
      <w:tblPr>
        <w:tblW w:w="8879" w:type="dxa"/>
        <w:tblInd w:w="53" w:type="dxa"/>
        <w:tblLayout w:type="fixed"/>
        <w:tblCellMar>
          <w:left w:w="70" w:type="dxa"/>
          <w:right w:w="70" w:type="dxa"/>
        </w:tblCellMar>
        <w:tblLook w:val="0000" w:firstRow="0" w:lastRow="0" w:firstColumn="0" w:lastColumn="0" w:noHBand="0" w:noVBand="0"/>
      </w:tblPr>
      <w:tblGrid>
        <w:gridCol w:w="1907"/>
        <w:gridCol w:w="953"/>
        <w:gridCol w:w="2575"/>
        <w:gridCol w:w="953"/>
        <w:gridCol w:w="2491"/>
      </w:tblGrid>
      <w:tr w:rsidR="00B72CA1" w:rsidRPr="00E7601F" w14:paraId="2BE9178E" w14:textId="77777777" w:rsidTr="00E64549">
        <w:trPr>
          <w:trHeight w:val="1620"/>
        </w:trPr>
        <w:tc>
          <w:tcPr>
            <w:tcW w:w="1907" w:type="dxa"/>
            <w:tcBorders>
              <w:top w:val="single" w:sz="4" w:space="0" w:color="000000"/>
              <w:left w:val="single" w:sz="4" w:space="0" w:color="000000"/>
              <w:bottom w:val="single" w:sz="4" w:space="0" w:color="000000"/>
            </w:tcBorders>
            <w:shd w:val="clear" w:color="auto" w:fill="auto"/>
            <w:vAlign w:val="center"/>
          </w:tcPr>
          <w:p w14:paraId="40C305C8" w14:textId="77777777" w:rsidR="00B72CA1" w:rsidRPr="00E7601F" w:rsidRDefault="00B72CA1" w:rsidP="00E64549">
            <w:pPr>
              <w:snapToGrid w:val="0"/>
              <w:spacing w:line="360" w:lineRule="auto"/>
              <w:rPr>
                <w:rFonts w:ascii="Calibri Light" w:hAnsi="Calibri Light" w:cs="Calibri Light"/>
                <w:sz w:val="24"/>
                <w:szCs w:val="24"/>
              </w:rPr>
            </w:pPr>
          </w:p>
          <w:p w14:paraId="14C197CF"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Hotel Information Module</w:t>
            </w:r>
          </w:p>
        </w:tc>
        <w:tc>
          <w:tcPr>
            <w:tcW w:w="953" w:type="dxa"/>
            <w:tcBorders>
              <w:top w:val="single" w:sz="4" w:space="0" w:color="000000"/>
              <w:left w:val="single" w:sz="4" w:space="0" w:color="000000"/>
              <w:bottom w:val="single" w:sz="4" w:space="0" w:color="000000"/>
            </w:tcBorders>
            <w:shd w:val="clear" w:color="auto" w:fill="auto"/>
            <w:vAlign w:val="center"/>
          </w:tcPr>
          <w:p w14:paraId="61E9A4FB"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575" w:type="dxa"/>
            <w:tcBorders>
              <w:top w:val="single" w:sz="4" w:space="0" w:color="000000"/>
              <w:left w:val="single" w:sz="4" w:space="0" w:color="000000"/>
              <w:bottom w:val="single" w:sz="4" w:space="0" w:color="000000"/>
            </w:tcBorders>
            <w:shd w:val="clear" w:color="auto" w:fill="auto"/>
          </w:tcPr>
          <w:p w14:paraId="5B6B27A5"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 xml:space="preserve">viewInformation viewReservedRoom viewMessages </w:t>
            </w:r>
          </w:p>
          <w:p w14:paraId="38DCC573"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 xml:space="preserve">viewImages              </w:t>
            </w:r>
          </w:p>
        </w:tc>
        <w:tc>
          <w:tcPr>
            <w:tcW w:w="953" w:type="dxa"/>
            <w:tcBorders>
              <w:top w:val="single" w:sz="4" w:space="0" w:color="000000"/>
              <w:left w:val="single" w:sz="4" w:space="0" w:color="000000"/>
              <w:bottom w:val="single" w:sz="4" w:space="0" w:color="000000"/>
            </w:tcBorders>
            <w:shd w:val="clear" w:color="auto" w:fill="auto"/>
            <w:vAlign w:val="center"/>
          </w:tcPr>
          <w:p w14:paraId="088FA4D2"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4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2D02E"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Profile Module</w:t>
            </w:r>
          </w:p>
        </w:tc>
      </w:tr>
      <w:tr w:rsidR="00B72CA1" w:rsidRPr="00E7601F" w14:paraId="728E8C76" w14:textId="77777777" w:rsidTr="00E64549">
        <w:trPr>
          <w:trHeight w:val="1740"/>
        </w:trPr>
        <w:tc>
          <w:tcPr>
            <w:tcW w:w="1907" w:type="dxa"/>
            <w:tcBorders>
              <w:left w:val="single" w:sz="4" w:space="0" w:color="000000"/>
              <w:bottom w:val="single" w:sz="4" w:space="0" w:color="000000"/>
            </w:tcBorders>
            <w:shd w:val="clear" w:color="auto" w:fill="auto"/>
            <w:vAlign w:val="center"/>
          </w:tcPr>
          <w:p w14:paraId="283967D2"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Reservation Module</w:t>
            </w:r>
          </w:p>
        </w:tc>
        <w:tc>
          <w:tcPr>
            <w:tcW w:w="953" w:type="dxa"/>
            <w:tcBorders>
              <w:left w:val="single" w:sz="4" w:space="0" w:color="000000"/>
              <w:bottom w:val="single" w:sz="4" w:space="0" w:color="000000"/>
            </w:tcBorders>
            <w:shd w:val="clear" w:color="auto" w:fill="auto"/>
            <w:vAlign w:val="center"/>
          </w:tcPr>
          <w:p w14:paraId="3D50B6D6"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575" w:type="dxa"/>
            <w:tcBorders>
              <w:left w:val="single" w:sz="4" w:space="0" w:color="000000"/>
              <w:bottom w:val="single" w:sz="4" w:space="0" w:color="000000"/>
            </w:tcBorders>
            <w:shd w:val="clear" w:color="auto" w:fill="auto"/>
          </w:tcPr>
          <w:p w14:paraId="5C82F786"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viewRooms</w:t>
            </w:r>
          </w:p>
          <w:p w14:paraId="275EA9F8"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 xml:space="preserve">setDate </w:t>
            </w:r>
          </w:p>
          <w:p w14:paraId="75AB6436"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 xml:space="preserve">setNoOfPeople makePayment viewInvoice   </w:t>
            </w:r>
          </w:p>
          <w:p w14:paraId="4B3052A5"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editReservation</w:t>
            </w:r>
          </w:p>
        </w:tc>
        <w:tc>
          <w:tcPr>
            <w:tcW w:w="953" w:type="dxa"/>
            <w:tcBorders>
              <w:left w:val="single" w:sz="4" w:space="0" w:color="000000"/>
              <w:bottom w:val="single" w:sz="4" w:space="0" w:color="000000"/>
            </w:tcBorders>
            <w:shd w:val="clear" w:color="auto" w:fill="auto"/>
            <w:vAlign w:val="center"/>
          </w:tcPr>
          <w:p w14:paraId="17DF547E"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491" w:type="dxa"/>
            <w:tcBorders>
              <w:left w:val="single" w:sz="4" w:space="0" w:color="000000"/>
              <w:bottom w:val="single" w:sz="4" w:space="0" w:color="000000"/>
              <w:right w:val="single" w:sz="4" w:space="0" w:color="000000"/>
            </w:tcBorders>
            <w:shd w:val="clear" w:color="auto" w:fill="auto"/>
            <w:vAlign w:val="center"/>
          </w:tcPr>
          <w:p w14:paraId="6DB9235D"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Message Module</w:t>
            </w:r>
          </w:p>
        </w:tc>
      </w:tr>
      <w:tr w:rsidR="00B72CA1" w:rsidRPr="00E7601F" w14:paraId="3D354A8D" w14:textId="77777777" w:rsidTr="00E64549">
        <w:trPr>
          <w:trHeight w:val="1185"/>
        </w:trPr>
        <w:tc>
          <w:tcPr>
            <w:tcW w:w="1907" w:type="dxa"/>
            <w:tcBorders>
              <w:left w:val="single" w:sz="4" w:space="0" w:color="000000"/>
              <w:bottom w:val="single" w:sz="4" w:space="0" w:color="000000"/>
            </w:tcBorders>
            <w:shd w:val="clear" w:color="auto" w:fill="auto"/>
            <w:vAlign w:val="center"/>
          </w:tcPr>
          <w:p w14:paraId="61AF7770"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Payment Module</w:t>
            </w:r>
          </w:p>
        </w:tc>
        <w:tc>
          <w:tcPr>
            <w:tcW w:w="953" w:type="dxa"/>
            <w:tcBorders>
              <w:left w:val="single" w:sz="4" w:space="0" w:color="000000"/>
              <w:bottom w:val="single" w:sz="4" w:space="0" w:color="000000"/>
            </w:tcBorders>
            <w:shd w:val="clear" w:color="auto" w:fill="auto"/>
            <w:vAlign w:val="center"/>
          </w:tcPr>
          <w:p w14:paraId="2385E52C"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575" w:type="dxa"/>
            <w:tcBorders>
              <w:left w:val="single" w:sz="4" w:space="0" w:color="000000"/>
              <w:bottom w:val="single" w:sz="4" w:space="0" w:color="000000"/>
            </w:tcBorders>
            <w:shd w:val="clear" w:color="auto" w:fill="auto"/>
          </w:tcPr>
          <w:p w14:paraId="62B58886"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setTransactionDetails               passwordTransections</w:t>
            </w:r>
          </w:p>
        </w:tc>
        <w:tc>
          <w:tcPr>
            <w:tcW w:w="953" w:type="dxa"/>
            <w:tcBorders>
              <w:left w:val="single" w:sz="4" w:space="0" w:color="000000"/>
              <w:bottom w:val="single" w:sz="4" w:space="0" w:color="000000"/>
            </w:tcBorders>
            <w:shd w:val="clear" w:color="auto" w:fill="auto"/>
            <w:vAlign w:val="center"/>
          </w:tcPr>
          <w:p w14:paraId="694357B7"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491" w:type="dxa"/>
            <w:tcBorders>
              <w:left w:val="single" w:sz="4" w:space="0" w:color="000000"/>
              <w:bottom w:val="single" w:sz="4" w:space="0" w:color="000000"/>
              <w:right w:val="single" w:sz="4" w:space="0" w:color="000000"/>
            </w:tcBorders>
            <w:shd w:val="clear" w:color="auto" w:fill="auto"/>
            <w:vAlign w:val="center"/>
          </w:tcPr>
          <w:p w14:paraId="5788FBEB"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Authentication Module</w:t>
            </w:r>
          </w:p>
        </w:tc>
      </w:tr>
      <w:tr w:rsidR="00B72CA1" w:rsidRPr="00E7601F" w14:paraId="598F967C" w14:textId="77777777" w:rsidTr="00E64549">
        <w:trPr>
          <w:trHeight w:val="1410"/>
        </w:trPr>
        <w:tc>
          <w:tcPr>
            <w:tcW w:w="1907" w:type="dxa"/>
            <w:tcBorders>
              <w:left w:val="single" w:sz="4" w:space="0" w:color="000000"/>
              <w:bottom w:val="single" w:sz="4" w:space="0" w:color="000000"/>
            </w:tcBorders>
            <w:shd w:val="clear" w:color="auto" w:fill="auto"/>
            <w:vAlign w:val="center"/>
          </w:tcPr>
          <w:p w14:paraId="4079D771"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Member Information Module</w:t>
            </w:r>
          </w:p>
        </w:tc>
        <w:tc>
          <w:tcPr>
            <w:tcW w:w="953" w:type="dxa"/>
            <w:tcBorders>
              <w:left w:val="single" w:sz="4" w:space="0" w:color="000000"/>
              <w:bottom w:val="single" w:sz="4" w:space="0" w:color="000000"/>
            </w:tcBorders>
            <w:shd w:val="clear" w:color="auto" w:fill="auto"/>
            <w:vAlign w:val="center"/>
          </w:tcPr>
          <w:p w14:paraId="1D4AEA30"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575" w:type="dxa"/>
            <w:tcBorders>
              <w:left w:val="single" w:sz="4" w:space="0" w:color="000000"/>
              <w:bottom w:val="single" w:sz="4" w:space="0" w:color="000000"/>
            </w:tcBorders>
            <w:shd w:val="clear" w:color="auto" w:fill="auto"/>
          </w:tcPr>
          <w:p w14:paraId="5E06E8A3"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 xml:space="preserve">login                   registration passwordTransections                      </w:t>
            </w:r>
          </w:p>
        </w:tc>
        <w:tc>
          <w:tcPr>
            <w:tcW w:w="953" w:type="dxa"/>
            <w:tcBorders>
              <w:left w:val="single" w:sz="4" w:space="0" w:color="000000"/>
              <w:bottom w:val="single" w:sz="4" w:space="0" w:color="000000"/>
            </w:tcBorders>
            <w:shd w:val="clear" w:color="auto" w:fill="auto"/>
            <w:vAlign w:val="center"/>
          </w:tcPr>
          <w:p w14:paraId="4A178DB4"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491" w:type="dxa"/>
            <w:tcBorders>
              <w:left w:val="single" w:sz="4" w:space="0" w:color="000000"/>
              <w:bottom w:val="single" w:sz="4" w:space="0" w:color="000000"/>
              <w:right w:val="single" w:sz="4" w:space="0" w:color="000000"/>
            </w:tcBorders>
            <w:shd w:val="clear" w:color="auto" w:fill="auto"/>
            <w:vAlign w:val="center"/>
          </w:tcPr>
          <w:p w14:paraId="04A42017"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Alerts Module</w:t>
            </w:r>
          </w:p>
          <w:p w14:paraId="276FC2D6" w14:textId="77777777" w:rsidR="00B72CA1" w:rsidRPr="00E7601F" w:rsidRDefault="00B72CA1" w:rsidP="00E64549">
            <w:pPr>
              <w:snapToGrid w:val="0"/>
              <w:spacing w:line="360" w:lineRule="auto"/>
              <w:rPr>
                <w:rFonts w:ascii="Calibri Light" w:hAnsi="Calibri Light" w:cs="Calibri Light"/>
                <w:sz w:val="24"/>
                <w:szCs w:val="24"/>
              </w:rPr>
            </w:pPr>
          </w:p>
          <w:p w14:paraId="0592533A" w14:textId="77777777" w:rsidR="00B72CA1" w:rsidRPr="00E7601F" w:rsidRDefault="00B72CA1" w:rsidP="00E64549">
            <w:pPr>
              <w:snapToGrid w:val="0"/>
              <w:spacing w:line="360" w:lineRule="auto"/>
              <w:rPr>
                <w:rFonts w:ascii="Calibri Light" w:hAnsi="Calibri Light" w:cs="Calibri Light"/>
                <w:sz w:val="24"/>
                <w:szCs w:val="24"/>
              </w:rPr>
            </w:pPr>
          </w:p>
        </w:tc>
      </w:tr>
      <w:tr w:rsidR="00B72CA1" w:rsidRPr="00E7601F" w14:paraId="51174FAC" w14:textId="77777777" w:rsidTr="00E64549">
        <w:trPr>
          <w:trHeight w:val="1410"/>
        </w:trPr>
        <w:tc>
          <w:tcPr>
            <w:tcW w:w="1907" w:type="dxa"/>
            <w:tcBorders>
              <w:left w:val="single" w:sz="4" w:space="0" w:color="000000"/>
              <w:bottom w:val="single" w:sz="4" w:space="0" w:color="000000"/>
            </w:tcBorders>
            <w:shd w:val="clear" w:color="auto" w:fill="auto"/>
            <w:vAlign w:val="center"/>
          </w:tcPr>
          <w:p w14:paraId="748CF8A6"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Service Information Module</w:t>
            </w:r>
          </w:p>
        </w:tc>
        <w:tc>
          <w:tcPr>
            <w:tcW w:w="953" w:type="dxa"/>
            <w:tcBorders>
              <w:left w:val="single" w:sz="4" w:space="0" w:color="000000"/>
              <w:bottom w:val="single" w:sz="4" w:space="0" w:color="000000"/>
            </w:tcBorders>
            <w:shd w:val="clear" w:color="auto" w:fill="auto"/>
            <w:vAlign w:val="center"/>
          </w:tcPr>
          <w:p w14:paraId="5F2BDDD5"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575" w:type="dxa"/>
            <w:tcBorders>
              <w:left w:val="single" w:sz="4" w:space="0" w:color="000000"/>
              <w:bottom w:val="single" w:sz="4" w:space="0" w:color="000000"/>
            </w:tcBorders>
            <w:shd w:val="clear" w:color="auto" w:fill="auto"/>
          </w:tcPr>
          <w:p w14:paraId="30EA1304"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viewServices                    makePayment</w:t>
            </w:r>
          </w:p>
        </w:tc>
        <w:tc>
          <w:tcPr>
            <w:tcW w:w="953" w:type="dxa"/>
            <w:tcBorders>
              <w:left w:val="single" w:sz="4" w:space="0" w:color="000000"/>
              <w:bottom w:val="single" w:sz="4" w:space="0" w:color="000000"/>
            </w:tcBorders>
            <w:shd w:val="clear" w:color="auto" w:fill="auto"/>
            <w:vAlign w:val="center"/>
          </w:tcPr>
          <w:p w14:paraId="1EE843BE"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&lt; - &gt;</w:t>
            </w:r>
          </w:p>
        </w:tc>
        <w:tc>
          <w:tcPr>
            <w:tcW w:w="2491" w:type="dxa"/>
            <w:tcBorders>
              <w:left w:val="single" w:sz="4" w:space="0" w:color="000000"/>
              <w:bottom w:val="single" w:sz="4" w:space="0" w:color="000000"/>
              <w:right w:val="single" w:sz="4" w:space="0" w:color="000000"/>
            </w:tcBorders>
            <w:shd w:val="clear" w:color="auto" w:fill="auto"/>
            <w:vAlign w:val="center"/>
          </w:tcPr>
          <w:p w14:paraId="4F7B87D8" w14:textId="77777777" w:rsidR="00B72CA1" w:rsidRPr="00E7601F" w:rsidRDefault="00B72CA1" w:rsidP="00E64549">
            <w:pPr>
              <w:snapToGrid w:val="0"/>
              <w:spacing w:line="360" w:lineRule="auto"/>
              <w:rPr>
                <w:rFonts w:ascii="Calibri Light" w:hAnsi="Calibri Light" w:cs="Calibri Light"/>
                <w:sz w:val="24"/>
                <w:szCs w:val="24"/>
              </w:rPr>
            </w:pPr>
            <w:r w:rsidRPr="00E7601F">
              <w:rPr>
                <w:rFonts w:ascii="Calibri Light" w:hAnsi="Calibri Light" w:cs="Calibri Light"/>
                <w:sz w:val="24"/>
                <w:szCs w:val="24"/>
              </w:rPr>
              <w:t>Authentication Module</w:t>
            </w:r>
          </w:p>
        </w:tc>
      </w:tr>
    </w:tbl>
    <w:p w14:paraId="06584A09" w14:textId="77777777" w:rsidR="00B72CA1" w:rsidRDefault="00B72CA1" w:rsidP="00B72CA1">
      <w:pPr>
        <w:spacing w:line="360" w:lineRule="auto"/>
        <w:rPr>
          <w:rFonts w:ascii="Calibri Light" w:hAnsi="Calibri Light" w:cs="Calibri Light"/>
          <w:sz w:val="24"/>
          <w:szCs w:val="24"/>
          <w:lang w:val="en-GB"/>
        </w:rPr>
      </w:pPr>
    </w:p>
    <w:p w14:paraId="041CF8DD" w14:textId="77777777" w:rsidR="00B72CA1" w:rsidRDefault="00B72CA1" w:rsidP="00B72CA1">
      <w:pPr>
        <w:spacing w:line="360" w:lineRule="auto"/>
        <w:rPr>
          <w:rFonts w:ascii="Calibri Light" w:hAnsi="Calibri Light" w:cs="Calibri Light"/>
          <w:sz w:val="24"/>
          <w:szCs w:val="24"/>
          <w:lang w:val="en-GB"/>
        </w:rPr>
      </w:pPr>
    </w:p>
    <w:p w14:paraId="6683F599" w14:textId="77777777" w:rsidR="00B72CA1" w:rsidRDefault="00B72CA1" w:rsidP="00B72CA1">
      <w:pPr>
        <w:pStyle w:val="Heading1"/>
        <w:numPr>
          <w:ilvl w:val="2"/>
          <w:numId w:val="16"/>
        </w:numPr>
        <w:rPr>
          <w:rFonts w:ascii="Calibri Light" w:hAnsi="Calibri Light" w:cs="Calibri Light"/>
          <w:szCs w:val="24"/>
          <w:lang w:val="en-GB"/>
        </w:rPr>
      </w:pPr>
      <w:r w:rsidRPr="00F8282E">
        <w:rPr>
          <w:rFonts w:ascii="Calibri Light" w:hAnsi="Calibri Light" w:cs="Calibri Light"/>
          <w:szCs w:val="24"/>
          <w:lang w:val="en-GB"/>
        </w:rPr>
        <w:lastRenderedPageBreak/>
        <w:t>User Interfaces (GUI)</w:t>
      </w:r>
      <w:bookmarkStart w:id="61" w:name="_Toc320575064"/>
    </w:p>
    <w:bookmarkEnd w:id="61"/>
    <w:p w14:paraId="6F71DB13" w14:textId="77777777" w:rsidR="00B72CA1" w:rsidRPr="004E73F7" w:rsidRDefault="00B72CA1" w:rsidP="00B72CA1">
      <w:pPr>
        <w:rPr>
          <w:lang w:val="en-GB"/>
        </w:rPr>
      </w:pPr>
    </w:p>
    <w:p w14:paraId="7DEE68B3"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 xml:space="preserve">In this part of SDD, user interfaces are explained in detail. There may be some incompatibility issues with other browsers such as Internet Explorer because of CSS. However, they will be tested and handled during the application development process. </w:t>
      </w:r>
    </w:p>
    <w:p w14:paraId="3E33A485"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This interface will be variated according to different user types. For unauthorized users, there will be a common interface which contains advertisements, announcements, and sign in, sign up menu. When user signed in, according to their type, users will be shown different main pages and those are;</w:t>
      </w:r>
    </w:p>
    <w:p w14:paraId="5E3B6824" w14:textId="77777777" w:rsidR="00B72CA1" w:rsidRPr="004E73F7" w:rsidRDefault="00B72CA1" w:rsidP="00B72CA1">
      <w:pPr>
        <w:pStyle w:val="Heading1"/>
        <w:numPr>
          <w:ilvl w:val="3"/>
          <w:numId w:val="16"/>
        </w:numPr>
        <w:rPr>
          <w:rFonts w:ascii="Calibri Light" w:hAnsi="Calibri Light" w:cs="Calibri Light"/>
          <w:szCs w:val="24"/>
          <w:lang w:val="en-GB"/>
        </w:rPr>
      </w:pPr>
      <w:r w:rsidRPr="004E73F7">
        <w:rPr>
          <w:rFonts w:ascii="Calibri Light" w:hAnsi="Calibri Light" w:cs="Calibri Light"/>
          <w:sz w:val="24"/>
          <w:szCs w:val="24"/>
          <w:lang w:val="en-GB"/>
        </w:rPr>
        <w:t>Main Page Interface</w:t>
      </w:r>
    </w:p>
    <w:p w14:paraId="28172783"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 xml:space="preserve">Authorized user: This type of users menu will have standard options (HOME, CONTACT, ABOUT US, and LOG OUT) and RESERVATION option. Also their </w:t>
      </w:r>
    </w:p>
    <w:p w14:paraId="1B539ECA"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Profile information can be seen.</w:t>
      </w:r>
    </w:p>
    <w:p w14:paraId="71FF68D2" w14:textId="77777777" w:rsidR="00B72CA1" w:rsidRPr="00E7601F" w:rsidRDefault="00B72CA1" w:rsidP="00B72CA1">
      <w:pPr>
        <w:spacing w:line="360" w:lineRule="auto"/>
        <w:rPr>
          <w:rFonts w:ascii="Calibri Light" w:hAnsi="Calibri Light" w:cs="Calibri Light"/>
          <w:sz w:val="24"/>
          <w:szCs w:val="24"/>
          <w:lang w:val="en-GB"/>
        </w:rPr>
      </w:pPr>
    </w:p>
    <w:p w14:paraId="6E653E64" w14:textId="77777777" w:rsidR="00B72CA1" w:rsidRPr="00E7601F" w:rsidRDefault="00B72CA1" w:rsidP="00B72CA1">
      <w:pPr>
        <w:spacing w:line="360" w:lineRule="auto"/>
        <w:rPr>
          <w:rFonts w:ascii="Calibri Light" w:hAnsi="Calibri Light" w:cs="Calibri Light"/>
          <w:sz w:val="24"/>
          <w:szCs w:val="24"/>
        </w:rPr>
      </w:pPr>
      <w:r w:rsidRPr="00E7601F">
        <w:rPr>
          <w:rFonts w:ascii="Calibri Light" w:hAnsi="Calibri Light" w:cs="Calibri Light"/>
          <w:sz w:val="24"/>
          <w:szCs w:val="24"/>
          <w:lang w:val="en-GB"/>
        </w:rPr>
        <w:t>Administrator: This interface will have ROOMS</w:t>
      </w:r>
      <w:r w:rsidRPr="00E7601F">
        <w:rPr>
          <w:rFonts w:ascii="Calibri Light" w:hAnsi="Calibri Light" w:cs="Calibri Light"/>
          <w:sz w:val="24"/>
          <w:szCs w:val="24"/>
        </w:rPr>
        <w:t xml:space="preserve">, MESSAGES, SUPPLIER, CUSTOMERS and LOG OUT menu. </w:t>
      </w:r>
    </w:p>
    <w:p w14:paraId="3D177724" w14:textId="77777777" w:rsidR="00B72CA1" w:rsidRPr="00E7601F" w:rsidRDefault="00B72CA1" w:rsidP="00B72CA1">
      <w:pPr>
        <w:spacing w:line="360" w:lineRule="auto"/>
        <w:rPr>
          <w:rFonts w:ascii="Calibri Light" w:hAnsi="Calibri Light" w:cs="Calibri Light"/>
          <w:sz w:val="24"/>
          <w:szCs w:val="24"/>
          <w:lang w:val="en-GB"/>
        </w:rPr>
      </w:pPr>
    </w:p>
    <w:p w14:paraId="484280CF"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Accounter: This interface will have ROOMS, MESSAGES, ACCOUNTING, CUSTOMERS and LOG OUT menus. Latest activities will be shown in this menu. Those activities will be recorded to database in activity history section.</w:t>
      </w:r>
    </w:p>
    <w:p w14:paraId="3A547225" w14:textId="77777777" w:rsidR="00B72CA1" w:rsidRPr="00E7601F" w:rsidRDefault="00B72CA1" w:rsidP="00B72CA1">
      <w:pPr>
        <w:rPr>
          <w:rFonts w:ascii="Calibri Light" w:hAnsi="Calibri Light" w:cs="Calibri Light"/>
          <w:sz w:val="24"/>
          <w:szCs w:val="24"/>
          <w:lang w:val="en-GB"/>
        </w:rPr>
      </w:pPr>
    </w:p>
    <w:p w14:paraId="54ABD353" w14:textId="77777777" w:rsidR="00B72CA1"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Staff: This interface will have ROOMS, MESSAGES and LOG OUT menus. Staff also can operate offline reservations.</w:t>
      </w:r>
    </w:p>
    <w:p w14:paraId="5ED707D8" w14:textId="77777777" w:rsidR="00B72CA1" w:rsidRPr="00E7601F" w:rsidRDefault="00B72CA1" w:rsidP="00B72CA1">
      <w:pPr>
        <w:spacing w:line="360" w:lineRule="auto"/>
        <w:rPr>
          <w:rFonts w:ascii="Calibri Light" w:hAnsi="Calibri Light" w:cs="Calibri Light"/>
          <w:b/>
          <w:sz w:val="24"/>
          <w:szCs w:val="24"/>
          <w:lang w:val="en-GB"/>
        </w:rPr>
      </w:pPr>
      <w:r>
        <w:rPr>
          <w:rFonts w:ascii="Calibri Light" w:hAnsi="Calibri Light" w:cs="Calibri Light"/>
          <w:sz w:val="24"/>
          <w:szCs w:val="24"/>
          <w:lang w:val="en-GB"/>
        </w:rPr>
        <w:br w:type="page"/>
      </w:r>
      <w:r w:rsidRPr="00E7601F">
        <w:rPr>
          <w:rFonts w:ascii="Calibri Light" w:hAnsi="Calibri Light" w:cs="Calibri Light"/>
          <w:b/>
          <w:sz w:val="24"/>
          <w:szCs w:val="24"/>
          <w:lang w:val="en-GB"/>
        </w:rPr>
        <w:lastRenderedPageBreak/>
        <w:t>3.3.2.2 Registration Interface</w:t>
      </w:r>
    </w:p>
    <w:p w14:paraId="7A54CA7F"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 xml:space="preserve">All types of users will have to sign up using this interface. They will have to give their names, e-mail addresses, passwords and authentication level to complete their registration. Also a security image will be shown and user will be forced to enter the text in this image for security issues.  </w:t>
      </w:r>
    </w:p>
    <w:p w14:paraId="21E972F5" w14:textId="77777777" w:rsidR="00B72CA1" w:rsidRPr="00E7601F" w:rsidRDefault="00B72CA1" w:rsidP="00B72CA1">
      <w:pPr>
        <w:spacing w:line="360" w:lineRule="auto"/>
        <w:rPr>
          <w:rFonts w:ascii="Calibri Light" w:hAnsi="Calibri Light" w:cs="Calibri Light"/>
          <w:b/>
          <w:sz w:val="24"/>
          <w:szCs w:val="24"/>
          <w:lang w:val="en-GB"/>
        </w:rPr>
      </w:pPr>
      <w:r w:rsidRPr="00E7601F">
        <w:rPr>
          <w:rFonts w:ascii="Calibri Light" w:hAnsi="Calibri Light" w:cs="Calibri Light"/>
          <w:b/>
          <w:sz w:val="24"/>
          <w:szCs w:val="24"/>
          <w:lang w:val="en-GB"/>
        </w:rPr>
        <w:t>3.3.2.3 Login Interface</w:t>
      </w:r>
    </w:p>
    <w:p w14:paraId="13EBEE8F"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 xml:space="preserve">To login, all users will have to use this interface. It will ask the e-mail and password to users. </w:t>
      </w:r>
    </w:p>
    <w:p w14:paraId="5D2B9759" w14:textId="77777777" w:rsidR="00B72CA1" w:rsidRPr="00E7601F" w:rsidRDefault="00B72CA1" w:rsidP="00B72CA1">
      <w:pPr>
        <w:spacing w:line="360" w:lineRule="auto"/>
        <w:rPr>
          <w:rFonts w:ascii="Calibri Light" w:hAnsi="Calibri Light" w:cs="Calibri Light"/>
          <w:b/>
          <w:sz w:val="24"/>
          <w:szCs w:val="24"/>
          <w:lang w:val="en-GB"/>
        </w:rPr>
      </w:pPr>
      <w:r w:rsidRPr="00E7601F">
        <w:rPr>
          <w:rFonts w:ascii="Calibri Light" w:hAnsi="Calibri Light" w:cs="Calibri Light"/>
          <w:b/>
          <w:sz w:val="24"/>
          <w:szCs w:val="24"/>
          <w:lang w:val="en-GB"/>
        </w:rPr>
        <w:t>3.3.2.5 Messaging Interface</w:t>
      </w:r>
    </w:p>
    <w:p w14:paraId="6C5A2265" w14:textId="129E5466"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Administrators, staff</w:t>
      </w:r>
      <w:r w:rsidR="004D1EF9">
        <w:rPr>
          <w:rFonts w:ascii="Calibri Light" w:hAnsi="Calibri Light" w:cs="Calibri Light"/>
          <w:sz w:val="24"/>
          <w:szCs w:val="24"/>
          <w:lang w:val="en-GB"/>
        </w:rPr>
        <w:t>s</w:t>
      </w:r>
      <w:r w:rsidRPr="00E7601F">
        <w:rPr>
          <w:rFonts w:ascii="Calibri Light" w:hAnsi="Calibri Light" w:cs="Calibri Light"/>
          <w:sz w:val="24"/>
          <w:szCs w:val="24"/>
          <w:lang w:val="en-GB"/>
        </w:rPr>
        <w:t xml:space="preserve"> and </w:t>
      </w:r>
      <w:r w:rsidR="00826BE0" w:rsidRPr="00E7601F">
        <w:rPr>
          <w:rFonts w:ascii="Calibri Light" w:hAnsi="Calibri Light" w:cs="Calibri Light"/>
          <w:sz w:val="24"/>
          <w:szCs w:val="24"/>
          <w:lang w:val="en-GB"/>
        </w:rPr>
        <w:t>Accounter</w:t>
      </w:r>
      <w:r w:rsidR="004D1EF9">
        <w:rPr>
          <w:rFonts w:ascii="Calibri Light" w:hAnsi="Calibri Light" w:cs="Calibri Light"/>
          <w:sz w:val="24"/>
          <w:szCs w:val="24"/>
          <w:lang w:val="en-GB"/>
        </w:rPr>
        <w:t>s</w:t>
      </w:r>
      <w:r w:rsidR="00826BE0">
        <w:rPr>
          <w:rFonts w:ascii="Calibri Light" w:hAnsi="Calibri Light" w:cs="Calibri Light"/>
          <w:sz w:val="24"/>
          <w:szCs w:val="24"/>
          <w:lang w:val="en-GB"/>
        </w:rPr>
        <w:t xml:space="preserve"> </w:t>
      </w:r>
      <w:r w:rsidRPr="00E7601F">
        <w:rPr>
          <w:rFonts w:ascii="Calibri Light" w:hAnsi="Calibri Light" w:cs="Calibri Light"/>
          <w:sz w:val="24"/>
          <w:szCs w:val="24"/>
          <w:lang w:val="en-GB"/>
        </w:rPr>
        <w:t xml:space="preserve">can use this interface to send and receive messages or alerts. Also deleting and organizing messages features will be included. </w:t>
      </w:r>
    </w:p>
    <w:p w14:paraId="58E68090" w14:textId="77777777" w:rsidR="00B72CA1" w:rsidRPr="00E7601F" w:rsidRDefault="00B72CA1" w:rsidP="00B72CA1">
      <w:pPr>
        <w:spacing w:line="360" w:lineRule="auto"/>
        <w:rPr>
          <w:rFonts w:ascii="Calibri Light" w:hAnsi="Calibri Light" w:cs="Calibri Light"/>
          <w:b/>
          <w:sz w:val="24"/>
          <w:szCs w:val="24"/>
          <w:lang w:val="en-GB"/>
        </w:rPr>
      </w:pPr>
      <w:r w:rsidRPr="00E7601F">
        <w:rPr>
          <w:rFonts w:ascii="Calibri Light" w:hAnsi="Calibri Light" w:cs="Calibri Light"/>
          <w:b/>
          <w:sz w:val="24"/>
          <w:szCs w:val="24"/>
          <w:lang w:val="en-GB"/>
        </w:rPr>
        <w:t xml:space="preserve">3.3.2.6 Reservation Interface  </w:t>
      </w:r>
    </w:p>
    <w:p w14:paraId="1DDF0887"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 xml:space="preserve">In this interface, authorized users(customers) can choose and book a room according to their needs. </w:t>
      </w:r>
    </w:p>
    <w:p w14:paraId="1056F252" w14:textId="77777777" w:rsidR="00B72CA1" w:rsidRPr="00E7601F" w:rsidRDefault="00B72CA1" w:rsidP="00B72CA1">
      <w:pPr>
        <w:spacing w:line="360" w:lineRule="auto"/>
        <w:rPr>
          <w:rFonts w:ascii="Calibri Light" w:hAnsi="Calibri Light" w:cs="Calibri Light"/>
          <w:sz w:val="24"/>
          <w:szCs w:val="24"/>
          <w:lang w:val="en-GB"/>
        </w:rPr>
      </w:pPr>
    </w:p>
    <w:p w14:paraId="729AEE01" w14:textId="77777777" w:rsidR="00B72CA1" w:rsidRPr="00E7601F" w:rsidRDefault="00B72CA1" w:rsidP="00B72CA1">
      <w:pPr>
        <w:spacing w:line="360" w:lineRule="auto"/>
        <w:rPr>
          <w:rFonts w:ascii="Calibri Light" w:hAnsi="Calibri Light" w:cs="Calibri Light"/>
          <w:sz w:val="24"/>
          <w:szCs w:val="24"/>
          <w:lang w:val="en-GB"/>
        </w:rPr>
      </w:pPr>
      <w:r w:rsidRPr="00E7601F">
        <w:rPr>
          <w:rFonts w:ascii="Calibri Light" w:hAnsi="Calibri Light" w:cs="Calibri Light"/>
          <w:sz w:val="24"/>
          <w:szCs w:val="24"/>
          <w:lang w:val="en-GB"/>
        </w:rPr>
        <w:t>There will be profile pages for each user which show the information for each user such as registration date, name, SSN.</w:t>
      </w:r>
    </w:p>
    <w:p w14:paraId="3CA9A1BC" w14:textId="77777777" w:rsidR="00B72CA1" w:rsidRPr="00E7601F" w:rsidRDefault="00B72CA1" w:rsidP="00B72CA1">
      <w:pPr>
        <w:rPr>
          <w:rFonts w:ascii="Calibri Light" w:hAnsi="Calibri Light" w:cs="Calibri Light"/>
          <w:lang w:val="en-GB"/>
        </w:rPr>
      </w:pPr>
      <w:r w:rsidRPr="00E7601F">
        <w:rPr>
          <w:rFonts w:ascii="Calibri Light" w:hAnsi="Calibri Light" w:cs="Calibri Light"/>
          <w:lang w:val="en-GB"/>
        </w:rPr>
        <w:t xml:space="preserve"> </w:t>
      </w:r>
    </w:p>
    <w:p w14:paraId="52AE8F6C" w14:textId="77777777" w:rsidR="00B72CA1" w:rsidRPr="00E7601F" w:rsidRDefault="00B72CA1" w:rsidP="00B72CA1">
      <w:pPr>
        <w:pStyle w:val="Heading1"/>
        <w:pageBreakBefore/>
        <w:numPr>
          <w:ilvl w:val="0"/>
          <w:numId w:val="13"/>
        </w:numPr>
        <w:rPr>
          <w:rFonts w:ascii="Calibri Light" w:hAnsi="Calibri Light" w:cs="Calibri Light"/>
          <w:sz w:val="32"/>
        </w:rPr>
      </w:pPr>
      <w:bookmarkStart w:id="62" w:name="_Toc320575065"/>
      <w:bookmarkStart w:id="63" w:name="_Toc326534614"/>
      <w:bookmarkStart w:id="64" w:name="_Toc326535821"/>
      <w:bookmarkStart w:id="65" w:name="_Toc326536061"/>
      <w:bookmarkStart w:id="66" w:name="_Toc326536471"/>
      <w:r w:rsidRPr="00E7601F">
        <w:rPr>
          <w:rFonts w:ascii="Calibri Light" w:hAnsi="Calibri Light" w:cs="Calibri Light"/>
          <w:sz w:val="32"/>
        </w:rPr>
        <w:lastRenderedPageBreak/>
        <w:t>Detailed Design</w:t>
      </w:r>
      <w:bookmarkEnd w:id="62"/>
      <w:bookmarkEnd w:id="63"/>
      <w:bookmarkEnd w:id="64"/>
      <w:bookmarkEnd w:id="65"/>
      <w:bookmarkEnd w:id="66"/>
    </w:p>
    <w:p w14:paraId="0DC1122E" w14:textId="77777777" w:rsidR="00B72CA1" w:rsidRPr="00E7601F" w:rsidRDefault="00B72CA1" w:rsidP="00B72CA1">
      <w:pPr>
        <w:pStyle w:val="Heading2"/>
        <w:numPr>
          <w:ilvl w:val="1"/>
          <w:numId w:val="13"/>
        </w:numPr>
        <w:rPr>
          <w:rFonts w:ascii="Calibri Light" w:hAnsi="Calibri Light" w:cs="Calibri Light"/>
          <w:sz w:val="28"/>
          <w:lang w:val="en-GB"/>
        </w:rPr>
      </w:pPr>
      <w:bookmarkStart w:id="67" w:name="_Toc320575066"/>
      <w:bookmarkStart w:id="68" w:name="_Toc326534615"/>
      <w:bookmarkStart w:id="69" w:name="_Toc326535822"/>
      <w:bookmarkStart w:id="70" w:name="_Toc326536062"/>
      <w:bookmarkStart w:id="71" w:name="_Toc326536472"/>
      <w:r w:rsidRPr="00E7601F">
        <w:rPr>
          <w:rFonts w:ascii="Calibri Light" w:hAnsi="Calibri Light" w:cs="Calibri Light"/>
          <w:sz w:val="28"/>
          <w:lang w:val="en-GB"/>
        </w:rPr>
        <w:t>Module Detailed Design</w:t>
      </w:r>
      <w:bookmarkEnd w:id="67"/>
      <w:bookmarkEnd w:id="68"/>
      <w:bookmarkEnd w:id="69"/>
      <w:bookmarkEnd w:id="70"/>
      <w:bookmarkEnd w:id="71"/>
    </w:p>
    <w:p w14:paraId="42E3306C" w14:textId="77777777" w:rsidR="00B72CA1" w:rsidRPr="00E7601F" w:rsidRDefault="00B72CA1" w:rsidP="00B72CA1">
      <w:pPr>
        <w:pStyle w:val="Heading3"/>
        <w:numPr>
          <w:ilvl w:val="2"/>
          <w:numId w:val="13"/>
        </w:numPr>
        <w:rPr>
          <w:rFonts w:ascii="Calibri Light" w:hAnsi="Calibri Light" w:cs="Calibri Light"/>
          <w:sz w:val="28"/>
          <w:lang w:val="en-GB"/>
        </w:rPr>
      </w:pPr>
      <w:bookmarkStart w:id="72" w:name="_Toc320575067"/>
      <w:bookmarkStart w:id="73" w:name="_Toc326534616"/>
      <w:bookmarkStart w:id="74" w:name="_Toc326535823"/>
      <w:bookmarkStart w:id="75" w:name="_Toc326536063"/>
      <w:bookmarkStart w:id="76" w:name="_Toc326536473"/>
      <w:r w:rsidRPr="00E7601F">
        <w:rPr>
          <w:rFonts w:ascii="Calibri Light" w:hAnsi="Calibri Light" w:cs="Calibri Light"/>
          <w:sz w:val="28"/>
          <w:lang w:val="en-GB"/>
        </w:rPr>
        <w:t>Hotel Information Module</w:t>
      </w:r>
      <w:bookmarkEnd w:id="72"/>
      <w:bookmarkEnd w:id="73"/>
      <w:bookmarkEnd w:id="74"/>
      <w:bookmarkEnd w:id="75"/>
      <w:bookmarkEnd w:id="76"/>
    </w:p>
    <w:p w14:paraId="20C5848A"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Method Name: Login</w:t>
      </w:r>
    </w:p>
    <w:p w14:paraId="547A6BC9"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Description: allows users to enter the system</w:t>
      </w:r>
    </w:p>
    <w:p w14:paraId="7785ED0F"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Share Type: public</w:t>
      </w:r>
    </w:p>
    <w:p w14:paraId="67E45FFE"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 xml:space="preserve">Return Type: Boolean </w:t>
      </w:r>
    </w:p>
    <w:p w14:paraId="3F4383BE"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Parameters: username, password, imageVerification</w:t>
      </w:r>
    </w:p>
    <w:p w14:paraId="1C21DC27" w14:textId="77777777" w:rsidR="00B72CA1" w:rsidRPr="00E7601F" w:rsidRDefault="00B72CA1" w:rsidP="00B72CA1">
      <w:pPr>
        <w:rPr>
          <w:rFonts w:ascii="Calibri Light" w:hAnsi="Calibri Light" w:cs="Calibri Light"/>
          <w:sz w:val="24"/>
        </w:rPr>
      </w:pPr>
    </w:p>
    <w:p w14:paraId="5A078C9F" w14:textId="77777777" w:rsidR="00B72CA1" w:rsidRPr="00E7601F" w:rsidRDefault="00B72CA1" w:rsidP="00B72CA1">
      <w:pPr>
        <w:pStyle w:val="Heading3"/>
        <w:numPr>
          <w:ilvl w:val="2"/>
          <w:numId w:val="13"/>
        </w:numPr>
        <w:rPr>
          <w:rFonts w:ascii="Calibri Light" w:hAnsi="Calibri Light" w:cs="Calibri Light"/>
          <w:sz w:val="28"/>
          <w:lang w:val="en-GB"/>
        </w:rPr>
      </w:pPr>
      <w:bookmarkStart w:id="77" w:name="_Toc320575068"/>
      <w:bookmarkStart w:id="78" w:name="_Toc326534617"/>
      <w:bookmarkStart w:id="79" w:name="_Toc326535824"/>
      <w:bookmarkStart w:id="80" w:name="_Toc326536064"/>
      <w:bookmarkStart w:id="81" w:name="_Toc326536474"/>
      <w:r w:rsidRPr="00E7601F">
        <w:rPr>
          <w:rFonts w:ascii="Calibri Light" w:hAnsi="Calibri Light" w:cs="Calibri Light"/>
          <w:sz w:val="28"/>
          <w:lang w:val="en-GB"/>
        </w:rPr>
        <w:t>Register Module</w:t>
      </w:r>
      <w:bookmarkEnd w:id="77"/>
      <w:bookmarkEnd w:id="78"/>
      <w:bookmarkEnd w:id="79"/>
      <w:bookmarkEnd w:id="80"/>
      <w:bookmarkEnd w:id="81"/>
    </w:p>
    <w:p w14:paraId="6EAAA266" w14:textId="77777777" w:rsidR="00B72CA1" w:rsidRPr="00E7601F" w:rsidRDefault="00B72CA1" w:rsidP="00B72CA1">
      <w:pPr>
        <w:rPr>
          <w:rFonts w:ascii="Calibri Light" w:hAnsi="Calibri Light" w:cs="Calibri Light"/>
          <w:sz w:val="24"/>
          <w:lang w:val="en-GB"/>
        </w:rPr>
      </w:pPr>
      <w:r w:rsidRPr="00E7601F">
        <w:rPr>
          <w:rFonts w:ascii="Calibri Light" w:hAnsi="Calibri Light" w:cs="Calibri Light"/>
          <w:sz w:val="24"/>
          <w:lang w:val="en-GB"/>
        </w:rPr>
        <w:t xml:space="preserve">      </w:t>
      </w:r>
    </w:p>
    <w:p w14:paraId="23251FD0"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Method Name: registration</w:t>
      </w:r>
    </w:p>
    <w:p w14:paraId="624232AC"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Description: registers a new user to the system</w:t>
      </w:r>
    </w:p>
    <w:p w14:paraId="209ECE99"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Share Type: public</w:t>
      </w:r>
    </w:p>
    <w:p w14:paraId="07687C75"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Return Type: boolean</w:t>
      </w:r>
    </w:p>
    <w:p w14:paraId="4E7B42CF"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Parameters: firstName, lastName, password, email, birthDate, gender, country, city, district.</w:t>
      </w:r>
    </w:p>
    <w:p w14:paraId="69BEE2C7" w14:textId="77777777" w:rsidR="00B72CA1" w:rsidRPr="00E7601F" w:rsidRDefault="00B72CA1" w:rsidP="00B72CA1">
      <w:pPr>
        <w:rPr>
          <w:rFonts w:ascii="Calibri Light" w:hAnsi="Calibri Light" w:cs="Calibri Light"/>
          <w:sz w:val="24"/>
          <w:lang w:val="en-GB"/>
        </w:rPr>
      </w:pPr>
    </w:p>
    <w:p w14:paraId="5B0ED57E" w14:textId="77777777" w:rsidR="00B72CA1" w:rsidRPr="00E7601F" w:rsidRDefault="00B72CA1" w:rsidP="00B72CA1">
      <w:pPr>
        <w:pStyle w:val="Heading3"/>
        <w:numPr>
          <w:ilvl w:val="2"/>
          <w:numId w:val="13"/>
        </w:numPr>
        <w:rPr>
          <w:rFonts w:ascii="Calibri Light" w:hAnsi="Calibri Light" w:cs="Calibri Light"/>
          <w:sz w:val="28"/>
          <w:lang w:val="en-GB"/>
        </w:rPr>
      </w:pPr>
      <w:r w:rsidRPr="00E7601F">
        <w:rPr>
          <w:rFonts w:ascii="Calibri Light" w:hAnsi="Calibri Light" w:cs="Calibri Light"/>
          <w:sz w:val="28"/>
          <w:lang w:val="en-GB"/>
        </w:rPr>
        <w:t>Adding Announcement/Alerts</w:t>
      </w:r>
    </w:p>
    <w:p w14:paraId="63211D83" w14:textId="77777777" w:rsidR="00B72CA1" w:rsidRPr="00E7601F" w:rsidRDefault="00B72CA1" w:rsidP="00B72CA1">
      <w:pPr>
        <w:rPr>
          <w:rFonts w:ascii="Calibri Light" w:hAnsi="Calibri Light" w:cs="Calibri Light"/>
          <w:sz w:val="24"/>
          <w:lang w:val="en-GB"/>
        </w:rPr>
      </w:pPr>
    </w:p>
    <w:p w14:paraId="08760329"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Method Name: adding announcement/alerts</w:t>
      </w:r>
    </w:p>
    <w:p w14:paraId="3263E3D5"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Description: allows Staffs/Managers to add announcements</w:t>
      </w:r>
    </w:p>
    <w:p w14:paraId="3D28351A"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Share Type: public</w:t>
      </w:r>
    </w:p>
    <w:p w14:paraId="4A89EE4D"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Return Type: Boolean</w:t>
      </w:r>
    </w:p>
    <w:p w14:paraId="2887E13B"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Parameters: login information, payment Status</w:t>
      </w:r>
    </w:p>
    <w:p w14:paraId="7FD8656D" w14:textId="77777777" w:rsidR="00B72CA1" w:rsidRPr="00E7601F" w:rsidRDefault="00B72CA1" w:rsidP="00B72CA1">
      <w:pPr>
        <w:rPr>
          <w:rFonts w:ascii="Calibri Light" w:hAnsi="Calibri Light" w:cs="Calibri Light"/>
          <w:sz w:val="24"/>
        </w:rPr>
      </w:pPr>
    </w:p>
    <w:p w14:paraId="2BB8145D" w14:textId="77777777" w:rsidR="00B72CA1" w:rsidRPr="00E7601F" w:rsidRDefault="00B72CA1" w:rsidP="00B72CA1">
      <w:pPr>
        <w:rPr>
          <w:rFonts w:ascii="Calibri Light" w:hAnsi="Calibri Light" w:cs="Calibri Light"/>
          <w:sz w:val="24"/>
        </w:rPr>
      </w:pPr>
    </w:p>
    <w:p w14:paraId="4FF200BC" w14:textId="77777777" w:rsidR="00B72CA1" w:rsidRDefault="00B72CA1" w:rsidP="00B72CA1">
      <w:pPr>
        <w:rPr>
          <w:rFonts w:ascii="Calibri Light" w:hAnsi="Calibri Light" w:cs="Calibri Light"/>
          <w:sz w:val="24"/>
        </w:rPr>
      </w:pPr>
    </w:p>
    <w:p w14:paraId="12131B0B" w14:textId="77777777" w:rsidR="00B72CA1" w:rsidRDefault="00B72CA1" w:rsidP="00B72CA1">
      <w:pPr>
        <w:rPr>
          <w:rFonts w:ascii="Calibri Light" w:hAnsi="Calibri Light" w:cs="Calibri Light"/>
          <w:sz w:val="24"/>
        </w:rPr>
      </w:pPr>
    </w:p>
    <w:p w14:paraId="02013A4F" w14:textId="277A081F" w:rsidR="00B72CA1" w:rsidRDefault="00B72CA1" w:rsidP="00B72CA1">
      <w:pPr>
        <w:rPr>
          <w:rFonts w:ascii="Calibri Light" w:hAnsi="Calibri Light" w:cs="Calibri Light"/>
          <w:sz w:val="24"/>
        </w:rPr>
      </w:pPr>
    </w:p>
    <w:p w14:paraId="0F964A2F" w14:textId="77777777" w:rsidR="00661E57" w:rsidRDefault="00661E57" w:rsidP="00B72CA1">
      <w:pPr>
        <w:rPr>
          <w:rFonts w:ascii="Calibri Light" w:hAnsi="Calibri Light" w:cs="Calibri Light"/>
          <w:sz w:val="24"/>
        </w:rPr>
      </w:pPr>
    </w:p>
    <w:p w14:paraId="04269CDA" w14:textId="77777777" w:rsidR="00B72CA1" w:rsidRPr="00E7601F" w:rsidRDefault="00B72CA1" w:rsidP="00B72CA1">
      <w:pPr>
        <w:rPr>
          <w:rFonts w:ascii="Calibri Light" w:hAnsi="Calibri Light" w:cs="Calibri Light"/>
          <w:sz w:val="24"/>
        </w:rPr>
      </w:pPr>
    </w:p>
    <w:p w14:paraId="585C1ADB" w14:textId="77777777" w:rsidR="00B72CA1" w:rsidRPr="00E7601F" w:rsidRDefault="00B72CA1" w:rsidP="00B72CA1">
      <w:pPr>
        <w:numPr>
          <w:ilvl w:val="1"/>
          <w:numId w:val="13"/>
        </w:numPr>
        <w:rPr>
          <w:rFonts w:ascii="Calibri Light" w:hAnsi="Calibri Light" w:cs="Calibri Light"/>
          <w:b/>
          <w:sz w:val="28"/>
          <w:szCs w:val="24"/>
          <w:lang w:val="en-GB"/>
        </w:rPr>
      </w:pPr>
      <w:r w:rsidRPr="00E7601F">
        <w:rPr>
          <w:rFonts w:ascii="Calibri Light" w:hAnsi="Calibri Light" w:cs="Calibri Light"/>
          <w:b/>
          <w:sz w:val="28"/>
          <w:szCs w:val="24"/>
          <w:lang w:val="en-GB"/>
        </w:rPr>
        <w:lastRenderedPageBreak/>
        <w:t>RTM</w:t>
      </w:r>
    </w:p>
    <w:p w14:paraId="607F3537" w14:textId="77777777" w:rsidR="00B72CA1" w:rsidRPr="00E7601F" w:rsidRDefault="00B72CA1" w:rsidP="00B72CA1">
      <w:pPr>
        <w:rPr>
          <w:rFonts w:ascii="Calibri Light" w:hAnsi="Calibri Light" w:cs="Calibri Light"/>
          <w:b/>
          <w:sz w:val="28"/>
          <w:szCs w:val="24"/>
          <w:lang w:val="en-GB"/>
        </w:rPr>
      </w:pPr>
    </w:p>
    <w:tbl>
      <w:tblPr>
        <w:tblStyle w:val="GridTable5Dark-Accent2"/>
        <w:tblW w:w="9880" w:type="dxa"/>
        <w:jc w:val="center"/>
        <w:tblLook w:val="04A0" w:firstRow="1" w:lastRow="0" w:firstColumn="1" w:lastColumn="0" w:noHBand="0" w:noVBand="1"/>
      </w:tblPr>
      <w:tblGrid>
        <w:gridCol w:w="1540"/>
        <w:gridCol w:w="2440"/>
        <w:gridCol w:w="1478"/>
        <w:gridCol w:w="1288"/>
        <w:gridCol w:w="3208"/>
      </w:tblGrid>
      <w:tr w:rsidR="00B72CA1" w:rsidRPr="00E7601F" w14:paraId="075B8738" w14:textId="77777777" w:rsidTr="45B75BF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0B295E98" w14:textId="77777777" w:rsidR="00B72CA1" w:rsidRPr="00E7601F" w:rsidRDefault="00B72CA1" w:rsidP="00B72CA1">
            <w:pPr>
              <w:suppressAutoHyphens w:val="0"/>
              <w:spacing w:before="0" w:after="0"/>
              <w:jc w:val="center"/>
              <w:rPr>
                <w:rFonts w:ascii="Calibri Light" w:hAnsi="Calibri Light" w:cs="Calibri Light"/>
                <w:b w:val="0"/>
                <w:bCs w:val="0"/>
                <w:sz w:val="24"/>
                <w:lang w:eastAsia="tr-TR"/>
              </w:rPr>
            </w:pPr>
            <w:r w:rsidRPr="00E7601F">
              <w:rPr>
                <w:rFonts w:ascii="Calibri Light" w:hAnsi="Calibri Light" w:cs="Calibri Light"/>
                <w:b w:val="0"/>
                <w:bCs w:val="0"/>
                <w:sz w:val="24"/>
                <w:lang w:eastAsia="tr-TR"/>
              </w:rPr>
              <w:t>Requirement #</w:t>
            </w:r>
          </w:p>
        </w:tc>
        <w:tc>
          <w:tcPr>
            <w:tcW w:w="2440" w:type="dxa"/>
            <w:noWrap/>
            <w:hideMark/>
          </w:tcPr>
          <w:p w14:paraId="4D1E9801" w14:textId="77777777" w:rsidR="00B72CA1" w:rsidRPr="00E7601F" w:rsidRDefault="00B72CA1" w:rsidP="00E64549">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24"/>
                <w:lang w:eastAsia="tr-TR"/>
              </w:rPr>
            </w:pPr>
            <w:r w:rsidRPr="00E7601F">
              <w:rPr>
                <w:rFonts w:ascii="Calibri Light" w:hAnsi="Calibri Light" w:cs="Calibri Light"/>
                <w:b w:val="0"/>
                <w:bCs w:val="0"/>
                <w:sz w:val="24"/>
                <w:lang w:eastAsia="tr-TR"/>
              </w:rPr>
              <w:t>Requirement Description</w:t>
            </w:r>
          </w:p>
        </w:tc>
        <w:tc>
          <w:tcPr>
            <w:tcW w:w="1404" w:type="dxa"/>
            <w:noWrap/>
            <w:hideMark/>
          </w:tcPr>
          <w:p w14:paraId="29BA2D57" w14:textId="77777777" w:rsidR="00B72CA1" w:rsidRPr="00E7601F" w:rsidRDefault="00B72CA1" w:rsidP="00E64549">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24"/>
                <w:lang w:eastAsia="tr-TR"/>
              </w:rPr>
            </w:pPr>
            <w:r w:rsidRPr="00E7601F">
              <w:rPr>
                <w:rFonts w:ascii="Calibri Light" w:hAnsi="Calibri Light" w:cs="Calibri Light"/>
                <w:b w:val="0"/>
                <w:bCs w:val="0"/>
                <w:sz w:val="24"/>
                <w:lang w:eastAsia="tr-TR"/>
              </w:rPr>
              <w:t>Requirement ref.</w:t>
            </w:r>
          </w:p>
        </w:tc>
        <w:tc>
          <w:tcPr>
            <w:tcW w:w="1288" w:type="dxa"/>
            <w:noWrap/>
            <w:hideMark/>
          </w:tcPr>
          <w:p w14:paraId="666A2750" w14:textId="77777777" w:rsidR="00B72CA1" w:rsidRPr="00E7601F" w:rsidRDefault="00B72CA1" w:rsidP="00E64549">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24"/>
                <w:lang w:eastAsia="tr-TR"/>
              </w:rPr>
            </w:pPr>
            <w:r w:rsidRPr="00E7601F">
              <w:rPr>
                <w:rFonts w:ascii="Calibri Light" w:hAnsi="Calibri Light" w:cs="Calibri Light"/>
                <w:b w:val="0"/>
                <w:bCs w:val="0"/>
                <w:sz w:val="24"/>
                <w:lang w:eastAsia="tr-TR"/>
              </w:rPr>
              <w:t>Design reference</w:t>
            </w:r>
          </w:p>
        </w:tc>
        <w:tc>
          <w:tcPr>
            <w:tcW w:w="3208" w:type="dxa"/>
            <w:noWrap/>
            <w:hideMark/>
          </w:tcPr>
          <w:p w14:paraId="1173178F" w14:textId="77777777" w:rsidR="00B72CA1" w:rsidRPr="00E7601F" w:rsidRDefault="00B72CA1" w:rsidP="00E64549">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24"/>
                <w:lang w:eastAsia="tr-TR"/>
              </w:rPr>
            </w:pPr>
            <w:r w:rsidRPr="00E7601F">
              <w:rPr>
                <w:rFonts w:ascii="Calibri Light" w:hAnsi="Calibri Light" w:cs="Calibri Light"/>
                <w:b w:val="0"/>
                <w:bCs w:val="0"/>
                <w:sz w:val="24"/>
                <w:lang w:eastAsia="tr-TR"/>
              </w:rPr>
              <w:t>Module name</w:t>
            </w:r>
          </w:p>
        </w:tc>
      </w:tr>
      <w:tr w:rsidR="00B72CA1" w:rsidRPr="00E7601F" w14:paraId="752AB500" w14:textId="77777777" w:rsidTr="45B75BF9">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5D5F20A5" w14:textId="77777777" w:rsidR="00B72CA1" w:rsidRPr="00E7601F" w:rsidRDefault="00B72CA1" w:rsidP="00B72CA1">
            <w:pPr>
              <w:suppressAutoHyphens w:val="0"/>
              <w:spacing w:before="0" w:after="0"/>
              <w:jc w:val="center"/>
              <w:rPr>
                <w:rFonts w:ascii="Calibri Light" w:hAnsi="Calibri Light" w:cs="Calibri Light"/>
                <w:color w:val="auto"/>
                <w:sz w:val="24"/>
                <w:lang w:eastAsia="tr-TR"/>
              </w:rPr>
            </w:pPr>
            <w:r w:rsidRPr="00E7601F">
              <w:rPr>
                <w:rFonts w:ascii="Calibri Light" w:hAnsi="Calibri Light" w:cs="Calibri Light"/>
                <w:color w:val="auto"/>
                <w:sz w:val="24"/>
                <w:lang w:eastAsia="tr-TR"/>
              </w:rPr>
              <w:t>1</w:t>
            </w:r>
          </w:p>
        </w:tc>
        <w:tc>
          <w:tcPr>
            <w:tcW w:w="2440" w:type="dxa"/>
            <w:noWrap/>
            <w:hideMark/>
          </w:tcPr>
          <w:p w14:paraId="257447B7" w14:textId="77777777" w:rsidR="00B72CA1" w:rsidRPr="00E7601F" w:rsidRDefault="00B72CA1" w:rsidP="00E6454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lang w:eastAsia="tr-TR"/>
              </w:rPr>
            </w:pPr>
            <w:r w:rsidRPr="00E7601F">
              <w:rPr>
                <w:rFonts w:ascii="Calibri Light" w:hAnsi="Calibri Light" w:cs="Calibri Light"/>
                <w:color w:val="auto"/>
                <w:sz w:val="24"/>
                <w:lang w:eastAsia="tr-TR"/>
              </w:rPr>
              <w:t>User Authentication</w:t>
            </w:r>
          </w:p>
        </w:tc>
        <w:tc>
          <w:tcPr>
            <w:tcW w:w="1404" w:type="dxa"/>
            <w:noWrap/>
            <w:hideMark/>
          </w:tcPr>
          <w:p w14:paraId="78EFEEED" w14:textId="77777777" w:rsidR="00B72CA1" w:rsidRPr="00E7601F" w:rsidRDefault="00B72CA1" w:rsidP="00E6454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lang w:eastAsia="tr-TR"/>
              </w:rPr>
            </w:pPr>
            <w:r>
              <w:rPr>
                <w:rFonts w:ascii="Calibri Light" w:hAnsi="Calibri Light" w:cs="Calibri Light"/>
                <w:color w:val="auto"/>
                <w:sz w:val="24"/>
                <w:lang w:eastAsia="tr-TR"/>
              </w:rPr>
              <w:t>4.1.1.3</w:t>
            </w:r>
          </w:p>
        </w:tc>
        <w:tc>
          <w:tcPr>
            <w:tcW w:w="1288" w:type="dxa"/>
            <w:noWrap/>
            <w:hideMark/>
          </w:tcPr>
          <w:p w14:paraId="27ADE3D3" w14:textId="77777777" w:rsidR="00B72CA1" w:rsidRPr="00E7601F" w:rsidRDefault="00B72CA1" w:rsidP="00E6454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lang w:eastAsia="tr-TR"/>
              </w:rPr>
            </w:pPr>
            <w:r w:rsidRPr="00E7601F">
              <w:rPr>
                <w:rFonts w:ascii="Calibri Light" w:hAnsi="Calibri Light" w:cs="Calibri Light"/>
                <w:b/>
                <w:sz w:val="24"/>
                <w:szCs w:val="24"/>
              </w:rPr>
              <w:t>3.1.1.</w:t>
            </w:r>
            <w:r>
              <w:rPr>
                <w:rFonts w:ascii="Calibri Light" w:hAnsi="Calibri Light" w:cs="Calibri Light"/>
                <w:b/>
                <w:sz w:val="24"/>
                <w:szCs w:val="24"/>
              </w:rPr>
              <w:t xml:space="preserve">8  </w:t>
            </w:r>
          </w:p>
        </w:tc>
        <w:tc>
          <w:tcPr>
            <w:tcW w:w="3208" w:type="dxa"/>
            <w:hideMark/>
          </w:tcPr>
          <w:p w14:paraId="5509D484" w14:textId="77777777" w:rsidR="00B72CA1" w:rsidRPr="00E7601F"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lang w:eastAsia="tr-TR"/>
              </w:rPr>
            </w:pPr>
            <w:r w:rsidRPr="00E7601F">
              <w:rPr>
                <w:rFonts w:ascii="Calibri Light" w:hAnsi="Calibri Light" w:cs="Calibri Light"/>
                <w:color w:val="auto"/>
                <w:sz w:val="24"/>
                <w:lang w:eastAsia="tr-TR"/>
              </w:rPr>
              <w:t>User Authentication Module      -Log-in                                                   -Sign-up                                                                                            -change Password                            - Forgotten Password</w:t>
            </w:r>
          </w:p>
        </w:tc>
      </w:tr>
      <w:tr w:rsidR="00B72CA1" w:rsidRPr="00E7601F" w14:paraId="189567DC" w14:textId="77777777" w:rsidTr="45B75BF9">
        <w:trPr>
          <w:trHeight w:val="1381"/>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026EB42B" w14:textId="77777777" w:rsidR="00B72CA1" w:rsidRPr="00E7601F" w:rsidRDefault="00B72CA1" w:rsidP="00B72CA1">
            <w:pPr>
              <w:suppressAutoHyphens w:val="0"/>
              <w:spacing w:before="0" w:after="0"/>
              <w:jc w:val="center"/>
              <w:rPr>
                <w:rFonts w:ascii="Calibri Light" w:hAnsi="Calibri Light" w:cs="Calibri Light"/>
                <w:sz w:val="24"/>
                <w:lang w:eastAsia="tr-TR"/>
              </w:rPr>
            </w:pPr>
            <w:r w:rsidRPr="00E7601F">
              <w:rPr>
                <w:rFonts w:ascii="Calibri Light" w:hAnsi="Calibri Light" w:cs="Calibri Light"/>
                <w:sz w:val="24"/>
                <w:lang w:eastAsia="tr-TR"/>
              </w:rPr>
              <w:t>2</w:t>
            </w:r>
          </w:p>
        </w:tc>
        <w:tc>
          <w:tcPr>
            <w:tcW w:w="2440" w:type="dxa"/>
            <w:noWrap/>
            <w:hideMark/>
          </w:tcPr>
          <w:p w14:paraId="6C029023" w14:textId="77777777" w:rsidR="00B72CA1" w:rsidRPr="00E7601F" w:rsidRDefault="00B72CA1" w:rsidP="00E6454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Discount Alerts</w:t>
            </w:r>
          </w:p>
        </w:tc>
        <w:tc>
          <w:tcPr>
            <w:tcW w:w="1404" w:type="dxa"/>
            <w:noWrap/>
            <w:hideMark/>
          </w:tcPr>
          <w:p w14:paraId="3960899A" w14:textId="77777777" w:rsidR="00B72CA1" w:rsidRPr="00E7601F" w:rsidRDefault="00B72CA1" w:rsidP="00E6454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4.1.3.2</w:t>
            </w:r>
          </w:p>
        </w:tc>
        <w:tc>
          <w:tcPr>
            <w:tcW w:w="1288" w:type="dxa"/>
            <w:noWrap/>
            <w:hideMark/>
          </w:tcPr>
          <w:p w14:paraId="478B9F4E" w14:textId="277B608F" w:rsidR="00B72CA1" w:rsidRPr="00E7601F" w:rsidRDefault="45B75BF9" w:rsidP="45B75BF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3.1.1.14.</w:t>
            </w:r>
          </w:p>
        </w:tc>
        <w:tc>
          <w:tcPr>
            <w:tcW w:w="3208" w:type="dxa"/>
            <w:hideMark/>
          </w:tcPr>
          <w:p w14:paraId="526B3C51" w14:textId="77777777" w:rsidR="00B72CA1" w:rsidRPr="00E7601F"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Messaging Module(Customer Specific)</w:t>
            </w:r>
          </w:p>
          <w:p w14:paraId="76F5C61D" w14:textId="77777777" w:rsidR="00B72CA1" w:rsidRPr="00E7601F"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 Send Alerts</w:t>
            </w:r>
          </w:p>
          <w:p w14:paraId="4DBE4CCE" w14:textId="77777777" w:rsidR="00B72CA1" w:rsidRPr="00E7601F"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 Deactivate Alerts</w:t>
            </w:r>
          </w:p>
        </w:tc>
      </w:tr>
      <w:tr w:rsidR="00B72CA1" w:rsidRPr="00E7601F" w14:paraId="56543E5D" w14:textId="77777777" w:rsidTr="45B75BF9">
        <w:trPr>
          <w:cnfStyle w:val="000000100000" w:firstRow="0" w:lastRow="0" w:firstColumn="0" w:lastColumn="0" w:oddVBand="0" w:evenVBand="0" w:oddHBand="1" w:evenHBand="0" w:firstRowFirstColumn="0" w:firstRowLastColumn="0" w:lastRowFirstColumn="0" w:lastRowLastColumn="0"/>
          <w:trHeight w:val="1896"/>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36BE216A" w14:textId="77777777" w:rsidR="00B72CA1" w:rsidRPr="00E7601F" w:rsidRDefault="00B72CA1" w:rsidP="00B72CA1">
            <w:pPr>
              <w:suppressAutoHyphens w:val="0"/>
              <w:spacing w:before="0" w:after="0"/>
              <w:jc w:val="center"/>
              <w:rPr>
                <w:rFonts w:ascii="Calibri Light" w:hAnsi="Calibri Light" w:cs="Calibri Light"/>
                <w:sz w:val="24"/>
                <w:lang w:eastAsia="tr-TR"/>
              </w:rPr>
            </w:pPr>
            <w:r w:rsidRPr="00E7601F">
              <w:rPr>
                <w:rFonts w:ascii="Calibri Light" w:hAnsi="Calibri Light" w:cs="Calibri Light"/>
                <w:sz w:val="24"/>
                <w:lang w:eastAsia="tr-TR"/>
              </w:rPr>
              <w:t>3</w:t>
            </w:r>
          </w:p>
        </w:tc>
        <w:tc>
          <w:tcPr>
            <w:tcW w:w="2440" w:type="dxa"/>
            <w:noWrap/>
            <w:hideMark/>
          </w:tcPr>
          <w:p w14:paraId="3714A5B7" w14:textId="77777777" w:rsidR="00B72CA1" w:rsidRPr="00E7601F" w:rsidRDefault="00B72CA1" w:rsidP="00E6454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Searching</w:t>
            </w:r>
          </w:p>
        </w:tc>
        <w:tc>
          <w:tcPr>
            <w:tcW w:w="1404" w:type="dxa"/>
            <w:noWrap/>
            <w:hideMark/>
          </w:tcPr>
          <w:p w14:paraId="2E263EE3" w14:textId="69FAED5E" w:rsidR="00B72CA1" w:rsidRPr="00E7601F" w:rsidRDefault="45B75BF9" w:rsidP="45B75BF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4.1.3.1</w:t>
            </w:r>
          </w:p>
        </w:tc>
        <w:tc>
          <w:tcPr>
            <w:tcW w:w="1288" w:type="dxa"/>
            <w:noWrap/>
            <w:hideMark/>
          </w:tcPr>
          <w:p w14:paraId="0C476967" w14:textId="7C63A7CD" w:rsidR="00B72CA1" w:rsidRPr="00E7601F" w:rsidRDefault="45B75BF9" w:rsidP="45B75BF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3.1.1.5.</w:t>
            </w:r>
          </w:p>
        </w:tc>
        <w:tc>
          <w:tcPr>
            <w:tcW w:w="3208" w:type="dxa"/>
            <w:hideMark/>
          </w:tcPr>
          <w:p w14:paraId="2AA34D37" w14:textId="77777777" w:rsidR="00B72CA1" w:rsidRPr="00E7601F"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Searching Module(Customer)</w:t>
            </w:r>
          </w:p>
          <w:p w14:paraId="55D604AE" w14:textId="77777777" w:rsidR="00B72CA1" w:rsidRPr="00E7601F"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-Search Room</w:t>
            </w:r>
          </w:p>
          <w:p w14:paraId="0E7E6EEA" w14:textId="77777777" w:rsidR="00B72CA1" w:rsidRPr="00E7601F"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-Search Restaurant</w:t>
            </w:r>
          </w:p>
          <w:p w14:paraId="2371C979" w14:textId="77777777" w:rsidR="00B72CA1" w:rsidRPr="00E7601F"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-Search Service available</w:t>
            </w:r>
          </w:p>
          <w:p w14:paraId="5F4ADEDA" w14:textId="77777777" w:rsidR="00B72CA1" w:rsidRPr="00E7601F"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p>
        </w:tc>
      </w:tr>
      <w:tr w:rsidR="00B72CA1" w:rsidRPr="00E7601F" w14:paraId="66996D74" w14:textId="77777777" w:rsidTr="45B75BF9">
        <w:trPr>
          <w:trHeight w:val="6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8E96892" w14:textId="77777777" w:rsidR="00B72CA1" w:rsidRPr="00E7601F" w:rsidRDefault="00B72CA1" w:rsidP="00B72CA1">
            <w:pPr>
              <w:suppressAutoHyphens w:val="0"/>
              <w:spacing w:before="0" w:after="0"/>
              <w:jc w:val="center"/>
              <w:rPr>
                <w:rFonts w:ascii="Calibri Light" w:hAnsi="Calibri Light" w:cs="Calibri Light"/>
                <w:sz w:val="24"/>
                <w:lang w:eastAsia="tr-TR"/>
              </w:rPr>
            </w:pPr>
            <w:r w:rsidRPr="00E7601F">
              <w:rPr>
                <w:rFonts w:ascii="Calibri Light" w:hAnsi="Calibri Light" w:cs="Calibri Light"/>
                <w:sz w:val="24"/>
                <w:lang w:eastAsia="tr-TR"/>
              </w:rPr>
              <w:t>4</w:t>
            </w:r>
          </w:p>
        </w:tc>
        <w:tc>
          <w:tcPr>
            <w:tcW w:w="2440" w:type="dxa"/>
            <w:noWrap/>
            <w:hideMark/>
          </w:tcPr>
          <w:p w14:paraId="2D5DB3BC" w14:textId="77777777" w:rsidR="00B72CA1" w:rsidRPr="00E7601F" w:rsidRDefault="00B72CA1" w:rsidP="00E6454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Online Reservation</w:t>
            </w:r>
          </w:p>
        </w:tc>
        <w:tc>
          <w:tcPr>
            <w:tcW w:w="1404" w:type="dxa"/>
            <w:noWrap/>
            <w:hideMark/>
          </w:tcPr>
          <w:p w14:paraId="7EC4EF29" w14:textId="71C42A43" w:rsidR="00B72CA1" w:rsidRPr="00E7601F" w:rsidRDefault="45B75BF9" w:rsidP="45B75BF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4.1.1</w:t>
            </w:r>
          </w:p>
        </w:tc>
        <w:tc>
          <w:tcPr>
            <w:tcW w:w="1288" w:type="dxa"/>
            <w:noWrap/>
            <w:hideMark/>
          </w:tcPr>
          <w:p w14:paraId="6417FD1D" w14:textId="77777777" w:rsidR="00B72CA1" w:rsidRPr="00E7601F" w:rsidRDefault="00B72CA1" w:rsidP="00E6454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3.1.1.5.</w:t>
            </w:r>
          </w:p>
        </w:tc>
        <w:tc>
          <w:tcPr>
            <w:tcW w:w="3208" w:type="dxa"/>
            <w:hideMark/>
          </w:tcPr>
          <w:p w14:paraId="0756403E" w14:textId="77777777" w:rsidR="00B72CA1" w:rsidRPr="00E7601F"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Online Reservation Module</w:t>
            </w:r>
          </w:p>
          <w:p w14:paraId="12EB43EC" w14:textId="77777777" w:rsidR="00B72CA1" w:rsidRPr="00E7601F"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  Reserve Room</w:t>
            </w:r>
          </w:p>
        </w:tc>
      </w:tr>
      <w:tr w:rsidR="00B72CA1" w:rsidRPr="00E7601F" w14:paraId="529FB43C" w14:textId="77777777" w:rsidTr="45B75BF9">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708E83D" w14:textId="77777777" w:rsidR="00B72CA1" w:rsidRPr="00E7601F" w:rsidRDefault="00B72CA1" w:rsidP="00B72CA1">
            <w:pPr>
              <w:suppressAutoHyphens w:val="0"/>
              <w:spacing w:before="0" w:after="0"/>
              <w:jc w:val="center"/>
              <w:rPr>
                <w:rFonts w:ascii="Calibri Light" w:hAnsi="Calibri Light" w:cs="Calibri Light"/>
                <w:b w:val="0"/>
                <w:bCs w:val="0"/>
                <w:color w:val="auto"/>
                <w:sz w:val="24"/>
                <w:lang w:eastAsia="tr-TR"/>
              </w:rPr>
            </w:pPr>
            <w:r w:rsidRPr="00E7601F">
              <w:rPr>
                <w:rFonts w:ascii="Calibri Light" w:hAnsi="Calibri Light" w:cs="Calibri Light"/>
                <w:b w:val="0"/>
                <w:bCs w:val="0"/>
                <w:color w:val="auto"/>
                <w:sz w:val="24"/>
                <w:lang w:eastAsia="tr-TR"/>
              </w:rPr>
              <w:t>5</w:t>
            </w:r>
          </w:p>
        </w:tc>
        <w:tc>
          <w:tcPr>
            <w:tcW w:w="2440" w:type="dxa"/>
            <w:noWrap/>
            <w:hideMark/>
          </w:tcPr>
          <w:p w14:paraId="1BC2319F" w14:textId="77777777" w:rsidR="00B72CA1" w:rsidRPr="00E7601F" w:rsidRDefault="00B72CA1" w:rsidP="00E6454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lang w:eastAsia="tr-TR"/>
              </w:rPr>
            </w:pPr>
            <w:r w:rsidRPr="00E7601F">
              <w:rPr>
                <w:rFonts w:ascii="Calibri Light" w:hAnsi="Calibri Light" w:cs="Calibri Light"/>
                <w:color w:val="auto"/>
                <w:sz w:val="24"/>
                <w:lang w:eastAsia="tr-TR"/>
              </w:rPr>
              <w:t>Edit Reservation</w:t>
            </w:r>
          </w:p>
        </w:tc>
        <w:tc>
          <w:tcPr>
            <w:tcW w:w="1404" w:type="dxa"/>
            <w:noWrap/>
            <w:hideMark/>
          </w:tcPr>
          <w:p w14:paraId="03F662DA" w14:textId="5812BA03" w:rsidR="00B72CA1" w:rsidRPr="00E7601F" w:rsidRDefault="45B75BF9" w:rsidP="45B75BF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szCs w:val="24"/>
                <w:lang w:eastAsia="tr-TR"/>
              </w:rPr>
            </w:pPr>
            <w:r w:rsidRPr="45B75BF9">
              <w:rPr>
                <w:rFonts w:ascii="Calibri Light" w:hAnsi="Calibri Light" w:cs="Calibri Light"/>
                <w:color w:val="auto"/>
                <w:sz w:val="24"/>
                <w:szCs w:val="24"/>
                <w:lang w:eastAsia="tr-TR"/>
              </w:rPr>
              <w:t>4.1.1.8</w:t>
            </w:r>
          </w:p>
        </w:tc>
        <w:tc>
          <w:tcPr>
            <w:tcW w:w="1288" w:type="dxa"/>
            <w:noWrap/>
            <w:hideMark/>
          </w:tcPr>
          <w:p w14:paraId="1E3B009E" w14:textId="75635F7A" w:rsidR="00B72CA1" w:rsidRPr="00E7601F" w:rsidRDefault="45B75BF9" w:rsidP="45B75BF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szCs w:val="24"/>
                <w:lang w:eastAsia="tr-TR"/>
              </w:rPr>
            </w:pPr>
            <w:r w:rsidRPr="45B75BF9">
              <w:rPr>
                <w:rFonts w:ascii="Calibri Light" w:hAnsi="Calibri Light" w:cs="Calibri Light"/>
                <w:color w:val="auto"/>
                <w:sz w:val="24"/>
                <w:szCs w:val="24"/>
                <w:lang w:eastAsia="tr-TR"/>
              </w:rPr>
              <w:t>3.1.1.2.</w:t>
            </w:r>
          </w:p>
        </w:tc>
        <w:tc>
          <w:tcPr>
            <w:tcW w:w="3208" w:type="dxa"/>
            <w:hideMark/>
          </w:tcPr>
          <w:p w14:paraId="58936272" w14:textId="77777777" w:rsidR="00B72CA1" w:rsidRPr="00E7601F"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lang w:eastAsia="tr-TR"/>
              </w:rPr>
            </w:pPr>
            <w:r w:rsidRPr="00E7601F">
              <w:rPr>
                <w:rFonts w:ascii="Calibri Light" w:hAnsi="Calibri Light" w:cs="Calibri Light"/>
                <w:color w:val="auto"/>
                <w:sz w:val="24"/>
                <w:lang w:eastAsia="tr-TR"/>
              </w:rPr>
              <w:t>Online Reservation Module</w:t>
            </w:r>
          </w:p>
          <w:p w14:paraId="2934A055" w14:textId="77777777" w:rsidR="00B72CA1" w:rsidRPr="00E7601F"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lang w:eastAsia="tr-TR"/>
              </w:rPr>
            </w:pPr>
            <w:r w:rsidRPr="00E7601F">
              <w:rPr>
                <w:rFonts w:ascii="Calibri Light" w:hAnsi="Calibri Light" w:cs="Calibri Light"/>
                <w:color w:val="auto"/>
                <w:sz w:val="24"/>
                <w:lang w:eastAsia="tr-TR"/>
              </w:rPr>
              <w:t>-Edit Reservation</w:t>
            </w:r>
          </w:p>
          <w:p w14:paraId="62F7AC73" w14:textId="77777777" w:rsidR="00B72CA1" w:rsidRPr="00E7601F"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lang w:eastAsia="tr-TR"/>
              </w:rPr>
            </w:pPr>
          </w:p>
        </w:tc>
      </w:tr>
      <w:tr w:rsidR="00B72CA1" w:rsidRPr="00E7601F" w14:paraId="60875DBB" w14:textId="77777777" w:rsidTr="45B75BF9">
        <w:trPr>
          <w:trHeight w:val="63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53D23052" w14:textId="77777777" w:rsidR="00B72CA1" w:rsidRPr="00E7601F" w:rsidRDefault="00B72CA1" w:rsidP="00B72CA1">
            <w:pPr>
              <w:suppressAutoHyphens w:val="0"/>
              <w:spacing w:before="0" w:after="0"/>
              <w:jc w:val="center"/>
              <w:rPr>
                <w:rFonts w:ascii="Calibri Light" w:hAnsi="Calibri Light" w:cs="Calibri Light"/>
                <w:sz w:val="24"/>
                <w:lang w:eastAsia="tr-TR"/>
              </w:rPr>
            </w:pPr>
            <w:r w:rsidRPr="00E7601F">
              <w:rPr>
                <w:rFonts w:ascii="Calibri Light" w:hAnsi="Calibri Light" w:cs="Calibri Light"/>
                <w:sz w:val="24"/>
                <w:lang w:eastAsia="tr-TR"/>
              </w:rPr>
              <w:t>6</w:t>
            </w:r>
          </w:p>
        </w:tc>
        <w:tc>
          <w:tcPr>
            <w:tcW w:w="2440" w:type="dxa"/>
            <w:hideMark/>
          </w:tcPr>
          <w:p w14:paraId="4194A16A" w14:textId="77777777" w:rsidR="00B72CA1" w:rsidRPr="00E7601F" w:rsidRDefault="00B72CA1" w:rsidP="00E6454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Food Information Module</w:t>
            </w:r>
          </w:p>
        </w:tc>
        <w:tc>
          <w:tcPr>
            <w:tcW w:w="1404" w:type="dxa"/>
            <w:hideMark/>
          </w:tcPr>
          <w:p w14:paraId="7E01415C" w14:textId="74E23681" w:rsidR="00B72CA1" w:rsidRPr="00E7601F" w:rsidRDefault="45B75BF9" w:rsidP="45B75BF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4.1.2.1</w:t>
            </w:r>
          </w:p>
        </w:tc>
        <w:tc>
          <w:tcPr>
            <w:tcW w:w="1288" w:type="dxa"/>
            <w:hideMark/>
          </w:tcPr>
          <w:p w14:paraId="11356F2B" w14:textId="45E28722" w:rsidR="00B72CA1" w:rsidRPr="00E7601F" w:rsidRDefault="45B75BF9" w:rsidP="45B75BF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3.1.1.6</w:t>
            </w:r>
          </w:p>
        </w:tc>
        <w:tc>
          <w:tcPr>
            <w:tcW w:w="3208" w:type="dxa"/>
            <w:hideMark/>
          </w:tcPr>
          <w:p w14:paraId="49F68B21" w14:textId="77777777" w:rsidR="00B72CA1" w:rsidRPr="00E7601F"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Search different Cuisines</w:t>
            </w:r>
          </w:p>
          <w:p w14:paraId="124447E9" w14:textId="77777777" w:rsidR="00B72CA1" w:rsidRPr="00E7601F"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p>
        </w:tc>
      </w:tr>
      <w:tr w:rsidR="00B72CA1" w:rsidRPr="00E7601F" w14:paraId="3984A31D" w14:textId="77777777" w:rsidTr="45B75BF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4423AF97" w14:textId="77777777" w:rsidR="00B72CA1" w:rsidRPr="00E7601F" w:rsidRDefault="00B72CA1" w:rsidP="00B72CA1">
            <w:pPr>
              <w:suppressAutoHyphens w:val="0"/>
              <w:spacing w:before="0" w:after="0"/>
              <w:jc w:val="center"/>
              <w:rPr>
                <w:rFonts w:ascii="Calibri Light" w:hAnsi="Calibri Light" w:cs="Calibri Light"/>
                <w:sz w:val="24"/>
                <w:lang w:eastAsia="tr-TR"/>
              </w:rPr>
            </w:pPr>
            <w:r w:rsidRPr="00E7601F">
              <w:rPr>
                <w:rFonts w:ascii="Calibri Light" w:hAnsi="Calibri Light" w:cs="Calibri Light"/>
                <w:sz w:val="24"/>
                <w:lang w:eastAsia="tr-TR"/>
              </w:rPr>
              <w:t>7</w:t>
            </w:r>
          </w:p>
        </w:tc>
        <w:tc>
          <w:tcPr>
            <w:tcW w:w="2440" w:type="dxa"/>
          </w:tcPr>
          <w:p w14:paraId="281419D6" w14:textId="77777777" w:rsidR="00B72CA1" w:rsidRPr="00E7601F" w:rsidRDefault="00B72CA1" w:rsidP="00E6454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Cancel Reservation</w:t>
            </w:r>
          </w:p>
        </w:tc>
        <w:tc>
          <w:tcPr>
            <w:tcW w:w="1404" w:type="dxa"/>
          </w:tcPr>
          <w:p w14:paraId="262FE263" w14:textId="617300B4" w:rsidR="00B72CA1" w:rsidRPr="00E7601F" w:rsidRDefault="45B75BF9" w:rsidP="45B75BF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auto"/>
                <w:sz w:val="24"/>
                <w:szCs w:val="24"/>
                <w:lang w:eastAsia="tr-TR"/>
              </w:rPr>
            </w:pPr>
            <w:r w:rsidRPr="45B75BF9">
              <w:rPr>
                <w:rFonts w:ascii="Calibri Light" w:hAnsi="Calibri Light" w:cs="Calibri Light"/>
                <w:color w:val="auto"/>
                <w:sz w:val="24"/>
                <w:szCs w:val="24"/>
                <w:lang w:eastAsia="tr-TR"/>
              </w:rPr>
              <w:t>4.1.1.7</w:t>
            </w:r>
          </w:p>
        </w:tc>
        <w:tc>
          <w:tcPr>
            <w:tcW w:w="1288" w:type="dxa"/>
          </w:tcPr>
          <w:p w14:paraId="160CB9EC" w14:textId="5EF209AE" w:rsidR="00B72CA1" w:rsidRPr="00E7601F" w:rsidRDefault="45B75BF9" w:rsidP="45B75BF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3.1.1.3</w:t>
            </w:r>
          </w:p>
        </w:tc>
        <w:tc>
          <w:tcPr>
            <w:tcW w:w="3208" w:type="dxa"/>
          </w:tcPr>
          <w:p w14:paraId="014550EE" w14:textId="77777777" w:rsidR="00B72CA1"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924C4">
              <w:rPr>
                <w:rFonts w:ascii="Calibri Light" w:hAnsi="Calibri Light" w:cs="Calibri Light"/>
                <w:sz w:val="24"/>
                <w:lang w:eastAsia="tr-TR"/>
              </w:rPr>
              <w:t>Online Reservation Module</w:t>
            </w:r>
          </w:p>
          <w:p w14:paraId="5B3E64CB" w14:textId="77777777" w:rsidR="00B72CA1"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-Cancel Reservation</w:t>
            </w:r>
          </w:p>
          <w:p w14:paraId="03ADB1A4" w14:textId="77777777" w:rsidR="00B72CA1" w:rsidRPr="00E924C4"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-Payment Refund</w:t>
            </w:r>
          </w:p>
        </w:tc>
      </w:tr>
      <w:tr w:rsidR="00B72CA1" w:rsidRPr="00E7601F" w14:paraId="2D74977D" w14:textId="77777777" w:rsidTr="45B75BF9">
        <w:trPr>
          <w:trHeight w:val="630"/>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307274C4" w14:textId="77777777" w:rsidR="00B72CA1" w:rsidRPr="00E7601F" w:rsidRDefault="00B72CA1" w:rsidP="00B72CA1">
            <w:pPr>
              <w:suppressAutoHyphens w:val="0"/>
              <w:spacing w:before="0" w:after="0"/>
              <w:jc w:val="center"/>
              <w:rPr>
                <w:rFonts w:ascii="Calibri Light" w:hAnsi="Calibri Light" w:cs="Calibri Light"/>
                <w:sz w:val="24"/>
                <w:lang w:eastAsia="tr-TR"/>
              </w:rPr>
            </w:pPr>
            <w:r w:rsidRPr="00E7601F">
              <w:rPr>
                <w:rFonts w:ascii="Calibri Light" w:hAnsi="Calibri Light" w:cs="Calibri Light"/>
                <w:sz w:val="24"/>
                <w:lang w:eastAsia="tr-TR"/>
              </w:rPr>
              <w:t>8</w:t>
            </w:r>
          </w:p>
        </w:tc>
        <w:tc>
          <w:tcPr>
            <w:tcW w:w="2440" w:type="dxa"/>
          </w:tcPr>
          <w:p w14:paraId="31F645E4" w14:textId="77777777" w:rsidR="00B72CA1" w:rsidRPr="00E7601F" w:rsidRDefault="00B72CA1" w:rsidP="00E6454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Payment Module</w:t>
            </w:r>
          </w:p>
        </w:tc>
        <w:tc>
          <w:tcPr>
            <w:tcW w:w="1404" w:type="dxa"/>
          </w:tcPr>
          <w:p w14:paraId="4FE408A1" w14:textId="187952BA" w:rsidR="00B72CA1" w:rsidRPr="00E7601F" w:rsidRDefault="45B75BF9" w:rsidP="45B75BF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4.1.4</w:t>
            </w:r>
          </w:p>
        </w:tc>
        <w:tc>
          <w:tcPr>
            <w:tcW w:w="1288" w:type="dxa"/>
          </w:tcPr>
          <w:p w14:paraId="7A2BE94B" w14:textId="0846AD4E" w:rsidR="00B72CA1" w:rsidRPr="00E7601F" w:rsidRDefault="45B75BF9" w:rsidP="45B75BF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3.1.1.1</w:t>
            </w:r>
          </w:p>
        </w:tc>
        <w:tc>
          <w:tcPr>
            <w:tcW w:w="3208" w:type="dxa"/>
          </w:tcPr>
          <w:p w14:paraId="01A1D62A" w14:textId="77777777" w:rsidR="00B72CA1" w:rsidRPr="00E924C4"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924C4">
              <w:rPr>
                <w:rFonts w:ascii="Calibri Light" w:hAnsi="Calibri Light" w:cs="Calibri Light"/>
                <w:sz w:val="24"/>
                <w:lang w:eastAsia="tr-TR"/>
              </w:rPr>
              <w:t>Online Reservation Module</w:t>
            </w:r>
          </w:p>
          <w:p w14:paraId="38A1BCBC" w14:textId="77777777" w:rsidR="00B72CA1"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-Pay for Rooms</w:t>
            </w:r>
          </w:p>
          <w:p w14:paraId="2FD249F9" w14:textId="77777777" w:rsidR="00B72CA1"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-Pay for Food</w:t>
            </w:r>
          </w:p>
          <w:p w14:paraId="316C93F3" w14:textId="77777777" w:rsidR="00B72CA1" w:rsidRPr="00E924C4"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-Pay for Service</w:t>
            </w:r>
          </w:p>
        </w:tc>
      </w:tr>
      <w:tr w:rsidR="00B72CA1" w:rsidRPr="00E7601F" w14:paraId="74256692" w14:textId="77777777" w:rsidTr="45B75BF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6CE45174" w14:textId="77777777" w:rsidR="00B72CA1" w:rsidRPr="00E7601F" w:rsidRDefault="00B72CA1" w:rsidP="00B72CA1">
            <w:pPr>
              <w:suppressAutoHyphens w:val="0"/>
              <w:spacing w:before="0" w:after="0"/>
              <w:jc w:val="center"/>
              <w:rPr>
                <w:rFonts w:ascii="Calibri Light" w:hAnsi="Calibri Light" w:cs="Calibri Light"/>
                <w:sz w:val="24"/>
                <w:lang w:eastAsia="tr-TR"/>
              </w:rPr>
            </w:pPr>
            <w:r w:rsidRPr="00E7601F">
              <w:rPr>
                <w:rFonts w:ascii="Calibri Light" w:hAnsi="Calibri Light" w:cs="Calibri Light"/>
                <w:sz w:val="24"/>
                <w:lang w:eastAsia="tr-TR"/>
              </w:rPr>
              <w:t>9</w:t>
            </w:r>
          </w:p>
        </w:tc>
        <w:tc>
          <w:tcPr>
            <w:tcW w:w="2440" w:type="dxa"/>
          </w:tcPr>
          <w:p w14:paraId="0E15AE14" w14:textId="77777777" w:rsidR="00B72CA1" w:rsidRPr="00E7601F" w:rsidRDefault="00B72CA1" w:rsidP="00E6454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Reports(Customer)</w:t>
            </w:r>
          </w:p>
        </w:tc>
        <w:tc>
          <w:tcPr>
            <w:tcW w:w="1404" w:type="dxa"/>
          </w:tcPr>
          <w:p w14:paraId="70C3EE22" w14:textId="6DDA4BC7" w:rsidR="00B72CA1" w:rsidRPr="00E7601F" w:rsidRDefault="45B75BF9" w:rsidP="45B75BF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4.1.1.12</w:t>
            </w:r>
          </w:p>
        </w:tc>
        <w:tc>
          <w:tcPr>
            <w:tcW w:w="1288" w:type="dxa"/>
          </w:tcPr>
          <w:p w14:paraId="27938963" w14:textId="74AEBCF9" w:rsidR="00B72CA1" w:rsidRPr="00E7601F" w:rsidRDefault="45B75BF9" w:rsidP="45B75BF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3.1.1.12</w:t>
            </w:r>
          </w:p>
        </w:tc>
        <w:tc>
          <w:tcPr>
            <w:tcW w:w="3208" w:type="dxa"/>
          </w:tcPr>
          <w:p w14:paraId="620A5854" w14:textId="77777777" w:rsidR="00B72CA1" w:rsidRPr="00E924C4"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924C4">
              <w:rPr>
                <w:rFonts w:ascii="Calibri Light" w:hAnsi="Calibri Light" w:cs="Calibri Light"/>
                <w:sz w:val="24"/>
                <w:lang w:eastAsia="tr-TR"/>
              </w:rPr>
              <w:t>Online Reservation Module</w:t>
            </w:r>
          </w:p>
          <w:p w14:paraId="41EB85A7" w14:textId="77777777" w:rsidR="00B72CA1"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924C4">
              <w:rPr>
                <w:rFonts w:ascii="Calibri Light" w:hAnsi="Calibri Light" w:cs="Calibri Light"/>
                <w:sz w:val="24"/>
                <w:lang w:eastAsia="tr-TR"/>
              </w:rPr>
              <w:t xml:space="preserve">-  </w:t>
            </w:r>
            <w:r>
              <w:rPr>
                <w:rFonts w:ascii="Calibri Light" w:hAnsi="Calibri Light" w:cs="Calibri Light"/>
                <w:sz w:val="24"/>
                <w:lang w:eastAsia="tr-TR"/>
              </w:rPr>
              <w:t>Invoice</w:t>
            </w:r>
          </w:p>
          <w:p w14:paraId="03732A2B" w14:textId="77777777" w:rsidR="00B72CA1" w:rsidRPr="00E924C4"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 Booking Report</w:t>
            </w:r>
          </w:p>
        </w:tc>
      </w:tr>
      <w:tr w:rsidR="00B72CA1" w:rsidRPr="00E7601F" w14:paraId="3B78997B" w14:textId="77777777" w:rsidTr="45B75BF9">
        <w:trPr>
          <w:trHeight w:val="630"/>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59DCDCA8" w14:textId="77777777" w:rsidR="00B72CA1" w:rsidRPr="00E7601F" w:rsidRDefault="00B72CA1" w:rsidP="00B72CA1">
            <w:pPr>
              <w:suppressAutoHyphens w:val="0"/>
              <w:spacing w:before="0" w:after="0"/>
              <w:jc w:val="center"/>
              <w:rPr>
                <w:rFonts w:ascii="Calibri Light" w:hAnsi="Calibri Light" w:cs="Calibri Light"/>
                <w:sz w:val="24"/>
                <w:lang w:eastAsia="tr-TR"/>
              </w:rPr>
            </w:pPr>
            <w:r w:rsidRPr="00E7601F">
              <w:rPr>
                <w:rFonts w:ascii="Calibri Light" w:hAnsi="Calibri Light" w:cs="Calibri Light"/>
                <w:sz w:val="24"/>
                <w:lang w:eastAsia="tr-TR"/>
              </w:rPr>
              <w:t>10</w:t>
            </w:r>
          </w:p>
        </w:tc>
        <w:tc>
          <w:tcPr>
            <w:tcW w:w="2440" w:type="dxa"/>
          </w:tcPr>
          <w:p w14:paraId="090A0F59" w14:textId="77777777" w:rsidR="00B72CA1" w:rsidRPr="00E7601F" w:rsidRDefault="00B72CA1" w:rsidP="00E6454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Troubleshooting Payments</w:t>
            </w:r>
          </w:p>
        </w:tc>
        <w:tc>
          <w:tcPr>
            <w:tcW w:w="1404" w:type="dxa"/>
          </w:tcPr>
          <w:p w14:paraId="61FB758A" w14:textId="32DEE590" w:rsidR="00B72CA1" w:rsidRPr="00E7601F" w:rsidRDefault="45B75BF9" w:rsidP="45B75BF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4.1.1</w:t>
            </w:r>
          </w:p>
        </w:tc>
        <w:tc>
          <w:tcPr>
            <w:tcW w:w="1288" w:type="dxa"/>
          </w:tcPr>
          <w:p w14:paraId="06D90F6B" w14:textId="36492DCF" w:rsidR="00B72CA1" w:rsidRPr="00E7601F" w:rsidRDefault="45B75BF9" w:rsidP="45B75BF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3.1.1.4</w:t>
            </w:r>
          </w:p>
        </w:tc>
        <w:tc>
          <w:tcPr>
            <w:tcW w:w="3208" w:type="dxa"/>
          </w:tcPr>
          <w:p w14:paraId="50313F02" w14:textId="77777777" w:rsidR="00B72CA1" w:rsidRPr="00FA503C"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FA503C">
              <w:rPr>
                <w:rFonts w:ascii="Calibri Light" w:hAnsi="Calibri Light" w:cs="Calibri Light"/>
                <w:sz w:val="24"/>
                <w:lang w:eastAsia="tr-TR"/>
              </w:rPr>
              <w:t>Online Reservation Module</w:t>
            </w:r>
          </w:p>
          <w:p w14:paraId="0C4AFFFA" w14:textId="77777777" w:rsidR="00B72CA1"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sidRPr="00FA503C">
              <w:rPr>
                <w:rFonts w:ascii="Calibri Light" w:hAnsi="Calibri Light" w:cs="Calibri Light"/>
                <w:sz w:val="24"/>
                <w:lang w:eastAsia="tr-TR"/>
              </w:rPr>
              <w:t xml:space="preserve">-  </w:t>
            </w:r>
            <w:r>
              <w:rPr>
                <w:rFonts w:ascii="Calibri Light" w:hAnsi="Calibri Light" w:cs="Calibri Light"/>
                <w:sz w:val="24"/>
                <w:lang w:eastAsia="tr-TR"/>
              </w:rPr>
              <w:t>Check Firewall</w:t>
            </w:r>
          </w:p>
          <w:p w14:paraId="344AE1E7" w14:textId="77777777" w:rsidR="00B72CA1"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w:t>
            </w:r>
            <w:r w:rsidRPr="00FA503C">
              <w:rPr>
                <w:rFonts w:ascii="Calibri Light" w:hAnsi="Calibri Light" w:cs="Calibri Light"/>
                <w:sz w:val="24"/>
                <w:lang w:eastAsia="tr-TR"/>
              </w:rPr>
              <w:t xml:space="preserve">  </w:t>
            </w:r>
            <w:r>
              <w:rPr>
                <w:rFonts w:ascii="Calibri Light" w:hAnsi="Calibri Light" w:cs="Calibri Light"/>
                <w:sz w:val="24"/>
                <w:lang w:eastAsia="tr-TR"/>
              </w:rPr>
              <w:t>Check proxy</w:t>
            </w:r>
          </w:p>
          <w:p w14:paraId="37C92AB8" w14:textId="77777777" w:rsidR="00B72CA1" w:rsidRPr="00E924C4" w:rsidRDefault="00B72CA1" w:rsidP="00E64549">
            <w:pPr>
              <w:suppressAutoHyphens w:val="0"/>
              <w:spacing w:before="0" w:after="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  Check API</w:t>
            </w:r>
          </w:p>
        </w:tc>
      </w:tr>
      <w:tr w:rsidR="00B72CA1" w:rsidRPr="00E7601F" w14:paraId="2C1A1711" w14:textId="77777777" w:rsidTr="45B75BF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540" w:type="dxa"/>
            <w:noWrap/>
          </w:tcPr>
          <w:p w14:paraId="1CA4C5D9" w14:textId="77777777" w:rsidR="00B72CA1" w:rsidRPr="00E7601F" w:rsidRDefault="00B72CA1" w:rsidP="00B72CA1">
            <w:pPr>
              <w:suppressAutoHyphens w:val="0"/>
              <w:spacing w:before="0" w:after="0"/>
              <w:jc w:val="center"/>
              <w:rPr>
                <w:rFonts w:ascii="Calibri Light" w:hAnsi="Calibri Light" w:cs="Calibri Light"/>
                <w:sz w:val="24"/>
                <w:lang w:eastAsia="tr-TR"/>
              </w:rPr>
            </w:pPr>
            <w:r w:rsidRPr="00E7601F">
              <w:rPr>
                <w:rFonts w:ascii="Calibri Light" w:hAnsi="Calibri Light" w:cs="Calibri Light"/>
                <w:sz w:val="24"/>
                <w:lang w:eastAsia="tr-TR"/>
              </w:rPr>
              <w:t>11</w:t>
            </w:r>
          </w:p>
        </w:tc>
        <w:tc>
          <w:tcPr>
            <w:tcW w:w="2440" w:type="dxa"/>
          </w:tcPr>
          <w:p w14:paraId="7846D837" w14:textId="77777777" w:rsidR="00B72CA1" w:rsidRPr="00E7601F" w:rsidRDefault="00B72CA1" w:rsidP="00B72CA1">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E7601F">
              <w:rPr>
                <w:rFonts w:ascii="Calibri Light" w:hAnsi="Calibri Light" w:cs="Calibri Light"/>
                <w:sz w:val="24"/>
                <w:lang w:eastAsia="tr-TR"/>
              </w:rPr>
              <w:t>Feedback Page</w:t>
            </w:r>
          </w:p>
        </w:tc>
        <w:tc>
          <w:tcPr>
            <w:tcW w:w="1404" w:type="dxa"/>
          </w:tcPr>
          <w:p w14:paraId="50E1B3A2" w14:textId="5673220C" w:rsidR="00B72CA1" w:rsidRPr="00E7601F" w:rsidRDefault="45B75BF9" w:rsidP="45B75BF9">
            <w:pPr>
              <w:suppressAutoHyphens w:val="0"/>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4.1.1.10</w:t>
            </w:r>
          </w:p>
        </w:tc>
        <w:tc>
          <w:tcPr>
            <w:tcW w:w="1288" w:type="dxa"/>
          </w:tcPr>
          <w:p w14:paraId="7DB53F37" w14:textId="687307E7" w:rsidR="00B72CA1" w:rsidRPr="00E7601F" w:rsidRDefault="45B75BF9" w:rsidP="45B75BF9">
            <w:pPr>
              <w:suppressAutoHyphens w:val="0"/>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eastAsia="tr-TR"/>
              </w:rPr>
            </w:pPr>
            <w:r w:rsidRPr="45B75BF9">
              <w:rPr>
                <w:rFonts w:ascii="Calibri Light" w:hAnsi="Calibri Light" w:cs="Calibri Light"/>
                <w:sz w:val="24"/>
                <w:szCs w:val="24"/>
                <w:lang w:eastAsia="tr-TR"/>
              </w:rPr>
              <w:t>3.1.1.7</w:t>
            </w:r>
          </w:p>
        </w:tc>
        <w:tc>
          <w:tcPr>
            <w:tcW w:w="3208" w:type="dxa"/>
          </w:tcPr>
          <w:p w14:paraId="2D471A5E" w14:textId="77777777" w:rsidR="00B72CA1" w:rsidRPr="00FA503C"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FA503C">
              <w:rPr>
                <w:rFonts w:ascii="Calibri Light" w:hAnsi="Calibri Light" w:cs="Calibri Light"/>
                <w:sz w:val="24"/>
                <w:lang w:eastAsia="tr-TR"/>
              </w:rPr>
              <w:t>Online Reservation Module</w:t>
            </w:r>
          </w:p>
          <w:p w14:paraId="1BCB4584" w14:textId="77777777" w:rsidR="00B72CA1"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sidRPr="00FA503C">
              <w:rPr>
                <w:rFonts w:ascii="Calibri Light" w:hAnsi="Calibri Light" w:cs="Calibri Light"/>
                <w:sz w:val="24"/>
                <w:lang w:eastAsia="tr-TR"/>
              </w:rPr>
              <w:t xml:space="preserve">  - </w:t>
            </w:r>
            <w:r>
              <w:rPr>
                <w:rFonts w:ascii="Calibri Light" w:hAnsi="Calibri Light" w:cs="Calibri Light"/>
                <w:sz w:val="24"/>
                <w:lang w:eastAsia="tr-TR"/>
              </w:rPr>
              <w:t>Feedback for Room</w:t>
            </w:r>
          </w:p>
          <w:p w14:paraId="6036A9B9" w14:textId="77777777" w:rsidR="00B72CA1" w:rsidRPr="00FA503C" w:rsidRDefault="00B72CA1" w:rsidP="00E64549">
            <w:pPr>
              <w:suppressAutoHyphens w:val="0"/>
              <w:spacing w:before="0" w:after="0"/>
              <w:jc w:val="left"/>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lang w:eastAsia="tr-TR"/>
              </w:rPr>
            </w:pPr>
            <w:r>
              <w:rPr>
                <w:rFonts w:ascii="Calibri Light" w:hAnsi="Calibri Light" w:cs="Calibri Light"/>
                <w:sz w:val="24"/>
                <w:lang w:eastAsia="tr-TR"/>
              </w:rPr>
              <w:t xml:space="preserve">  - Feedback for Service</w:t>
            </w:r>
            <w:r w:rsidRPr="00FA503C">
              <w:rPr>
                <w:rFonts w:ascii="Calibri Light" w:hAnsi="Calibri Light" w:cs="Calibri Light"/>
                <w:sz w:val="24"/>
                <w:lang w:eastAsia="tr-TR"/>
              </w:rPr>
              <w:t xml:space="preserve">                                                         </w:t>
            </w:r>
          </w:p>
        </w:tc>
      </w:tr>
    </w:tbl>
    <w:p w14:paraId="7FF3C07D" w14:textId="77777777" w:rsidR="00B72CA1" w:rsidRPr="00E7601F" w:rsidRDefault="00B72CA1" w:rsidP="00B72CA1">
      <w:pPr>
        <w:ind w:left="720"/>
        <w:rPr>
          <w:rFonts w:ascii="Calibri Light" w:hAnsi="Calibri Light" w:cs="Calibri Light"/>
          <w:b/>
          <w:sz w:val="28"/>
          <w:szCs w:val="24"/>
          <w:lang w:val="en-GB"/>
        </w:rPr>
      </w:pPr>
    </w:p>
    <w:p w14:paraId="452C6908" w14:textId="77777777" w:rsidR="00B72CA1" w:rsidRPr="00E7601F" w:rsidRDefault="00B72CA1" w:rsidP="00B72CA1">
      <w:pPr>
        <w:ind w:left="720"/>
        <w:rPr>
          <w:rFonts w:ascii="Calibri Light" w:hAnsi="Calibri Light" w:cs="Calibri Light"/>
          <w:sz w:val="24"/>
          <w:lang w:val="en-GB"/>
        </w:rPr>
      </w:pPr>
    </w:p>
    <w:p w14:paraId="53C627DB" w14:textId="77777777" w:rsidR="00B72CA1" w:rsidRPr="00E7601F" w:rsidRDefault="00B72CA1" w:rsidP="00B72CA1">
      <w:pPr>
        <w:pStyle w:val="Heading2"/>
        <w:numPr>
          <w:ilvl w:val="1"/>
          <w:numId w:val="13"/>
        </w:numPr>
        <w:rPr>
          <w:rFonts w:ascii="Calibri Light" w:hAnsi="Calibri Light" w:cs="Calibri Light"/>
          <w:sz w:val="28"/>
          <w:lang w:val="en-GB"/>
        </w:rPr>
      </w:pPr>
      <w:bookmarkStart w:id="82" w:name="_Toc320575070"/>
      <w:bookmarkStart w:id="83" w:name="_Toc326534619"/>
      <w:bookmarkStart w:id="84" w:name="_Toc326535826"/>
      <w:bookmarkStart w:id="85" w:name="_Toc326536066"/>
      <w:bookmarkStart w:id="86" w:name="_Toc326536476"/>
      <w:r w:rsidRPr="00E7601F">
        <w:rPr>
          <w:rFonts w:ascii="Calibri Light" w:hAnsi="Calibri Light" w:cs="Calibri Light"/>
          <w:sz w:val="28"/>
          <w:lang w:val="en-GB"/>
        </w:rPr>
        <w:t>Data Detailed Design</w:t>
      </w:r>
      <w:bookmarkEnd w:id="82"/>
      <w:bookmarkEnd w:id="83"/>
      <w:bookmarkEnd w:id="84"/>
      <w:bookmarkEnd w:id="85"/>
      <w:bookmarkEnd w:id="86"/>
    </w:p>
    <w:p w14:paraId="73F3CF20" w14:textId="77777777" w:rsidR="00B72CA1" w:rsidRPr="00E7601F" w:rsidRDefault="00B72CA1" w:rsidP="00B72CA1">
      <w:pPr>
        <w:ind w:left="390"/>
        <w:rPr>
          <w:rFonts w:ascii="Calibri Light" w:hAnsi="Calibri Light" w:cs="Calibri Light"/>
          <w:sz w:val="24"/>
        </w:rPr>
      </w:pPr>
      <w:r w:rsidRPr="00E7601F">
        <w:rPr>
          <w:rFonts w:ascii="Calibri Light" w:hAnsi="Calibri Light" w:cs="Calibri Light"/>
          <w:sz w:val="24"/>
        </w:rPr>
        <w:t>Table Name: Books</w:t>
      </w:r>
    </w:p>
    <w:p w14:paraId="6B5E0545" w14:textId="77777777" w:rsidR="00B72CA1" w:rsidRPr="00E7601F" w:rsidRDefault="00B72CA1" w:rsidP="00B72CA1">
      <w:pPr>
        <w:ind w:left="390"/>
        <w:rPr>
          <w:rFonts w:ascii="Calibri Light" w:hAnsi="Calibri Light" w:cs="Calibri Light"/>
          <w:sz w:val="24"/>
        </w:rPr>
      </w:pPr>
      <w:r w:rsidRPr="00E7601F">
        <w:rPr>
          <w:rFonts w:ascii="Calibri Light" w:hAnsi="Calibri Light" w:cs="Calibri Light"/>
          <w:sz w:val="24"/>
        </w:rPr>
        <w:t>This table holds Booksavailable in the library information.</w:t>
      </w:r>
    </w:p>
    <w:p w14:paraId="10FD11A5" w14:textId="77777777" w:rsidR="00B72CA1" w:rsidRPr="00E7601F" w:rsidRDefault="00B72CA1" w:rsidP="00B72CA1">
      <w:pPr>
        <w:ind w:left="390"/>
        <w:rPr>
          <w:rFonts w:ascii="Calibri Light" w:hAnsi="Calibri Light" w:cs="Calibri Light"/>
          <w:sz w:val="24"/>
        </w:rPr>
      </w:pPr>
    </w:p>
    <w:tbl>
      <w:tblPr>
        <w:tblStyle w:val="GridTable5Dark-Accent2"/>
        <w:tblW w:w="9150" w:type="dxa"/>
        <w:tblLayout w:type="fixed"/>
        <w:tblLook w:val="0000" w:firstRow="0" w:lastRow="0" w:firstColumn="0" w:lastColumn="0" w:noHBand="0" w:noVBand="0"/>
      </w:tblPr>
      <w:tblGrid>
        <w:gridCol w:w="1740"/>
        <w:gridCol w:w="1604"/>
        <w:gridCol w:w="3986"/>
        <w:gridCol w:w="1820"/>
      </w:tblGrid>
      <w:tr w:rsidR="00B72CA1" w:rsidRPr="00E7601F" w14:paraId="0330D283" w14:textId="77777777" w:rsidTr="00284C69">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tcPr>
          <w:p w14:paraId="579A97DE"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Column Name</w:t>
            </w:r>
          </w:p>
        </w:tc>
        <w:tc>
          <w:tcPr>
            <w:tcW w:w="1604" w:type="dxa"/>
          </w:tcPr>
          <w:p w14:paraId="60C110F0"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Data Type</w:t>
            </w:r>
          </w:p>
        </w:tc>
        <w:tc>
          <w:tcPr>
            <w:cnfStyle w:val="000010000000" w:firstRow="0" w:lastRow="0" w:firstColumn="0" w:lastColumn="0" w:oddVBand="1" w:evenVBand="0" w:oddHBand="0" w:evenHBand="0" w:firstRowFirstColumn="0" w:firstRowLastColumn="0" w:lastRowFirstColumn="0" w:lastRowLastColumn="0"/>
            <w:tcW w:w="3986" w:type="dxa"/>
          </w:tcPr>
          <w:p w14:paraId="69B3B99A"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Description</w:t>
            </w:r>
          </w:p>
        </w:tc>
        <w:tc>
          <w:tcPr>
            <w:tcW w:w="1820" w:type="dxa"/>
          </w:tcPr>
          <w:p w14:paraId="2EE430CC"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Example</w:t>
            </w:r>
          </w:p>
        </w:tc>
      </w:tr>
      <w:tr w:rsidR="00B72CA1" w:rsidRPr="00E7601F" w14:paraId="7A820677" w14:textId="77777777" w:rsidTr="00284C69">
        <w:trPr>
          <w:trHeight w:val="285"/>
        </w:trPr>
        <w:tc>
          <w:tcPr>
            <w:cnfStyle w:val="000010000000" w:firstRow="0" w:lastRow="0" w:firstColumn="0" w:lastColumn="0" w:oddVBand="1" w:evenVBand="0" w:oddHBand="0" w:evenHBand="0" w:firstRowFirstColumn="0" w:firstRowLastColumn="0" w:lastRowFirstColumn="0" w:lastRowLastColumn="0"/>
            <w:tcW w:w="1740" w:type="dxa"/>
          </w:tcPr>
          <w:p w14:paraId="03089B40"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Book_ID  (PK)</w:t>
            </w:r>
          </w:p>
        </w:tc>
        <w:tc>
          <w:tcPr>
            <w:tcW w:w="1604" w:type="dxa"/>
          </w:tcPr>
          <w:p w14:paraId="7C388771"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3986" w:type="dxa"/>
          </w:tcPr>
          <w:p w14:paraId="1FB0FCCC"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 xml:space="preserve">primary key, auto increment, not null </w:t>
            </w:r>
          </w:p>
        </w:tc>
        <w:tc>
          <w:tcPr>
            <w:tcW w:w="1820" w:type="dxa"/>
          </w:tcPr>
          <w:p w14:paraId="63DEEEF5"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r w:rsidR="00B72CA1" w:rsidRPr="00E7601F" w14:paraId="5CDFECA4" w14:textId="77777777" w:rsidTr="00284C69">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0" w:type="dxa"/>
          </w:tcPr>
          <w:p w14:paraId="693EFEC9"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Book_Name</w:t>
            </w:r>
          </w:p>
        </w:tc>
        <w:tc>
          <w:tcPr>
            <w:tcW w:w="1604" w:type="dxa"/>
          </w:tcPr>
          <w:p w14:paraId="30C15317"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VARCHAR(15)</w:t>
            </w:r>
          </w:p>
        </w:tc>
        <w:tc>
          <w:tcPr>
            <w:cnfStyle w:val="000010000000" w:firstRow="0" w:lastRow="0" w:firstColumn="0" w:lastColumn="0" w:oddVBand="1" w:evenVBand="0" w:oddHBand="0" w:evenHBand="0" w:firstRowFirstColumn="0" w:firstRowLastColumn="0" w:lastRowFirstColumn="0" w:lastRowLastColumn="0"/>
            <w:tcW w:w="3986" w:type="dxa"/>
          </w:tcPr>
          <w:p w14:paraId="039D6CAE"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name of the book</w:t>
            </w:r>
          </w:p>
        </w:tc>
        <w:tc>
          <w:tcPr>
            <w:tcW w:w="1820" w:type="dxa"/>
          </w:tcPr>
          <w:p w14:paraId="495F0216"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Wings of Fire</w:t>
            </w:r>
          </w:p>
        </w:tc>
      </w:tr>
    </w:tbl>
    <w:p w14:paraId="158649F0" w14:textId="77777777" w:rsidR="00B72CA1" w:rsidRPr="00E7601F" w:rsidRDefault="00B72CA1" w:rsidP="00B72CA1">
      <w:pPr>
        <w:pStyle w:val="ResimYazs1"/>
        <w:ind w:left="3270" w:firstLine="330"/>
        <w:jc w:val="both"/>
        <w:rPr>
          <w:rFonts w:ascii="Calibri Light" w:hAnsi="Calibri Light" w:cs="Calibri Light"/>
          <w:sz w:val="24"/>
        </w:rPr>
      </w:pPr>
      <w:r w:rsidRPr="00E7601F">
        <w:rPr>
          <w:rFonts w:ascii="Calibri Light" w:hAnsi="Calibri Light" w:cs="Calibri Light"/>
          <w:sz w:val="24"/>
        </w:rPr>
        <w:t xml:space="preserve">Table </w:t>
      </w:r>
      <w:r w:rsidRPr="00E7601F">
        <w:rPr>
          <w:rFonts w:ascii="Calibri Light" w:hAnsi="Calibri Light" w:cs="Calibri Light"/>
          <w:sz w:val="24"/>
        </w:rPr>
        <w:fldChar w:fldCharType="begin"/>
      </w:r>
      <w:r w:rsidRPr="00E7601F">
        <w:rPr>
          <w:rFonts w:ascii="Calibri Light" w:hAnsi="Calibri Light" w:cs="Calibri Light"/>
          <w:sz w:val="24"/>
        </w:rPr>
        <w:instrText xml:space="preserve"> SEQ "Table" \*Arabic </w:instrText>
      </w:r>
      <w:r w:rsidRPr="00E7601F">
        <w:rPr>
          <w:rFonts w:ascii="Calibri Light" w:hAnsi="Calibri Light" w:cs="Calibri Light"/>
          <w:sz w:val="24"/>
        </w:rPr>
        <w:fldChar w:fldCharType="separate"/>
      </w:r>
      <w:r w:rsidRPr="00E7601F">
        <w:rPr>
          <w:rFonts w:ascii="Calibri Light" w:hAnsi="Calibri Light" w:cs="Calibri Light"/>
          <w:noProof/>
          <w:sz w:val="24"/>
        </w:rPr>
        <w:t>1</w:t>
      </w:r>
      <w:r w:rsidRPr="00E7601F">
        <w:rPr>
          <w:rFonts w:ascii="Calibri Light" w:hAnsi="Calibri Light" w:cs="Calibri Light"/>
          <w:sz w:val="24"/>
        </w:rPr>
        <w:fldChar w:fldCharType="end"/>
      </w:r>
      <w:r w:rsidRPr="00E7601F">
        <w:rPr>
          <w:rFonts w:ascii="Calibri Light" w:hAnsi="Calibri Light" w:cs="Calibri Light"/>
          <w:sz w:val="24"/>
        </w:rPr>
        <w:t>: Books</w:t>
      </w:r>
    </w:p>
    <w:p w14:paraId="5BCF476A" w14:textId="77777777" w:rsidR="00B72CA1" w:rsidRPr="00E7601F" w:rsidRDefault="00B72CA1" w:rsidP="00B72CA1">
      <w:pPr>
        <w:rPr>
          <w:rFonts w:ascii="Calibri Light" w:hAnsi="Calibri Light" w:cs="Calibri Light"/>
          <w:sz w:val="24"/>
        </w:rPr>
      </w:pPr>
    </w:p>
    <w:p w14:paraId="39F3956F"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Table Name: Customer</w:t>
      </w:r>
    </w:p>
    <w:p w14:paraId="50B89AB1"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This table holds customers information.</w:t>
      </w:r>
    </w:p>
    <w:p w14:paraId="55134A32" w14:textId="77777777" w:rsidR="00B72CA1" w:rsidRPr="00E7601F" w:rsidRDefault="00B72CA1" w:rsidP="00B72CA1">
      <w:pPr>
        <w:rPr>
          <w:rFonts w:ascii="Calibri Light" w:hAnsi="Calibri Light" w:cs="Calibri Light"/>
          <w:sz w:val="24"/>
        </w:rPr>
      </w:pPr>
    </w:p>
    <w:tbl>
      <w:tblPr>
        <w:tblStyle w:val="GridTable5Dark-Accent2"/>
        <w:tblW w:w="9150" w:type="dxa"/>
        <w:jc w:val="center"/>
        <w:tblLayout w:type="fixed"/>
        <w:tblLook w:val="0000" w:firstRow="0" w:lastRow="0" w:firstColumn="0" w:lastColumn="0" w:noHBand="0" w:noVBand="0"/>
      </w:tblPr>
      <w:tblGrid>
        <w:gridCol w:w="1740"/>
        <w:gridCol w:w="1604"/>
        <w:gridCol w:w="3986"/>
        <w:gridCol w:w="1820"/>
      </w:tblGrid>
      <w:tr w:rsidR="00B72CA1" w:rsidRPr="00E7601F" w14:paraId="4EB1BC40" w14:textId="77777777" w:rsidTr="00284C69">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1740" w:type="dxa"/>
          </w:tcPr>
          <w:p w14:paraId="60124E75"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Column Name</w:t>
            </w:r>
          </w:p>
        </w:tc>
        <w:tc>
          <w:tcPr>
            <w:tcW w:w="1604" w:type="dxa"/>
          </w:tcPr>
          <w:p w14:paraId="3958C6BB"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Data Type</w:t>
            </w:r>
          </w:p>
        </w:tc>
        <w:tc>
          <w:tcPr>
            <w:cnfStyle w:val="000010000000" w:firstRow="0" w:lastRow="0" w:firstColumn="0" w:lastColumn="0" w:oddVBand="1" w:evenVBand="0" w:oddHBand="0" w:evenHBand="0" w:firstRowFirstColumn="0" w:firstRowLastColumn="0" w:lastRowFirstColumn="0" w:lastRowLastColumn="0"/>
            <w:tcW w:w="3986" w:type="dxa"/>
          </w:tcPr>
          <w:p w14:paraId="1DCCC0D0"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Description</w:t>
            </w:r>
          </w:p>
        </w:tc>
        <w:tc>
          <w:tcPr>
            <w:tcW w:w="1820" w:type="dxa"/>
          </w:tcPr>
          <w:p w14:paraId="530DACF9"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Example</w:t>
            </w:r>
          </w:p>
        </w:tc>
      </w:tr>
      <w:tr w:rsidR="00B72CA1" w:rsidRPr="00E7601F" w14:paraId="5EA54CF3" w14:textId="77777777" w:rsidTr="00284C69">
        <w:trPr>
          <w:trHeight w:val="285"/>
          <w:jc w:val="center"/>
        </w:trPr>
        <w:tc>
          <w:tcPr>
            <w:cnfStyle w:val="000010000000" w:firstRow="0" w:lastRow="0" w:firstColumn="0" w:lastColumn="0" w:oddVBand="1" w:evenVBand="0" w:oddHBand="0" w:evenHBand="0" w:firstRowFirstColumn="0" w:firstRowLastColumn="0" w:lastRowFirstColumn="0" w:lastRowLastColumn="0"/>
            <w:tcW w:w="1740" w:type="dxa"/>
          </w:tcPr>
          <w:p w14:paraId="138FBD64"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Customer_ID  (PK)</w:t>
            </w:r>
          </w:p>
        </w:tc>
        <w:tc>
          <w:tcPr>
            <w:tcW w:w="1604" w:type="dxa"/>
          </w:tcPr>
          <w:p w14:paraId="0C616C83"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3986" w:type="dxa"/>
          </w:tcPr>
          <w:p w14:paraId="108CA680"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 xml:space="preserve">primary key, auto increment, not null </w:t>
            </w:r>
          </w:p>
        </w:tc>
        <w:tc>
          <w:tcPr>
            <w:tcW w:w="1820" w:type="dxa"/>
          </w:tcPr>
          <w:p w14:paraId="7EDC25DB"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r w:rsidR="00B72CA1" w:rsidRPr="00E7601F" w14:paraId="39E05A2D" w14:textId="77777777" w:rsidTr="00284C69">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1740" w:type="dxa"/>
          </w:tcPr>
          <w:p w14:paraId="0685F301"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FName</w:t>
            </w:r>
          </w:p>
        </w:tc>
        <w:tc>
          <w:tcPr>
            <w:tcW w:w="1604" w:type="dxa"/>
          </w:tcPr>
          <w:p w14:paraId="5BC80FFB"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VARCHAR(15)</w:t>
            </w:r>
          </w:p>
        </w:tc>
        <w:tc>
          <w:tcPr>
            <w:cnfStyle w:val="000010000000" w:firstRow="0" w:lastRow="0" w:firstColumn="0" w:lastColumn="0" w:oddVBand="1" w:evenVBand="0" w:oddHBand="0" w:evenHBand="0" w:firstRowFirstColumn="0" w:firstRowLastColumn="0" w:lastRowFirstColumn="0" w:lastRowLastColumn="0"/>
            <w:tcW w:w="3986" w:type="dxa"/>
          </w:tcPr>
          <w:p w14:paraId="2519E6E1"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first name of user</w:t>
            </w:r>
          </w:p>
        </w:tc>
        <w:tc>
          <w:tcPr>
            <w:tcW w:w="1820" w:type="dxa"/>
          </w:tcPr>
          <w:p w14:paraId="6DBAFF48"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Vivek</w:t>
            </w:r>
          </w:p>
        </w:tc>
      </w:tr>
      <w:tr w:rsidR="00B72CA1" w:rsidRPr="00E7601F" w14:paraId="6FE38647" w14:textId="77777777" w:rsidTr="00284C69">
        <w:trPr>
          <w:trHeight w:val="300"/>
          <w:jc w:val="center"/>
        </w:trPr>
        <w:tc>
          <w:tcPr>
            <w:cnfStyle w:val="000010000000" w:firstRow="0" w:lastRow="0" w:firstColumn="0" w:lastColumn="0" w:oddVBand="1" w:evenVBand="0" w:oddHBand="0" w:evenHBand="0" w:firstRowFirstColumn="0" w:firstRowLastColumn="0" w:lastRowFirstColumn="0" w:lastRowLastColumn="0"/>
            <w:tcW w:w="1740" w:type="dxa"/>
          </w:tcPr>
          <w:p w14:paraId="6EF05546"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LName</w:t>
            </w:r>
          </w:p>
        </w:tc>
        <w:tc>
          <w:tcPr>
            <w:tcW w:w="1604" w:type="dxa"/>
          </w:tcPr>
          <w:p w14:paraId="150451F9"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VARCHAR(15)</w:t>
            </w:r>
          </w:p>
        </w:tc>
        <w:tc>
          <w:tcPr>
            <w:cnfStyle w:val="000010000000" w:firstRow="0" w:lastRow="0" w:firstColumn="0" w:lastColumn="0" w:oddVBand="1" w:evenVBand="0" w:oddHBand="0" w:evenHBand="0" w:firstRowFirstColumn="0" w:firstRowLastColumn="0" w:lastRowFirstColumn="0" w:lastRowLastColumn="0"/>
            <w:tcW w:w="3986" w:type="dxa"/>
          </w:tcPr>
          <w:p w14:paraId="61C97487"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last name of user</w:t>
            </w:r>
          </w:p>
        </w:tc>
        <w:tc>
          <w:tcPr>
            <w:tcW w:w="1820" w:type="dxa"/>
          </w:tcPr>
          <w:p w14:paraId="08884C4B"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Shah</w:t>
            </w:r>
          </w:p>
        </w:tc>
      </w:tr>
      <w:tr w:rsidR="00B72CA1" w:rsidRPr="00E7601F" w14:paraId="5AC09E52" w14:textId="77777777" w:rsidTr="00284C69">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1740" w:type="dxa"/>
          </w:tcPr>
          <w:p w14:paraId="06A33201"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Password</w:t>
            </w:r>
          </w:p>
        </w:tc>
        <w:tc>
          <w:tcPr>
            <w:tcW w:w="1604" w:type="dxa"/>
          </w:tcPr>
          <w:p w14:paraId="3DC20C88"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VARCHAR(15)</w:t>
            </w:r>
          </w:p>
        </w:tc>
        <w:tc>
          <w:tcPr>
            <w:cnfStyle w:val="000010000000" w:firstRow="0" w:lastRow="0" w:firstColumn="0" w:lastColumn="0" w:oddVBand="1" w:evenVBand="0" w:oddHBand="0" w:evenHBand="0" w:firstRowFirstColumn="0" w:firstRowLastColumn="0" w:lastRowFirstColumn="0" w:lastRowLastColumn="0"/>
            <w:tcW w:w="3986" w:type="dxa"/>
          </w:tcPr>
          <w:p w14:paraId="586791C6"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password of user</w:t>
            </w:r>
          </w:p>
        </w:tc>
        <w:tc>
          <w:tcPr>
            <w:tcW w:w="1820" w:type="dxa"/>
          </w:tcPr>
          <w:p w14:paraId="18504701"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$1234</w:t>
            </w:r>
          </w:p>
        </w:tc>
      </w:tr>
      <w:tr w:rsidR="00B72CA1" w:rsidRPr="00E7601F" w14:paraId="6123B730" w14:textId="77777777" w:rsidTr="00284C69">
        <w:trPr>
          <w:trHeight w:val="315"/>
          <w:jc w:val="center"/>
        </w:trPr>
        <w:tc>
          <w:tcPr>
            <w:cnfStyle w:val="000010000000" w:firstRow="0" w:lastRow="0" w:firstColumn="0" w:lastColumn="0" w:oddVBand="1" w:evenVBand="0" w:oddHBand="0" w:evenHBand="0" w:firstRowFirstColumn="0" w:firstRowLastColumn="0" w:lastRowFirstColumn="0" w:lastRowLastColumn="0"/>
            <w:tcW w:w="1740" w:type="dxa"/>
          </w:tcPr>
          <w:p w14:paraId="2A868908"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Email</w:t>
            </w:r>
          </w:p>
        </w:tc>
        <w:tc>
          <w:tcPr>
            <w:tcW w:w="1604" w:type="dxa"/>
          </w:tcPr>
          <w:p w14:paraId="0643B833"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VARCHAR(45)</w:t>
            </w:r>
          </w:p>
        </w:tc>
        <w:tc>
          <w:tcPr>
            <w:cnfStyle w:val="000010000000" w:firstRow="0" w:lastRow="0" w:firstColumn="0" w:lastColumn="0" w:oddVBand="1" w:evenVBand="0" w:oddHBand="0" w:evenHBand="0" w:firstRowFirstColumn="0" w:firstRowLastColumn="0" w:lastRowFirstColumn="0" w:lastRowLastColumn="0"/>
            <w:tcW w:w="3986" w:type="dxa"/>
          </w:tcPr>
          <w:p w14:paraId="6EFE2A28"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email of user</w:t>
            </w:r>
          </w:p>
        </w:tc>
        <w:tc>
          <w:tcPr>
            <w:tcW w:w="1820" w:type="dxa"/>
          </w:tcPr>
          <w:p w14:paraId="27A43220" w14:textId="77777777" w:rsidR="00B72CA1" w:rsidRPr="00E7601F" w:rsidRDefault="00001B6E"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hyperlink r:id="rId13" w:history="1">
              <w:r w:rsidR="00B72CA1" w:rsidRPr="00E7601F">
                <w:rPr>
                  <w:rStyle w:val="Hyperlink"/>
                  <w:rFonts w:ascii="Calibri Light" w:hAnsi="Calibri Light" w:cs="Calibri Light"/>
                  <w:sz w:val="24"/>
                </w:rPr>
                <w:t>murat@gmail.com</w:t>
              </w:r>
            </w:hyperlink>
          </w:p>
        </w:tc>
      </w:tr>
      <w:tr w:rsidR="00B72CA1" w:rsidRPr="00E7601F" w14:paraId="3053BC7D" w14:textId="77777777" w:rsidTr="00284C69">
        <w:trPr>
          <w:cnfStyle w:val="000000100000" w:firstRow="0" w:lastRow="0" w:firstColumn="0" w:lastColumn="0" w:oddVBand="0" w:evenVBand="0" w:oddHBand="1" w:evenHBand="0" w:firstRowFirstColumn="0" w:firstRowLastColumn="0" w:lastRowFirstColumn="0" w:lastRowLastColumn="0"/>
          <w:trHeight w:val="368"/>
          <w:jc w:val="center"/>
        </w:trPr>
        <w:tc>
          <w:tcPr>
            <w:cnfStyle w:val="000010000000" w:firstRow="0" w:lastRow="0" w:firstColumn="0" w:lastColumn="0" w:oddVBand="1" w:evenVBand="0" w:oddHBand="0" w:evenHBand="0" w:firstRowFirstColumn="0" w:firstRowLastColumn="0" w:lastRowFirstColumn="0" w:lastRowLastColumn="0"/>
            <w:tcW w:w="1740" w:type="dxa"/>
          </w:tcPr>
          <w:p w14:paraId="323783CE"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Mobile</w:t>
            </w:r>
          </w:p>
        </w:tc>
        <w:tc>
          <w:tcPr>
            <w:tcW w:w="1604" w:type="dxa"/>
          </w:tcPr>
          <w:p w14:paraId="16C847BC"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3986" w:type="dxa"/>
          </w:tcPr>
          <w:p w14:paraId="1C74BF3B"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the mobile of the user</w:t>
            </w:r>
          </w:p>
        </w:tc>
        <w:tc>
          <w:tcPr>
            <w:tcW w:w="1820" w:type="dxa"/>
          </w:tcPr>
          <w:p w14:paraId="45D8FC4C"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902902</w:t>
            </w:r>
          </w:p>
        </w:tc>
      </w:tr>
      <w:tr w:rsidR="00B72CA1" w:rsidRPr="00E7601F" w14:paraId="54ECB1CE" w14:textId="77777777" w:rsidTr="00284C69">
        <w:trPr>
          <w:trHeight w:val="570"/>
          <w:jc w:val="center"/>
        </w:trPr>
        <w:tc>
          <w:tcPr>
            <w:cnfStyle w:val="000010000000" w:firstRow="0" w:lastRow="0" w:firstColumn="0" w:lastColumn="0" w:oddVBand="1" w:evenVBand="0" w:oddHBand="0" w:evenHBand="0" w:firstRowFirstColumn="0" w:firstRowLastColumn="0" w:lastRowFirstColumn="0" w:lastRowLastColumn="0"/>
            <w:tcW w:w="1740" w:type="dxa"/>
          </w:tcPr>
          <w:p w14:paraId="1772C8D3"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Loyalty_points</w:t>
            </w:r>
          </w:p>
        </w:tc>
        <w:tc>
          <w:tcPr>
            <w:tcW w:w="1604" w:type="dxa"/>
          </w:tcPr>
          <w:p w14:paraId="298F1015"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3986" w:type="dxa"/>
          </w:tcPr>
          <w:p w14:paraId="7068CFC4"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the loyalty of the user</w:t>
            </w:r>
          </w:p>
        </w:tc>
        <w:tc>
          <w:tcPr>
            <w:tcW w:w="1820" w:type="dxa"/>
          </w:tcPr>
          <w:p w14:paraId="7FF77FBF"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90</w:t>
            </w:r>
          </w:p>
        </w:tc>
      </w:tr>
    </w:tbl>
    <w:p w14:paraId="176E0993" w14:textId="77777777" w:rsidR="00B72CA1" w:rsidRDefault="00B72CA1" w:rsidP="00B72CA1">
      <w:pPr>
        <w:pStyle w:val="ResimYazs1"/>
        <w:jc w:val="both"/>
        <w:rPr>
          <w:rFonts w:ascii="Calibri Light" w:hAnsi="Calibri Light" w:cs="Calibri Light"/>
          <w:sz w:val="24"/>
        </w:rPr>
      </w:pPr>
    </w:p>
    <w:p w14:paraId="737208CB" w14:textId="77777777" w:rsidR="00B72CA1" w:rsidRPr="00E7601F" w:rsidRDefault="00B72CA1" w:rsidP="00B72CA1">
      <w:pPr>
        <w:pStyle w:val="ResimYazs1"/>
        <w:jc w:val="both"/>
        <w:rPr>
          <w:rFonts w:ascii="Calibri Light" w:hAnsi="Calibri Light" w:cs="Calibri Light"/>
          <w:sz w:val="24"/>
        </w:rPr>
      </w:pPr>
      <w:r>
        <w:rPr>
          <w:rFonts w:ascii="Calibri Light" w:hAnsi="Calibri Light" w:cs="Calibri Light"/>
          <w:sz w:val="24"/>
        </w:rPr>
        <w:br w:type="page"/>
      </w:r>
      <w:r w:rsidRPr="00E7601F">
        <w:rPr>
          <w:rFonts w:ascii="Calibri Light" w:hAnsi="Calibri Light" w:cs="Calibri Light"/>
          <w:sz w:val="24"/>
        </w:rPr>
        <w:lastRenderedPageBreak/>
        <w:t>Customer Info</w:t>
      </w:r>
    </w:p>
    <w:p w14:paraId="78C83D04"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Table Name: Transaction_ID</w:t>
      </w:r>
    </w:p>
    <w:p w14:paraId="34D9CA99"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 xml:space="preserve">This table holds the transactions information. </w:t>
      </w:r>
    </w:p>
    <w:p w14:paraId="223E2B12" w14:textId="77777777" w:rsidR="00B72CA1" w:rsidRPr="00E7601F" w:rsidRDefault="00B72CA1" w:rsidP="00B72CA1">
      <w:pPr>
        <w:rPr>
          <w:rFonts w:ascii="Calibri Light" w:hAnsi="Calibri Light" w:cs="Calibri Light"/>
          <w:sz w:val="24"/>
        </w:rPr>
      </w:pPr>
    </w:p>
    <w:tbl>
      <w:tblPr>
        <w:tblStyle w:val="GridTable5Dark-Accent2"/>
        <w:tblW w:w="9150" w:type="dxa"/>
        <w:tblLayout w:type="fixed"/>
        <w:tblLook w:val="0000" w:firstRow="0" w:lastRow="0" w:firstColumn="0" w:lastColumn="0" w:noHBand="0" w:noVBand="0"/>
      </w:tblPr>
      <w:tblGrid>
        <w:gridCol w:w="1746"/>
        <w:gridCol w:w="1607"/>
        <w:gridCol w:w="4127"/>
        <w:gridCol w:w="1670"/>
      </w:tblGrid>
      <w:tr w:rsidR="00B72CA1" w:rsidRPr="00E7601F" w14:paraId="03855DEF" w14:textId="77777777" w:rsidTr="00E84408">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746" w:type="dxa"/>
          </w:tcPr>
          <w:p w14:paraId="46072310"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Column Name</w:t>
            </w:r>
          </w:p>
        </w:tc>
        <w:tc>
          <w:tcPr>
            <w:tcW w:w="1607" w:type="dxa"/>
          </w:tcPr>
          <w:p w14:paraId="1AD8E845"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Data Type</w:t>
            </w:r>
          </w:p>
        </w:tc>
        <w:tc>
          <w:tcPr>
            <w:cnfStyle w:val="000010000000" w:firstRow="0" w:lastRow="0" w:firstColumn="0" w:lastColumn="0" w:oddVBand="1" w:evenVBand="0" w:oddHBand="0" w:evenHBand="0" w:firstRowFirstColumn="0" w:firstRowLastColumn="0" w:lastRowFirstColumn="0" w:lastRowLastColumn="0"/>
            <w:tcW w:w="4127" w:type="dxa"/>
          </w:tcPr>
          <w:p w14:paraId="0E534F2C"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Description</w:t>
            </w:r>
          </w:p>
        </w:tc>
        <w:tc>
          <w:tcPr>
            <w:tcW w:w="1670" w:type="dxa"/>
          </w:tcPr>
          <w:p w14:paraId="2D1115FD"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Example</w:t>
            </w:r>
          </w:p>
        </w:tc>
      </w:tr>
      <w:tr w:rsidR="00B72CA1" w:rsidRPr="00E7601F" w14:paraId="13FD7246" w14:textId="77777777" w:rsidTr="00E84408">
        <w:trPr>
          <w:trHeight w:val="285"/>
        </w:trPr>
        <w:tc>
          <w:tcPr>
            <w:cnfStyle w:val="000010000000" w:firstRow="0" w:lastRow="0" w:firstColumn="0" w:lastColumn="0" w:oddVBand="1" w:evenVBand="0" w:oddHBand="0" w:evenHBand="0" w:firstRowFirstColumn="0" w:firstRowLastColumn="0" w:lastRowFirstColumn="0" w:lastRowLastColumn="0"/>
            <w:tcW w:w="1746" w:type="dxa"/>
          </w:tcPr>
          <w:p w14:paraId="2E715731"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u w:val="single"/>
              </w:rPr>
              <w:t>Transaction_ID</w:t>
            </w:r>
            <w:r w:rsidRPr="00E7601F">
              <w:rPr>
                <w:rFonts w:ascii="Calibri Light" w:hAnsi="Calibri Light" w:cs="Calibri Light"/>
                <w:sz w:val="24"/>
              </w:rPr>
              <w:t xml:space="preserve">  (PK)</w:t>
            </w:r>
          </w:p>
        </w:tc>
        <w:tc>
          <w:tcPr>
            <w:tcW w:w="1607" w:type="dxa"/>
          </w:tcPr>
          <w:p w14:paraId="4D2AC393"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4127" w:type="dxa"/>
          </w:tcPr>
          <w:p w14:paraId="7C9DB0E5"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 xml:space="preserve">primary key, auto increment, not null </w:t>
            </w:r>
          </w:p>
        </w:tc>
        <w:tc>
          <w:tcPr>
            <w:tcW w:w="1670" w:type="dxa"/>
          </w:tcPr>
          <w:p w14:paraId="489840DE"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r w:rsidR="00B72CA1" w:rsidRPr="00E7601F" w14:paraId="7E01A3EA" w14:textId="77777777" w:rsidTr="00E84408">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1746" w:type="dxa"/>
          </w:tcPr>
          <w:p w14:paraId="7D1590F0"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Quantity</w:t>
            </w:r>
          </w:p>
        </w:tc>
        <w:tc>
          <w:tcPr>
            <w:tcW w:w="1607" w:type="dxa"/>
          </w:tcPr>
          <w:p w14:paraId="3F663927"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4127" w:type="dxa"/>
          </w:tcPr>
          <w:p w14:paraId="4FAB71A5"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 xml:space="preserve">holds the quantity </w:t>
            </w:r>
          </w:p>
        </w:tc>
        <w:tc>
          <w:tcPr>
            <w:tcW w:w="1670" w:type="dxa"/>
          </w:tcPr>
          <w:p w14:paraId="7F33B708"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r w:rsidR="00B72CA1" w:rsidRPr="00E7601F" w14:paraId="47685139" w14:textId="77777777" w:rsidTr="00E84408">
        <w:trPr>
          <w:trHeight w:val="285"/>
        </w:trPr>
        <w:tc>
          <w:tcPr>
            <w:cnfStyle w:val="000010000000" w:firstRow="0" w:lastRow="0" w:firstColumn="0" w:lastColumn="0" w:oddVBand="1" w:evenVBand="0" w:oddHBand="0" w:evenHBand="0" w:firstRowFirstColumn="0" w:firstRowLastColumn="0" w:lastRowFirstColumn="0" w:lastRowLastColumn="0"/>
            <w:tcW w:w="1746" w:type="dxa"/>
          </w:tcPr>
          <w:p w14:paraId="1FFA4B82"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Quantity_price</w:t>
            </w:r>
          </w:p>
        </w:tc>
        <w:tc>
          <w:tcPr>
            <w:tcW w:w="1607" w:type="dxa"/>
          </w:tcPr>
          <w:p w14:paraId="602F8BAC"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FLOAT</w:t>
            </w:r>
          </w:p>
        </w:tc>
        <w:tc>
          <w:tcPr>
            <w:cnfStyle w:val="000010000000" w:firstRow="0" w:lastRow="0" w:firstColumn="0" w:lastColumn="0" w:oddVBand="1" w:evenVBand="0" w:oddHBand="0" w:evenHBand="0" w:firstRowFirstColumn="0" w:firstRowLastColumn="0" w:lastRowFirstColumn="0" w:lastRowLastColumn="0"/>
            <w:tcW w:w="4127" w:type="dxa"/>
          </w:tcPr>
          <w:p w14:paraId="1B0E3056"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the price for quantity</w:t>
            </w:r>
          </w:p>
        </w:tc>
        <w:tc>
          <w:tcPr>
            <w:tcW w:w="1670" w:type="dxa"/>
          </w:tcPr>
          <w:p w14:paraId="0A610779"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109.1</w:t>
            </w:r>
          </w:p>
        </w:tc>
      </w:tr>
      <w:tr w:rsidR="00B72CA1" w:rsidRPr="00E7601F" w14:paraId="7129B1C2" w14:textId="77777777" w:rsidTr="00E84408">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1746" w:type="dxa"/>
          </w:tcPr>
          <w:p w14:paraId="0800CE41"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Book_ID</w:t>
            </w:r>
          </w:p>
        </w:tc>
        <w:tc>
          <w:tcPr>
            <w:tcW w:w="1607" w:type="dxa"/>
          </w:tcPr>
          <w:p w14:paraId="21F53F39"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4127" w:type="dxa"/>
          </w:tcPr>
          <w:p w14:paraId="58873C9B"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the Booking ID</w:t>
            </w:r>
          </w:p>
        </w:tc>
        <w:tc>
          <w:tcPr>
            <w:tcW w:w="1670" w:type="dxa"/>
          </w:tcPr>
          <w:p w14:paraId="572CEA69"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r w:rsidR="00B72CA1" w:rsidRPr="00E7601F" w14:paraId="45C54186" w14:textId="77777777" w:rsidTr="00E84408">
        <w:trPr>
          <w:trHeight w:val="330"/>
        </w:trPr>
        <w:tc>
          <w:tcPr>
            <w:cnfStyle w:val="000010000000" w:firstRow="0" w:lastRow="0" w:firstColumn="0" w:lastColumn="0" w:oddVBand="1" w:evenVBand="0" w:oddHBand="0" w:evenHBand="0" w:firstRowFirstColumn="0" w:firstRowLastColumn="0" w:lastRowFirstColumn="0" w:lastRowLastColumn="0"/>
            <w:tcW w:w="1746" w:type="dxa"/>
          </w:tcPr>
          <w:p w14:paraId="679543BB"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Customer_ID</w:t>
            </w:r>
          </w:p>
        </w:tc>
        <w:tc>
          <w:tcPr>
            <w:tcW w:w="1607" w:type="dxa"/>
          </w:tcPr>
          <w:p w14:paraId="64543845"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4127" w:type="dxa"/>
          </w:tcPr>
          <w:p w14:paraId="0DFF9905"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the Customer ID</w:t>
            </w:r>
          </w:p>
        </w:tc>
        <w:tc>
          <w:tcPr>
            <w:tcW w:w="1670" w:type="dxa"/>
          </w:tcPr>
          <w:p w14:paraId="219E0226"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r w:rsidR="00B72CA1" w:rsidRPr="00E7601F" w14:paraId="01503AE9" w14:textId="77777777" w:rsidTr="00E84408">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1746" w:type="dxa"/>
          </w:tcPr>
          <w:p w14:paraId="3B6F83BA"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Room_No</w:t>
            </w:r>
          </w:p>
        </w:tc>
        <w:tc>
          <w:tcPr>
            <w:tcW w:w="1607" w:type="dxa"/>
          </w:tcPr>
          <w:p w14:paraId="401D4C70"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4127" w:type="dxa"/>
          </w:tcPr>
          <w:p w14:paraId="3F0A44AC"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the room number</w:t>
            </w:r>
          </w:p>
        </w:tc>
        <w:tc>
          <w:tcPr>
            <w:tcW w:w="1670" w:type="dxa"/>
          </w:tcPr>
          <w:p w14:paraId="07F9481D"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r w:rsidR="00B72CA1" w:rsidRPr="00E7601F" w14:paraId="613A783A" w14:textId="77777777" w:rsidTr="00E84408">
        <w:trPr>
          <w:trHeight w:val="315"/>
        </w:trPr>
        <w:tc>
          <w:tcPr>
            <w:cnfStyle w:val="000010000000" w:firstRow="0" w:lastRow="0" w:firstColumn="0" w:lastColumn="0" w:oddVBand="1" w:evenVBand="0" w:oddHBand="0" w:evenHBand="0" w:firstRowFirstColumn="0" w:firstRowLastColumn="0" w:lastRowFirstColumn="0" w:lastRowLastColumn="0"/>
            <w:tcW w:w="1746" w:type="dxa"/>
          </w:tcPr>
          <w:p w14:paraId="7DF09CDC"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Service_ID</w:t>
            </w:r>
          </w:p>
        </w:tc>
        <w:tc>
          <w:tcPr>
            <w:tcW w:w="1607" w:type="dxa"/>
          </w:tcPr>
          <w:p w14:paraId="12BEA82D"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4127" w:type="dxa"/>
          </w:tcPr>
          <w:p w14:paraId="374675EE"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Holds the service number</w:t>
            </w:r>
          </w:p>
        </w:tc>
        <w:tc>
          <w:tcPr>
            <w:tcW w:w="1670" w:type="dxa"/>
          </w:tcPr>
          <w:p w14:paraId="2526EC0D"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bl>
    <w:p w14:paraId="1B232A2E" w14:textId="77777777" w:rsidR="00B72CA1" w:rsidRDefault="00B72CA1" w:rsidP="00B72CA1">
      <w:pPr>
        <w:pStyle w:val="ResimYazs1"/>
        <w:jc w:val="both"/>
        <w:rPr>
          <w:rFonts w:ascii="Calibri Light" w:hAnsi="Calibri Light" w:cs="Calibri Light"/>
          <w:sz w:val="24"/>
        </w:rPr>
      </w:pPr>
    </w:p>
    <w:p w14:paraId="2F15E9C6" w14:textId="77777777" w:rsidR="00B72CA1" w:rsidRPr="00E7601F" w:rsidRDefault="00B72CA1" w:rsidP="00B72CA1">
      <w:pPr>
        <w:pStyle w:val="ResimYazs1"/>
        <w:jc w:val="both"/>
        <w:rPr>
          <w:rFonts w:ascii="Calibri Light" w:hAnsi="Calibri Light" w:cs="Calibri Light"/>
          <w:sz w:val="24"/>
        </w:rPr>
      </w:pPr>
      <w:r w:rsidRPr="00E7601F">
        <w:rPr>
          <w:rFonts w:ascii="Calibri Light" w:hAnsi="Calibri Light" w:cs="Calibri Light"/>
          <w:sz w:val="24"/>
        </w:rPr>
        <w:t>Transaction_ID Table</w:t>
      </w:r>
    </w:p>
    <w:tbl>
      <w:tblPr>
        <w:tblStyle w:val="GridTable5Dark-Accent2"/>
        <w:tblW w:w="9150" w:type="dxa"/>
        <w:tblLayout w:type="fixed"/>
        <w:tblLook w:val="0000" w:firstRow="0" w:lastRow="0" w:firstColumn="0" w:lastColumn="0" w:noHBand="0" w:noVBand="0"/>
      </w:tblPr>
      <w:tblGrid>
        <w:gridCol w:w="1760"/>
        <w:gridCol w:w="1540"/>
        <w:gridCol w:w="4180"/>
        <w:gridCol w:w="1660"/>
        <w:gridCol w:w="10"/>
      </w:tblGrid>
      <w:tr w:rsidR="00B72CA1" w:rsidRPr="00E7601F" w14:paraId="3ECEF9DF" w14:textId="77777777" w:rsidTr="00E84408">
        <w:trPr>
          <w:gridAfter w:val="1"/>
          <w:cnfStyle w:val="000000100000" w:firstRow="0" w:lastRow="0" w:firstColumn="0" w:lastColumn="0" w:oddVBand="0" w:evenVBand="0" w:oddHBand="1" w:evenHBand="0" w:firstRowFirstColumn="0" w:firstRowLastColumn="0" w:lastRowFirstColumn="0" w:lastRowLastColumn="0"/>
          <w:wAfter w:w="10" w:type="dxa"/>
          <w:trHeight w:val="300"/>
        </w:trPr>
        <w:tc>
          <w:tcPr>
            <w:cnfStyle w:val="000010000000" w:firstRow="0" w:lastRow="0" w:firstColumn="0" w:lastColumn="0" w:oddVBand="1" w:evenVBand="0" w:oddHBand="0" w:evenHBand="0" w:firstRowFirstColumn="0" w:firstRowLastColumn="0" w:lastRowFirstColumn="0" w:lastRowLastColumn="0"/>
            <w:tcW w:w="7480" w:type="dxa"/>
            <w:gridSpan w:val="3"/>
            <w:shd w:val="clear" w:color="auto" w:fill="auto"/>
          </w:tcPr>
          <w:p w14:paraId="76B61A35"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Table Name: Transaction</w:t>
            </w:r>
          </w:p>
          <w:p w14:paraId="431855D2" w14:textId="77777777" w:rsidR="00B72CA1" w:rsidRPr="00E7601F" w:rsidRDefault="00B72CA1" w:rsidP="00E64549">
            <w:pPr>
              <w:rPr>
                <w:rFonts w:ascii="Calibri Light" w:hAnsi="Calibri Light" w:cs="Calibri Light"/>
                <w:sz w:val="24"/>
              </w:rPr>
            </w:pPr>
            <w:r w:rsidRPr="00E7601F">
              <w:rPr>
                <w:rFonts w:ascii="Calibri Light" w:hAnsi="Calibri Light" w:cs="Calibri Light"/>
                <w:sz w:val="24"/>
              </w:rPr>
              <w:t>This table holds the transactions amounts.</w:t>
            </w:r>
          </w:p>
          <w:p w14:paraId="17A128CA" w14:textId="77777777" w:rsidR="00B72CA1" w:rsidRPr="00E7601F" w:rsidRDefault="00B72CA1" w:rsidP="00E64549">
            <w:pPr>
              <w:rPr>
                <w:rFonts w:ascii="Calibri Light" w:hAnsi="Calibri Light" w:cs="Calibri Light"/>
                <w:sz w:val="24"/>
              </w:rPr>
            </w:pPr>
          </w:p>
        </w:tc>
        <w:tc>
          <w:tcPr>
            <w:tcW w:w="1660" w:type="dxa"/>
            <w:shd w:val="clear" w:color="auto" w:fill="auto"/>
          </w:tcPr>
          <w:p w14:paraId="1CA69C82"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p>
        </w:tc>
      </w:tr>
      <w:tr w:rsidR="00B72CA1" w:rsidRPr="00E7601F" w14:paraId="6BFD56B9" w14:textId="77777777" w:rsidTr="00E84408">
        <w:trPr>
          <w:trHeight w:val="300"/>
        </w:trPr>
        <w:tc>
          <w:tcPr>
            <w:cnfStyle w:val="000010000000" w:firstRow="0" w:lastRow="0" w:firstColumn="0" w:lastColumn="0" w:oddVBand="1" w:evenVBand="0" w:oddHBand="0" w:evenHBand="0" w:firstRowFirstColumn="0" w:firstRowLastColumn="0" w:lastRowFirstColumn="0" w:lastRowLastColumn="0"/>
            <w:tcW w:w="1760" w:type="dxa"/>
          </w:tcPr>
          <w:p w14:paraId="2554C744"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Column Name</w:t>
            </w:r>
          </w:p>
        </w:tc>
        <w:tc>
          <w:tcPr>
            <w:tcW w:w="1540" w:type="dxa"/>
          </w:tcPr>
          <w:p w14:paraId="406D3AB8"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Data Type</w:t>
            </w:r>
          </w:p>
        </w:tc>
        <w:tc>
          <w:tcPr>
            <w:cnfStyle w:val="000010000000" w:firstRow="0" w:lastRow="0" w:firstColumn="0" w:lastColumn="0" w:oddVBand="1" w:evenVBand="0" w:oddHBand="0" w:evenHBand="0" w:firstRowFirstColumn="0" w:firstRowLastColumn="0" w:lastRowFirstColumn="0" w:lastRowLastColumn="0"/>
            <w:tcW w:w="4180" w:type="dxa"/>
          </w:tcPr>
          <w:p w14:paraId="39727578"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Description</w:t>
            </w:r>
          </w:p>
        </w:tc>
        <w:tc>
          <w:tcPr>
            <w:tcW w:w="1670" w:type="dxa"/>
            <w:gridSpan w:val="2"/>
          </w:tcPr>
          <w:p w14:paraId="77114126"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Example</w:t>
            </w:r>
          </w:p>
        </w:tc>
      </w:tr>
      <w:tr w:rsidR="00B72CA1" w:rsidRPr="00E7601F" w14:paraId="323BC5EC" w14:textId="77777777" w:rsidTr="00E84408">
        <w:trPr>
          <w:cnfStyle w:val="000000100000" w:firstRow="0" w:lastRow="0" w:firstColumn="0" w:lastColumn="0" w:oddVBand="0" w:evenVBand="0" w:oddHBand="1" w:evenHBand="0" w:firstRowFirstColumn="0" w:firstRowLastColumn="0" w:lastRowFirstColumn="0" w:lastRowLastColumn="0"/>
          <w:trHeight w:val="285"/>
        </w:trPr>
        <w:tc>
          <w:tcPr>
            <w:cnfStyle w:val="000010000000" w:firstRow="0" w:lastRow="0" w:firstColumn="0" w:lastColumn="0" w:oddVBand="1" w:evenVBand="0" w:oddHBand="0" w:evenHBand="0" w:firstRowFirstColumn="0" w:firstRowLastColumn="0" w:lastRowFirstColumn="0" w:lastRowLastColumn="0"/>
            <w:tcW w:w="1760" w:type="dxa"/>
          </w:tcPr>
          <w:p w14:paraId="70F4E43A"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Card_No(PK)</w:t>
            </w:r>
          </w:p>
        </w:tc>
        <w:tc>
          <w:tcPr>
            <w:tcW w:w="1540" w:type="dxa"/>
          </w:tcPr>
          <w:p w14:paraId="7DE469FF"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INT</w:t>
            </w:r>
          </w:p>
        </w:tc>
        <w:tc>
          <w:tcPr>
            <w:cnfStyle w:val="000010000000" w:firstRow="0" w:lastRow="0" w:firstColumn="0" w:lastColumn="0" w:oddVBand="1" w:evenVBand="0" w:oddHBand="0" w:evenHBand="0" w:firstRowFirstColumn="0" w:firstRowLastColumn="0" w:lastRowFirstColumn="0" w:lastRowLastColumn="0"/>
            <w:tcW w:w="4180" w:type="dxa"/>
          </w:tcPr>
          <w:p w14:paraId="3EC34F40"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 xml:space="preserve">primary key, auto increment, not null </w:t>
            </w:r>
          </w:p>
        </w:tc>
        <w:tc>
          <w:tcPr>
            <w:tcW w:w="1670" w:type="dxa"/>
            <w:gridSpan w:val="2"/>
          </w:tcPr>
          <w:p w14:paraId="65C42E94"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r w:rsidR="00B72CA1" w:rsidRPr="00E7601F" w14:paraId="5C995444" w14:textId="77777777" w:rsidTr="00E84408">
        <w:trPr>
          <w:trHeight w:val="300"/>
        </w:trPr>
        <w:tc>
          <w:tcPr>
            <w:cnfStyle w:val="000010000000" w:firstRow="0" w:lastRow="0" w:firstColumn="0" w:lastColumn="0" w:oddVBand="1" w:evenVBand="0" w:oddHBand="0" w:evenHBand="0" w:firstRowFirstColumn="0" w:firstRowLastColumn="0" w:lastRowFirstColumn="0" w:lastRowLastColumn="0"/>
            <w:tcW w:w="1760" w:type="dxa"/>
          </w:tcPr>
          <w:p w14:paraId="3A24C6A0"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EXPDATE</w:t>
            </w:r>
          </w:p>
        </w:tc>
        <w:tc>
          <w:tcPr>
            <w:tcW w:w="1540" w:type="dxa"/>
          </w:tcPr>
          <w:p w14:paraId="2FE4C470"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 xml:space="preserve"> DATE</w:t>
            </w:r>
          </w:p>
        </w:tc>
        <w:tc>
          <w:tcPr>
            <w:cnfStyle w:val="000010000000" w:firstRow="0" w:lastRow="0" w:firstColumn="0" w:lastColumn="0" w:oddVBand="1" w:evenVBand="0" w:oddHBand="0" w:evenHBand="0" w:firstRowFirstColumn="0" w:firstRowLastColumn="0" w:lastRowFirstColumn="0" w:lastRowLastColumn="0"/>
            <w:tcW w:w="4180" w:type="dxa"/>
          </w:tcPr>
          <w:p w14:paraId="7650CE22"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shows the expiry date of credit card</w:t>
            </w:r>
          </w:p>
        </w:tc>
        <w:tc>
          <w:tcPr>
            <w:tcW w:w="1670" w:type="dxa"/>
            <w:gridSpan w:val="2"/>
          </w:tcPr>
          <w:p w14:paraId="1500D934"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22.05.2010</w:t>
            </w:r>
          </w:p>
        </w:tc>
      </w:tr>
      <w:tr w:rsidR="00B72CA1" w:rsidRPr="00E7601F" w14:paraId="1EF0F9FE" w14:textId="77777777" w:rsidTr="00E84408">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60" w:type="dxa"/>
          </w:tcPr>
          <w:p w14:paraId="01428D46"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Amount</w:t>
            </w:r>
          </w:p>
        </w:tc>
        <w:tc>
          <w:tcPr>
            <w:tcW w:w="1540" w:type="dxa"/>
          </w:tcPr>
          <w:p w14:paraId="71325E5D"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FLOAT</w:t>
            </w:r>
          </w:p>
        </w:tc>
        <w:tc>
          <w:tcPr>
            <w:cnfStyle w:val="000010000000" w:firstRow="0" w:lastRow="0" w:firstColumn="0" w:lastColumn="0" w:oddVBand="1" w:evenVBand="0" w:oddHBand="0" w:evenHBand="0" w:firstRowFirstColumn="0" w:firstRowLastColumn="0" w:lastRowFirstColumn="0" w:lastRowLastColumn="0"/>
            <w:tcW w:w="4180" w:type="dxa"/>
          </w:tcPr>
          <w:p w14:paraId="345B0EDF"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shows the amount paid</w:t>
            </w:r>
          </w:p>
        </w:tc>
        <w:tc>
          <w:tcPr>
            <w:tcW w:w="1670" w:type="dxa"/>
            <w:gridSpan w:val="2"/>
          </w:tcPr>
          <w:p w14:paraId="24565469"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12.3</w:t>
            </w:r>
          </w:p>
        </w:tc>
      </w:tr>
      <w:tr w:rsidR="00B72CA1" w:rsidRPr="00E7601F" w14:paraId="745C85C0" w14:textId="77777777" w:rsidTr="00E84408">
        <w:trPr>
          <w:trHeight w:val="285"/>
        </w:trPr>
        <w:tc>
          <w:tcPr>
            <w:cnfStyle w:val="000010000000" w:firstRow="0" w:lastRow="0" w:firstColumn="0" w:lastColumn="0" w:oddVBand="1" w:evenVBand="0" w:oddHBand="0" w:evenHBand="0" w:firstRowFirstColumn="0" w:firstRowLastColumn="0" w:lastRowFirstColumn="0" w:lastRowLastColumn="0"/>
            <w:tcW w:w="1760" w:type="dxa"/>
          </w:tcPr>
          <w:p w14:paraId="1DB34171"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Transaction_ID</w:t>
            </w:r>
          </w:p>
        </w:tc>
        <w:tc>
          <w:tcPr>
            <w:tcW w:w="1540" w:type="dxa"/>
          </w:tcPr>
          <w:p w14:paraId="00E2606D"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 xml:space="preserve"> INT</w:t>
            </w:r>
          </w:p>
        </w:tc>
        <w:tc>
          <w:tcPr>
            <w:cnfStyle w:val="000010000000" w:firstRow="0" w:lastRow="0" w:firstColumn="0" w:lastColumn="0" w:oddVBand="1" w:evenVBand="0" w:oddHBand="0" w:evenHBand="0" w:firstRowFirstColumn="0" w:firstRowLastColumn="0" w:lastRowFirstColumn="0" w:lastRowLastColumn="0"/>
            <w:tcW w:w="4180" w:type="dxa"/>
          </w:tcPr>
          <w:p w14:paraId="0799D6F2"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shows Trnsaction_ID</w:t>
            </w:r>
          </w:p>
        </w:tc>
        <w:tc>
          <w:tcPr>
            <w:tcW w:w="1670" w:type="dxa"/>
            <w:gridSpan w:val="2"/>
          </w:tcPr>
          <w:p w14:paraId="33D7AEE0"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E7601F">
              <w:rPr>
                <w:rFonts w:ascii="Calibri Light" w:hAnsi="Calibri Light" w:cs="Calibri Light"/>
                <w:sz w:val="24"/>
              </w:rPr>
              <w:t>1</w:t>
            </w:r>
          </w:p>
        </w:tc>
      </w:tr>
    </w:tbl>
    <w:p w14:paraId="1C840C0D" w14:textId="77777777" w:rsidR="00B72CA1" w:rsidRPr="00E7601F" w:rsidRDefault="00B72CA1" w:rsidP="00B72CA1">
      <w:pPr>
        <w:pStyle w:val="ResimYazs1"/>
        <w:rPr>
          <w:rFonts w:ascii="Calibri Light" w:hAnsi="Calibri Light" w:cs="Calibri Light"/>
          <w:sz w:val="24"/>
        </w:rPr>
      </w:pPr>
      <w:r w:rsidRPr="00E7601F">
        <w:rPr>
          <w:rFonts w:ascii="Calibri Light" w:hAnsi="Calibri Light" w:cs="Calibri Light"/>
          <w:sz w:val="24"/>
        </w:rPr>
        <w:t>Transaction</w:t>
      </w:r>
    </w:p>
    <w:tbl>
      <w:tblPr>
        <w:tblStyle w:val="GridTable5Dark-Accent2"/>
        <w:tblW w:w="9889" w:type="dxa"/>
        <w:jc w:val="center"/>
        <w:tblLayout w:type="fixed"/>
        <w:tblLook w:val="0000" w:firstRow="0" w:lastRow="0" w:firstColumn="0" w:lastColumn="0" w:noHBand="0" w:noVBand="0"/>
      </w:tblPr>
      <w:tblGrid>
        <w:gridCol w:w="2220"/>
        <w:gridCol w:w="1607"/>
        <w:gridCol w:w="4182"/>
        <w:gridCol w:w="1870"/>
        <w:gridCol w:w="10"/>
      </w:tblGrid>
      <w:tr w:rsidR="00B72CA1" w:rsidRPr="00787DC8" w14:paraId="02CDE0EB" w14:textId="77777777" w:rsidTr="00681FA7">
        <w:trPr>
          <w:gridAfter w:val="1"/>
          <w:cnfStyle w:val="000000100000" w:firstRow="0" w:lastRow="0" w:firstColumn="0" w:lastColumn="0" w:oddVBand="0" w:evenVBand="0" w:oddHBand="1" w:evenHBand="0" w:firstRowFirstColumn="0" w:firstRowLastColumn="0" w:lastRowFirstColumn="0" w:lastRowLastColumn="0"/>
          <w:wAfter w:w="10" w:type="dxa"/>
          <w:trHeight w:val="300"/>
          <w:jc w:val="center"/>
        </w:trPr>
        <w:tc>
          <w:tcPr>
            <w:cnfStyle w:val="000010000000" w:firstRow="0" w:lastRow="0" w:firstColumn="0" w:lastColumn="0" w:oddVBand="1" w:evenVBand="0" w:oddHBand="0" w:evenHBand="0" w:firstRowFirstColumn="0" w:firstRowLastColumn="0" w:lastRowFirstColumn="0" w:lastRowLastColumn="0"/>
            <w:tcW w:w="8009" w:type="dxa"/>
            <w:gridSpan w:val="3"/>
            <w:shd w:val="clear" w:color="auto" w:fill="auto"/>
          </w:tcPr>
          <w:p w14:paraId="10CF232C" w14:textId="77777777" w:rsidR="00B72CA1" w:rsidRDefault="00B72CA1" w:rsidP="00E64549">
            <w:pPr>
              <w:snapToGrid w:val="0"/>
              <w:rPr>
                <w:rFonts w:ascii="Calibri Light" w:hAnsi="Calibri Light" w:cs="Calibri Light"/>
                <w:sz w:val="24"/>
                <w:szCs w:val="20"/>
              </w:rPr>
            </w:pPr>
          </w:p>
          <w:p w14:paraId="7584F74B" w14:textId="77777777" w:rsidR="00B72CA1" w:rsidRDefault="00B72CA1" w:rsidP="00E64549">
            <w:pPr>
              <w:snapToGrid w:val="0"/>
              <w:rPr>
                <w:rFonts w:ascii="Calibri Light" w:hAnsi="Calibri Light" w:cs="Calibri Light"/>
                <w:sz w:val="24"/>
                <w:szCs w:val="20"/>
              </w:rPr>
            </w:pPr>
          </w:p>
          <w:p w14:paraId="090FEDD0" w14:textId="77777777" w:rsidR="00B72CA1" w:rsidRDefault="00B72CA1" w:rsidP="00E64549">
            <w:pPr>
              <w:snapToGrid w:val="0"/>
              <w:rPr>
                <w:rFonts w:ascii="Calibri Light" w:hAnsi="Calibri Light" w:cs="Calibri Light"/>
                <w:sz w:val="24"/>
                <w:szCs w:val="20"/>
              </w:rPr>
            </w:pPr>
          </w:p>
          <w:p w14:paraId="4322F7E3" w14:textId="77777777" w:rsidR="00B72CA1" w:rsidRDefault="00B72CA1" w:rsidP="00E64549">
            <w:pPr>
              <w:snapToGrid w:val="0"/>
              <w:rPr>
                <w:rFonts w:ascii="Calibri Light" w:hAnsi="Calibri Light" w:cs="Calibri Light"/>
                <w:sz w:val="24"/>
                <w:szCs w:val="20"/>
              </w:rPr>
            </w:pPr>
          </w:p>
          <w:p w14:paraId="2F8CA991" w14:textId="77777777" w:rsidR="00B72CA1" w:rsidRDefault="00B72CA1" w:rsidP="00E64549">
            <w:pPr>
              <w:snapToGrid w:val="0"/>
              <w:rPr>
                <w:rFonts w:ascii="Calibri Light" w:hAnsi="Calibri Light" w:cs="Calibri Light"/>
                <w:sz w:val="24"/>
                <w:szCs w:val="20"/>
              </w:rPr>
            </w:pPr>
          </w:p>
          <w:p w14:paraId="4251DAF2" w14:textId="77777777" w:rsidR="00B72CA1" w:rsidRPr="00787DC8" w:rsidRDefault="00B72CA1" w:rsidP="00E64549">
            <w:pPr>
              <w:snapToGrid w:val="0"/>
              <w:rPr>
                <w:rFonts w:ascii="Calibri Light" w:hAnsi="Calibri Light" w:cs="Calibri Light"/>
                <w:sz w:val="24"/>
                <w:szCs w:val="20"/>
              </w:rPr>
            </w:pPr>
            <w:r>
              <w:rPr>
                <w:rFonts w:ascii="Calibri Light" w:hAnsi="Calibri Light" w:cs="Calibri Light"/>
                <w:sz w:val="24"/>
                <w:szCs w:val="20"/>
              </w:rPr>
              <w:t xml:space="preserve">Table Name: </w:t>
            </w:r>
            <w:r w:rsidRPr="00787DC8">
              <w:rPr>
                <w:rFonts w:ascii="Calibri Light" w:hAnsi="Calibri Light" w:cs="Calibri Light"/>
                <w:sz w:val="24"/>
                <w:szCs w:val="20"/>
              </w:rPr>
              <w:t>Services</w:t>
            </w:r>
          </w:p>
          <w:p w14:paraId="59494364" w14:textId="77777777" w:rsidR="00B72CA1" w:rsidRPr="00787DC8" w:rsidRDefault="00B72CA1" w:rsidP="00E64549">
            <w:pPr>
              <w:snapToGrid w:val="0"/>
              <w:rPr>
                <w:rFonts w:ascii="Calibri Light" w:hAnsi="Calibri Light" w:cs="Calibri Light"/>
                <w:sz w:val="24"/>
                <w:szCs w:val="20"/>
              </w:rPr>
            </w:pPr>
            <w:r w:rsidRPr="00787DC8">
              <w:rPr>
                <w:rFonts w:ascii="Calibri Light" w:hAnsi="Calibri Light" w:cs="Calibri Light"/>
                <w:sz w:val="24"/>
                <w:szCs w:val="20"/>
              </w:rPr>
              <w:t>This table holds information about services.</w:t>
            </w:r>
          </w:p>
          <w:p w14:paraId="6AAB261F" w14:textId="77777777" w:rsidR="00B72CA1" w:rsidRPr="00787DC8" w:rsidRDefault="00B72CA1" w:rsidP="00E64549">
            <w:pPr>
              <w:rPr>
                <w:rFonts w:ascii="Calibri Light" w:hAnsi="Calibri Light" w:cs="Calibri Light"/>
                <w:sz w:val="24"/>
                <w:szCs w:val="20"/>
              </w:rPr>
            </w:pPr>
          </w:p>
        </w:tc>
        <w:tc>
          <w:tcPr>
            <w:tcW w:w="1870" w:type="dxa"/>
            <w:shd w:val="clear" w:color="auto" w:fill="auto"/>
          </w:tcPr>
          <w:p w14:paraId="42E26873" w14:textId="77777777" w:rsidR="00B72CA1" w:rsidRPr="00787DC8"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0"/>
              </w:rPr>
            </w:pPr>
          </w:p>
        </w:tc>
      </w:tr>
      <w:tr w:rsidR="00B72CA1" w:rsidRPr="00E7601F" w14:paraId="141AA499" w14:textId="77777777" w:rsidTr="00681FA7">
        <w:trPr>
          <w:trHeight w:val="300"/>
          <w:jc w:val="center"/>
        </w:trPr>
        <w:tc>
          <w:tcPr>
            <w:cnfStyle w:val="000010000000" w:firstRow="0" w:lastRow="0" w:firstColumn="0" w:lastColumn="0" w:oddVBand="1" w:evenVBand="0" w:oddHBand="0" w:evenHBand="0" w:firstRowFirstColumn="0" w:firstRowLastColumn="0" w:lastRowFirstColumn="0" w:lastRowLastColumn="0"/>
            <w:tcW w:w="2220" w:type="dxa"/>
          </w:tcPr>
          <w:p w14:paraId="2F3A4262"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Column Name</w:t>
            </w:r>
          </w:p>
        </w:tc>
        <w:tc>
          <w:tcPr>
            <w:tcW w:w="1607" w:type="dxa"/>
          </w:tcPr>
          <w:p w14:paraId="6911671E"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Data Type</w:t>
            </w:r>
          </w:p>
        </w:tc>
        <w:tc>
          <w:tcPr>
            <w:cnfStyle w:val="000010000000" w:firstRow="0" w:lastRow="0" w:firstColumn="0" w:lastColumn="0" w:oddVBand="1" w:evenVBand="0" w:oddHBand="0" w:evenHBand="0" w:firstRowFirstColumn="0" w:firstRowLastColumn="0" w:lastRowFirstColumn="0" w:lastRowLastColumn="0"/>
            <w:tcW w:w="4182" w:type="dxa"/>
          </w:tcPr>
          <w:p w14:paraId="5BADDF9C"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Description</w:t>
            </w:r>
          </w:p>
        </w:tc>
        <w:tc>
          <w:tcPr>
            <w:tcW w:w="1880" w:type="dxa"/>
            <w:gridSpan w:val="2"/>
          </w:tcPr>
          <w:p w14:paraId="38684B39"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Example</w:t>
            </w:r>
          </w:p>
        </w:tc>
      </w:tr>
      <w:tr w:rsidR="00B72CA1" w:rsidRPr="00E7601F" w14:paraId="34DFD64E" w14:textId="77777777" w:rsidTr="00681FA7">
        <w:trPr>
          <w:cnfStyle w:val="000000100000" w:firstRow="0" w:lastRow="0" w:firstColumn="0" w:lastColumn="0" w:oddVBand="0" w:evenVBand="0" w:oddHBand="1" w:evenHBand="0" w:firstRowFirstColumn="0" w:firstRowLastColumn="0" w:lastRowFirstColumn="0" w:lastRowLastColumn="0"/>
          <w:trHeight w:val="360"/>
          <w:jc w:val="center"/>
        </w:trPr>
        <w:tc>
          <w:tcPr>
            <w:cnfStyle w:val="000010000000" w:firstRow="0" w:lastRow="0" w:firstColumn="0" w:lastColumn="0" w:oddVBand="1" w:evenVBand="0" w:oddHBand="0" w:evenHBand="0" w:firstRowFirstColumn="0" w:firstRowLastColumn="0" w:lastRowFirstColumn="0" w:lastRowLastColumn="0"/>
            <w:tcW w:w="2220" w:type="dxa"/>
          </w:tcPr>
          <w:p w14:paraId="5D2941B8"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Service_ID(PK)</w:t>
            </w:r>
          </w:p>
        </w:tc>
        <w:tc>
          <w:tcPr>
            <w:tcW w:w="1607" w:type="dxa"/>
          </w:tcPr>
          <w:p w14:paraId="12CB1C45"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INT</w:t>
            </w:r>
          </w:p>
        </w:tc>
        <w:tc>
          <w:tcPr>
            <w:cnfStyle w:val="000010000000" w:firstRow="0" w:lastRow="0" w:firstColumn="0" w:lastColumn="0" w:oddVBand="1" w:evenVBand="0" w:oddHBand="0" w:evenHBand="0" w:firstRowFirstColumn="0" w:firstRowLastColumn="0" w:lastRowFirstColumn="0" w:lastRowLastColumn="0"/>
            <w:tcW w:w="4182" w:type="dxa"/>
          </w:tcPr>
          <w:p w14:paraId="1508302D"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 xml:space="preserve">primary key,auto increment, not null </w:t>
            </w:r>
          </w:p>
        </w:tc>
        <w:tc>
          <w:tcPr>
            <w:tcW w:w="1880" w:type="dxa"/>
            <w:gridSpan w:val="2"/>
          </w:tcPr>
          <w:p w14:paraId="762CEF28"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1</w:t>
            </w:r>
          </w:p>
        </w:tc>
      </w:tr>
      <w:tr w:rsidR="00B72CA1" w:rsidRPr="00E7601F" w14:paraId="38BD2158" w14:textId="77777777" w:rsidTr="00681FA7">
        <w:trPr>
          <w:trHeight w:val="285"/>
          <w:jc w:val="center"/>
        </w:trPr>
        <w:tc>
          <w:tcPr>
            <w:cnfStyle w:val="000010000000" w:firstRow="0" w:lastRow="0" w:firstColumn="0" w:lastColumn="0" w:oddVBand="1" w:evenVBand="0" w:oddHBand="0" w:evenHBand="0" w:firstRowFirstColumn="0" w:firstRowLastColumn="0" w:lastRowFirstColumn="0" w:lastRowLastColumn="0"/>
            <w:tcW w:w="2220" w:type="dxa"/>
          </w:tcPr>
          <w:p w14:paraId="0A2D4315"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Service_Name</w:t>
            </w:r>
          </w:p>
        </w:tc>
        <w:tc>
          <w:tcPr>
            <w:tcW w:w="1607" w:type="dxa"/>
          </w:tcPr>
          <w:p w14:paraId="057340D1"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VARCHAR(15)</w:t>
            </w:r>
          </w:p>
        </w:tc>
        <w:tc>
          <w:tcPr>
            <w:cnfStyle w:val="000010000000" w:firstRow="0" w:lastRow="0" w:firstColumn="0" w:lastColumn="0" w:oddVBand="1" w:evenVBand="0" w:oddHBand="0" w:evenHBand="0" w:firstRowFirstColumn="0" w:firstRowLastColumn="0" w:lastRowFirstColumn="0" w:lastRowLastColumn="0"/>
            <w:tcW w:w="4182" w:type="dxa"/>
          </w:tcPr>
          <w:p w14:paraId="318A50A4"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holds the description of the Service</w:t>
            </w:r>
          </w:p>
        </w:tc>
        <w:tc>
          <w:tcPr>
            <w:tcW w:w="1880" w:type="dxa"/>
            <w:gridSpan w:val="2"/>
          </w:tcPr>
          <w:p w14:paraId="22447EB1"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Spa services</w:t>
            </w:r>
          </w:p>
        </w:tc>
      </w:tr>
    </w:tbl>
    <w:p w14:paraId="4AB50D07" w14:textId="77777777" w:rsidR="00B72CA1" w:rsidRDefault="00B72CA1" w:rsidP="00B72CA1">
      <w:pPr>
        <w:pStyle w:val="ResimYazs1"/>
        <w:rPr>
          <w:rFonts w:ascii="Calibri Light" w:hAnsi="Calibri Light" w:cs="Calibri Light"/>
          <w:sz w:val="24"/>
        </w:rPr>
      </w:pPr>
      <w:r w:rsidRPr="00E7601F">
        <w:rPr>
          <w:rFonts w:ascii="Calibri Light" w:hAnsi="Calibri Light" w:cs="Calibri Light"/>
          <w:sz w:val="24"/>
        </w:rPr>
        <w:t>Services</w:t>
      </w:r>
    </w:p>
    <w:p w14:paraId="1EC19A24" w14:textId="77777777" w:rsidR="00B72CA1" w:rsidRPr="00284D11" w:rsidRDefault="00B72CA1" w:rsidP="00B72CA1"/>
    <w:p w14:paraId="04430D55"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Table Name: Room</w:t>
      </w:r>
    </w:p>
    <w:tbl>
      <w:tblPr>
        <w:tblStyle w:val="GridTable5Dark-Accent2"/>
        <w:tblW w:w="9889" w:type="dxa"/>
        <w:jc w:val="center"/>
        <w:tblLayout w:type="fixed"/>
        <w:tblLook w:val="0000" w:firstRow="0" w:lastRow="0" w:firstColumn="0" w:lastColumn="0" w:noHBand="0" w:noVBand="0"/>
      </w:tblPr>
      <w:tblGrid>
        <w:gridCol w:w="2220"/>
        <w:gridCol w:w="1607"/>
        <w:gridCol w:w="4182"/>
        <w:gridCol w:w="1870"/>
        <w:gridCol w:w="10"/>
      </w:tblGrid>
      <w:tr w:rsidR="00B72CA1" w:rsidRPr="00E7601F" w14:paraId="20CCF7E1" w14:textId="77777777" w:rsidTr="00E81929">
        <w:trPr>
          <w:gridAfter w:val="1"/>
          <w:cnfStyle w:val="000000100000" w:firstRow="0" w:lastRow="0" w:firstColumn="0" w:lastColumn="0" w:oddVBand="0" w:evenVBand="0" w:oddHBand="1" w:evenHBand="0" w:firstRowFirstColumn="0" w:firstRowLastColumn="0" w:lastRowFirstColumn="0" w:lastRowLastColumn="0"/>
          <w:wAfter w:w="10" w:type="dxa"/>
          <w:trHeight w:val="300"/>
          <w:jc w:val="center"/>
        </w:trPr>
        <w:tc>
          <w:tcPr>
            <w:cnfStyle w:val="000010000000" w:firstRow="0" w:lastRow="0" w:firstColumn="0" w:lastColumn="0" w:oddVBand="1" w:evenVBand="0" w:oddHBand="0" w:evenHBand="0" w:firstRowFirstColumn="0" w:firstRowLastColumn="0" w:lastRowFirstColumn="0" w:lastRowLastColumn="0"/>
            <w:tcW w:w="8009" w:type="dxa"/>
            <w:gridSpan w:val="3"/>
            <w:shd w:val="clear" w:color="auto" w:fill="auto"/>
          </w:tcPr>
          <w:p w14:paraId="1B63167A"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This table holds information about rooms.</w:t>
            </w:r>
          </w:p>
        </w:tc>
        <w:tc>
          <w:tcPr>
            <w:tcW w:w="1870" w:type="dxa"/>
            <w:shd w:val="clear" w:color="auto" w:fill="auto"/>
          </w:tcPr>
          <w:p w14:paraId="4361FA52"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p>
        </w:tc>
      </w:tr>
      <w:tr w:rsidR="00B72CA1" w:rsidRPr="00E7601F" w14:paraId="7E2DD849" w14:textId="77777777" w:rsidTr="00681FA7">
        <w:trPr>
          <w:trHeight w:val="300"/>
          <w:jc w:val="center"/>
        </w:trPr>
        <w:tc>
          <w:tcPr>
            <w:cnfStyle w:val="000010000000" w:firstRow="0" w:lastRow="0" w:firstColumn="0" w:lastColumn="0" w:oddVBand="1" w:evenVBand="0" w:oddHBand="0" w:evenHBand="0" w:firstRowFirstColumn="0" w:firstRowLastColumn="0" w:lastRowFirstColumn="0" w:lastRowLastColumn="0"/>
            <w:tcW w:w="2220" w:type="dxa"/>
          </w:tcPr>
          <w:p w14:paraId="724E2F47"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Column Name</w:t>
            </w:r>
          </w:p>
        </w:tc>
        <w:tc>
          <w:tcPr>
            <w:tcW w:w="1607" w:type="dxa"/>
          </w:tcPr>
          <w:p w14:paraId="3C78AE01"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Data Type</w:t>
            </w:r>
          </w:p>
        </w:tc>
        <w:tc>
          <w:tcPr>
            <w:cnfStyle w:val="000010000000" w:firstRow="0" w:lastRow="0" w:firstColumn="0" w:lastColumn="0" w:oddVBand="1" w:evenVBand="0" w:oddHBand="0" w:evenHBand="0" w:firstRowFirstColumn="0" w:firstRowLastColumn="0" w:lastRowFirstColumn="0" w:lastRowLastColumn="0"/>
            <w:tcW w:w="4182" w:type="dxa"/>
          </w:tcPr>
          <w:p w14:paraId="7CB835E6"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Description</w:t>
            </w:r>
          </w:p>
        </w:tc>
        <w:tc>
          <w:tcPr>
            <w:tcW w:w="1880" w:type="dxa"/>
            <w:gridSpan w:val="2"/>
          </w:tcPr>
          <w:p w14:paraId="41F8BB14"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Example</w:t>
            </w:r>
          </w:p>
        </w:tc>
      </w:tr>
      <w:tr w:rsidR="00B72CA1" w:rsidRPr="00E7601F" w14:paraId="46ED1E33" w14:textId="77777777" w:rsidTr="00681FA7">
        <w:trPr>
          <w:cnfStyle w:val="000000100000" w:firstRow="0" w:lastRow="0" w:firstColumn="0" w:lastColumn="0" w:oddVBand="0" w:evenVBand="0" w:oddHBand="1" w:evenHBand="0" w:firstRowFirstColumn="0" w:firstRowLastColumn="0" w:lastRowFirstColumn="0" w:lastRowLastColumn="0"/>
          <w:trHeight w:val="360"/>
          <w:jc w:val="center"/>
        </w:trPr>
        <w:tc>
          <w:tcPr>
            <w:cnfStyle w:val="000010000000" w:firstRow="0" w:lastRow="0" w:firstColumn="0" w:lastColumn="0" w:oddVBand="1" w:evenVBand="0" w:oddHBand="0" w:evenHBand="0" w:firstRowFirstColumn="0" w:firstRowLastColumn="0" w:lastRowFirstColumn="0" w:lastRowLastColumn="0"/>
            <w:tcW w:w="2220" w:type="dxa"/>
          </w:tcPr>
          <w:p w14:paraId="3FCF698C"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Room_No(PK)</w:t>
            </w:r>
          </w:p>
        </w:tc>
        <w:tc>
          <w:tcPr>
            <w:tcW w:w="1607" w:type="dxa"/>
          </w:tcPr>
          <w:p w14:paraId="1310F19C"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INT</w:t>
            </w:r>
          </w:p>
        </w:tc>
        <w:tc>
          <w:tcPr>
            <w:cnfStyle w:val="000010000000" w:firstRow="0" w:lastRow="0" w:firstColumn="0" w:lastColumn="0" w:oddVBand="1" w:evenVBand="0" w:oddHBand="0" w:evenHBand="0" w:firstRowFirstColumn="0" w:firstRowLastColumn="0" w:lastRowFirstColumn="0" w:lastRowLastColumn="0"/>
            <w:tcW w:w="4182" w:type="dxa"/>
          </w:tcPr>
          <w:p w14:paraId="0C11A7AB"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 xml:space="preserve">primary key,auto increment, not null </w:t>
            </w:r>
          </w:p>
        </w:tc>
        <w:tc>
          <w:tcPr>
            <w:tcW w:w="1880" w:type="dxa"/>
            <w:gridSpan w:val="2"/>
          </w:tcPr>
          <w:p w14:paraId="1C5A153A"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1</w:t>
            </w:r>
          </w:p>
        </w:tc>
      </w:tr>
      <w:tr w:rsidR="00B72CA1" w:rsidRPr="00E7601F" w14:paraId="7370E3D5" w14:textId="77777777" w:rsidTr="00681FA7">
        <w:trPr>
          <w:trHeight w:val="285"/>
          <w:jc w:val="center"/>
        </w:trPr>
        <w:tc>
          <w:tcPr>
            <w:cnfStyle w:val="000010000000" w:firstRow="0" w:lastRow="0" w:firstColumn="0" w:lastColumn="0" w:oddVBand="1" w:evenVBand="0" w:oddHBand="0" w:evenHBand="0" w:firstRowFirstColumn="0" w:firstRowLastColumn="0" w:lastRowFirstColumn="0" w:lastRowLastColumn="0"/>
            <w:tcW w:w="2220" w:type="dxa"/>
          </w:tcPr>
          <w:p w14:paraId="11AC52FC"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Room_Type</w:t>
            </w:r>
          </w:p>
        </w:tc>
        <w:tc>
          <w:tcPr>
            <w:tcW w:w="1607" w:type="dxa"/>
          </w:tcPr>
          <w:p w14:paraId="1AF859D4"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VARCHAR</w:t>
            </w:r>
          </w:p>
        </w:tc>
        <w:tc>
          <w:tcPr>
            <w:cnfStyle w:val="000010000000" w:firstRow="0" w:lastRow="0" w:firstColumn="0" w:lastColumn="0" w:oddVBand="1" w:evenVBand="0" w:oddHBand="0" w:evenHBand="0" w:firstRowFirstColumn="0" w:firstRowLastColumn="0" w:lastRowFirstColumn="0" w:lastRowLastColumn="0"/>
            <w:tcW w:w="4182" w:type="dxa"/>
          </w:tcPr>
          <w:p w14:paraId="449ACA0B"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holds the description of the Room</w:t>
            </w:r>
          </w:p>
        </w:tc>
        <w:tc>
          <w:tcPr>
            <w:tcW w:w="1880" w:type="dxa"/>
            <w:gridSpan w:val="2"/>
          </w:tcPr>
          <w:p w14:paraId="0145F266"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DELUXE</w:t>
            </w:r>
          </w:p>
        </w:tc>
      </w:tr>
      <w:tr w:rsidR="00B72CA1" w:rsidRPr="00E7601F" w14:paraId="2C29D73F" w14:textId="77777777" w:rsidTr="00681FA7">
        <w:trPr>
          <w:cnfStyle w:val="000000100000" w:firstRow="0" w:lastRow="0" w:firstColumn="0" w:lastColumn="0" w:oddVBand="0" w:evenVBand="0" w:oddHBand="1" w:evenHBand="0" w:firstRowFirstColumn="0" w:firstRowLastColumn="0" w:lastRowFirstColumn="0" w:lastRowLastColumn="0"/>
          <w:trHeight w:val="285"/>
          <w:jc w:val="center"/>
        </w:trPr>
        <w:tc>
          <w:tcPr>
            <w:cnfStyle w:val="000010000000" w:firstRow="0" w:lastRow="0" w:firstColumn="0" w:lastColumn="0" w:oddVBand="1" w:evenVBand="0" w:oddHBand="0" w:evenHBand="0" w:firstRowFirstColumn="0" w:firstRowLastColumn="0" w:lastRowFirstColumn="0" w:lastRowLastColumn="0"/>
            <w:tcW w:w="2220" w:type="dxa"/>
          </w:tcPr>
          <w:p w14:paraId="4CE145BC"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View</w:t>
            </w:r>
          </w:p>
        </w:tc>
        <w:tc>
          <w:tcPr>
            <w:tcW w:w="1607" w:type="dxa"/>
          </w:tcPr>
          <w:p w14:paraId="793D1D21"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VARCHAR</w:t>
            </w:r>
          </w:p>
        </w:tc>
        <w:tc>
          <w:tcPr>
            <w:cnfStyle w:val="000010000000" w:firstRow="0" w:lastRow="0" w:firstColumn="0" w:lastColumn="0" w:oddVBand="1" w:evenVBand="0" w:oddHBand="0" w:evenHBand="0" w:firstRowFirstColumn="0" w:firstRowLastColumn="0" w:lastRowFirstColumn="0" w:lastRowLastColumn="0"/>
            <w:tcW w:w="4182" w:type="dxa"/>
          </w:tcPr>
          <w:p w14:paraId="3893610B"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holds the View type of the Room</w:t>
            </w:r>
          </w:p>
        </w:tc>
        <w:tc>
          <w:tcPr>
            <w:tcW w:w="1880" w:type="dxa"/>
            <w:gridSpan w:val="2"/>
          </w:tcPr>
          <w:p w14:paraId="08FEA5C3"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Seaface</w:t>
            </w:r>
          </w:p>
        </w:tc>
      </w:tr>
      <w:tr w:rsidR="00B72CA1" w:rsidRPr="00E7601F" w14:paraId="14582993" w14:textId="77777777" w:rsidTr="00681FA7">
        <w:trPr>
          <w:trHeight w:val="315"/>
          <w:jc w:val="center"/>
        </w:trPr>
        <w:tc>
          <w:tcPr>
            <w:cnfStyle w:val="000010000000" w:firstRow="0" w:lastRow="0" w:firstColumn="0" w:lastColumn="0" w:oddVBand="1" w:evenVBand="0" w:oddHBand="0" w:evenHBand="0" w:firstRowFirstColumn="0" w:firstRowLastColumn="0" w:lastRowFirstColumn="0" w:lastRowLastColumn="0"/>
            <w:tcW w:w="2220" w:type="dxa"/>
          </w:tcPr>
          <w:p w14:paraId="5C336892"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Price</w:t>
            </w:r>
          </w:p>
        </w:tc>
        <w:tc>
          <w:tcPr>
            <w:tcW w:w="1607" w:type="dxa"/>
          </w:tcPr>
          <w:p w14:paraId="3B3F9D54"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FLOAT</w:t>
            </w:r>
          </w:p>
        </w:tc>
        <w:tc>
          <w:tcPr>
            <w:cnfStyle w:val="000010000000" w:firstRow="0" w:lastRow="0" w:firstColumn="0" w:lastColumn="0" w:oddVBand="1" w:evenVBand="0" w:oddHBand="0" w:evenHBand="0" w:firstRowFirstColumn="0" w:firstRowLastColumn="0" w:lastRowFirstColumn="0" w:lastRowLastColumn="0"/>
            <w:tcW w:w="4182" w:type="dxa"/>
          </w:tcPr>
          <w:p w14:paraId="128375C3"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holds the price of the Room</w:t>
            </w:r>
          </w:p>
        </w:tc>
        <w:tc>
          <w:tcPr>
            <w:tcW w:w="1880" w:type="dxa"/>
            <w:gridSpan w:val="2"/>
          </w:tcPr>
          <w:p w14:paraId="58496FF0"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100.1</w:t>
            </w:r>
          </w:p>
        </w:tc>
      </w:tr>
    </w:tbl>
    <w:p w14:paraId="153FA8A6" w14:textId="77777777" w:rsidR="00B72CA1" w:rsidRPr="00E7601F" w:rsidRDefault="00B72CA1" w:rsidP="00B72CA1">
      <w:pPr>
        <w:pStyle w:val="ResimYazs1"/>
        <w:ind w:left="2880" w:firstLine="720"/>
        <w:jc w:val="both"/>
        <w:rPr>
          <w:rFonts w:ascii="Calibri Light" w:hAnsi="Calibri Light" w:cs="Calibri Light"/>
          <w:sz w:val="24"/>
        </w:rPr>
      </w:pPr>
      <w:r w:rsidRPr="00E7601F">
        <w:rPr>
          <w:rFonts w:ascii="Calibri Light" w:hAnsi="Calibri Light" w:cs="Calibri Light"/>
          <w:sz w:val="24"/>
        </w:rPr>
        <w:t>Room</w:t>
      </w:r>
    </w:p>
    <w:p w14:paraId="46359D47" w14:textId="77777777" w:rsidR="00B72CA1" w:rsidRPr="00E7601F" w:rsidRDefault="00B72CA1" w:rsidP="00B72CA1">
      <w:pPr>
        <w:pStyle w:val="ResimYazs1"/>
        <w:jc w:val="both"/>
        <w:rPr>
          <w:rFonts w:ascii="Calibri Light" w:hAnsi="Calibri Light" w:cs="Calibri Light"/>
          <w:sz w:val="32"/>
          <w:szCs w:val="28"/>
        </w:rPr>
      </w:pPr>
    </w:p>
    <w:p w14:paraId="11DF96BF" w14:textId="77777777" w:rsidR="00B72CA1" w:rsidRPr="00E7601F" w:rsidRDefault="00B72CA1" w:rsidP="00B72CA1">
      <w:pPr>
        <w:rPr>
          <w:rFonts w:ascii="Calibri Light" w:hAnsi="Calibri Light" w:cs="Calibri Light"/>
          <w:sz w:val="24"/>
        </w:rPr>
      </w:pPr>
    </w:p>
    <w:p w14:paraId="49A6CAB8" w14:textId="77777777" w:rsidR="00B72CA1" w:rsidRPr="00E7601F" w:rsidRDefault="00B72CA1" w:rsidP="00B72CA1">
      <w:pPr>
        <w:rPr>
          <w:rFonts w:ascii="Calibri Light" w:hAnsi="Calibri Light" w:cs="Calibri Light"/>
          <w:sz w:val="24"/>
        </w:rPr>
      </w:pPr>
      <w:r w:rsidRPr="00E7601F">
        <w:rPr>
          <w:rFonts w:ascii="Calibri Light" w:hAnsi="Calibri Light" w:cs="Calibri Light"/>
          <w:sz w:val="24"/>
        </w:rPr>
        <w:t>Table Name: Food</w:t>
      </w:r>
    </w:p>
    <w:tbl>
      <w:tblPr>
        <w:tblStyle w:val="GridTable5Dark-Accent2"/>
        <w:tblW w:w="9889" w:type="dxa"/>
        <w:jc w:val="center"/>
        <w:tblLayout w:type="fixed"/>
        <w:tblLook w:val="0000" w:firstRow="0" w:lastRow="0" w:firstColumn="0" w:lastColumn="0" w:noHBand="0" w:noVBand="0"/>
      </w:tblPr>
      <w:tblGrid>
        <w:gridCol w:w="2220"/>
        <w:gridCol w:w="1607"/>
        <w:gridCol w:w="4182"/>
        <w:gridCol w:w="1870"/>
        <w:gridCol w:w="10"/>
      </w:tblGrid>
      <w:tr w:rsidR="00B72CA1" w:rsidRPr="00E7601F" w14:paraId="0D51474B" w14:textId="77777777" w:rsidTr="00E81929">
        <w:trPr>
          <w:gridAfter w:val="1"/>
          <w:cnfStyle w:val="000000100000" w:firstRow="0" w:lastRow="0" w:firstColumn="0" w:lastColumn="0" w:oddVBand="0" w:evenVBand="0" w:oddHBand="1" w:evenHBand="0" w:firstRowFirstColumn="0" w:firstRowLastColumn="0" w:lastRowFirstColumn="0" w:lastRowLastColumn="0"/>
          <w:wAfter w:w="10" w:type="dxa"/>
          <w:trHeight w:val="300"/>
          <w:jc w:val="center"/>
        </w:trPr>
        <w:tc>
          <w:tcPr>
            <w:cnfStyle w:val="000010000000" w:firstRow="0" w:lastRow="0" w:firstColumn="0" w:lastColumn="0" w:oddVBand="1" w:evenVBand="0" w:oddHBand="0" w:evenHBand="0" w:firstRowFirstColumn="0" w:firstRowLastColumn="0" w:lastRowFirstColumn="0" w:lastRowLastColumn="0"/>
            <w:tcW w:w="8009" w:type="dxa"/>
            <w:gridSpan w:val="3"/>
            <w:shd w:val="clear" w:color="auto" w:fill="auto"/>
          </w:tcPr>
          <w:p w14:paraId="1EBBCA90" w14:textId="77777777" w:rsidR="00B72CA1" w:rsidRPr="00E7601F" w:rsidRDefault="00B72CA1" w:rsidP="00E64549">
            <w:pPr>
              <w:snapToGrid w:val="0"/>
              <w:rPr>
                <w:rFonts w:ascii="Calibri Light" w:hAnsi="Calibri Light" w:cs="Calibri Light"/>
                <w:sz w:val="24"/>
              </w:rPr>
            </w:pPr>
            <w:r w:rsidRPr="00E7601F">
              <w:rPr>
                <w:rFonts w:ascii="Calibri Light" w:hAnsi="Calibri Light" w:cs="Calibri Light"/>
                <w:sz w:val="24"/>
              </w:rPr>
              <w:t>This table holds information about Food.</w:t>
            </w:r>
          </w:p>
        </w:tc>
        <w:tc>
          <w:tcPr>
            <w:tcW w:w="1870" w:type="dxa"/>
            <w:shd w:val="clear" w:color="auto" w:fill="auto"/>
          </w:tcPr>
          <w:p w14:paraId="2556C85C"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p>
        </w:tc>
      </w:tr>
      <w:tr w:rsidR="00B72CA1" w:rsidRPr="00E7601F" w14:paraId="15B4744A" w14:textId="77777777" w:rsidTr="00E81929">
        <w:trPr>
          <w:trHeight w:val="300"/>
          <w:jc w:val="center"/>
        </w:trPr>
        <w:tc>
          <w:tcPr>
            <w:cnfStyle w:val="000010000000" w:firstRow="0" w:lastRow="0" w:firstColumn="0" w:lastColumn="0" w:oddVBand="1" w:evenVBand="0" w:oddHBand="0" w:evenHBand="0" w:firstRowFirstColumn="0" w:firstRowLastColumn="0" w:lastRowFirstColumn="0" w:lastRowLastColumn="0"/>
            <w:tcW w:w="2220" w:type="dxa"/>
          </w:tcPr>
          <w:p w14:paraId="0228C1DF"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Column Name</w:t>
            </w:r>
          </w:p>
        </w:tc>
        <w:tc>
          <w:tcPr>
            <w:tcW w:w="1607" w:type="dxa"/>
          </w:tcPr>
          <w:p w14:paraId="70A22F46"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Data Type</w:t>
            </w:r>
          </w:p>
        </w:tc>
        <w:tc>
          <w:tcPr>
            <w:cnfStyle w:val="000010000000" w:firstRow="0" w:lastRow="0" w:firstColumn="0" w:lastColumn="0" w:oddVBand="1" w:evenVBand="0" w:oddHBand="0" w:evenHBand="0" w:firstRowFirstColumn="0" w:firstRowLastColumn="0" w:lastRowFirstColumn="0" w:lastRowLastColumn="0"/>
            <w:tcW w:w="4182" w:type="dxa"/>
          </w:tcPr>
          <w:p w14:paraId="18FC712B"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Description</w:t>
            </w:r>
          </w:p>
        </w:tc>
        <w:tc>
          <w:tcPr>
            <w:tcW w:w="1880" w:type="dxa"/>
            <w:gridSpan w:val="2"/>
          </w:tcPr>
          <w:p w14:paraId="278E35D8"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Example</w:t>
            </w:r>
          </w:p>
        </w:tc>
      </w:tr>
      <w:tr w:rsidR="00B72CA1" w:rsidRPr="00E7601F" w14:paraId="0E74C46A" w14:textId="77777777" w:rsidTr="00E81929">
        <w:trPr>
          <w:cnfStyle w:val="000000100000" w:firstRow="0" w:lastRow="0" w:firstColumn="0" w:lastColumn="0" w:oddVBand="0" w:evenVBand="0" w:oddHBand="1" w:evenHBand="0" w:firstRowFirstColumn="0" w:firstRowLastColumn="0" w:lastRowFirstColumn="0" w:lastRowLastColumn="0"/>
          <w:trHeight w:val="360"/>
          <w:jc w:val="center"/>
        </w:trPr>
        <w:tc>
          <w:tcPr>
            <w:cnfStyle w:val="000010000000" w:firstRow="0" w:lastRow="0" w:firstColumn="0" w:lastColumn="0" w:oddVBand="1" w:evenVBand="0" w:oddHBand="0" w:evenHBand="0" w:firstRowFirstColumn="0" w:firstRowLastColumn="0" w:lastRowFirstColumn="0" w:lastRowLastColumn="0"/>
            <w:tcW w:w="2220" w:type="dxa"/>
          </w:tcPr>
          <w:p w14:paraId="46DE0609"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Food_ID(PK)</w:t>
            </w:r>
          </w:p>
        </w:tc>
        <w:tc>
          <w:tcPr>
            <w:tcW w:w="1607" w:type="dxa"/>
          </w:tcPr>
          <w:p w14:paraId="4E9A683A"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INT</w:t>
            </w:r>
          </w:p>
        </w:tc>
        <w:tc>
          <w:tcPr>
            <w:cnfStyle w:val="000010000000" w:firstRow="0" w:lastRow="0" w:firstColumn="0" w:lastColumn="0" w:oddVBand="1" w:evenVBand="0" w:oddHBand="0" w:evenHBand="0" w:firstRowFirstColumn="0" w:firstRowLastColumn="0" w:lastRowFirstColumn="0" w:lastRowLastColumn="0"/>
            <w:tcW w:w="4182" w:type="dxa"/>
          </w:tcPr>
          <w:p w14:paraId="149D5490"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 xml:space="preserve">primary key,auto increment, not null </w:t>
            </w:r>
          </w:p>
        </w:tc>
        <w:tc>
          <w:tcPr>
            <w:tcW w:w="1880" w:type="dxa"/>
            <w:gridSpan w:val="2"/>
          </w:tcPr>
          <w:p w14:paraId="72C1C378"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1</w:t>
            </w:r>
          </w:p>
        </w:tc>
      </w:tr>
      <w:tr w:rsidR="00B72CA1" w:rsidRPr="00E7601F" w14:paraId="56EA7511" w14:textId="77777777" w:rsidTr="00E81929">
        <w:trPr>
          <w:trHeight w:val="285"/>
          <w:jc w:val="center"/>
        </w:trPr>
        <w:tc>
          <w:tcPr>
            <w:cnfStyle w:val="000010000000" w:firstRow="0" w:lastRow="0" w:firstColumn="0" w:lastColumn="0" w:oddVBand="1" w:evenVBand="0" w:oddHBand="0" w:evenHBand="0" w:firstRowFirstColumn="0" w:firstRowLastColumn="0" w:lastRowFirstColumn="0" w:lastRowLastColumn="0"/>
            <w:tcW w:w="2220" w:type="dxa"/>
          </w:tcPr>
          <w:p w14:paraId="309FC6B0"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Cuisine_name</w:t>
            </w:r>
          </w:p>
        </w:tc>
        <w:tc>
          <w:tcPr>
            <w:tcW w:w="1607" w:type="dxa"/>
          </w:tcPr>
          <w:p w14:paraId="7C961FE8"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VARCHAR</w:t>
            </w:r>
          </w:p>
        </w:tc>
        <w:tc>
          <w:tcPr>
            <w:cnfStyle w:val="000010000000" w:firstRow="0" w:lastRow="0" w:firstColumn="0" w:lastColumn="0" w:oddVBand="1" w:evenVBand="0" w:oddHBand="0" w:evenHBand="0" w:firstRowFirstColumn="0" w:firstRowLastColumn="0" w:lastRowFirstColumn="0" w:lastRowLastColumn="0"/>
            <w:tcW w:w="4182" w:type="dxa"/>
          </w:tcPr>
          <w:p w14:paraId="2652FC8C"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holds the cuisine of the food</w:t>
            </w:r>
          </w:p>
        </w:tc>
        <w:tc>
          <w:tcPr>
            <w:tcW w:w="1880" w:type="dxa"/>
            <w:gridSpan w:val="2"/>
          </w:tcPr>
          <w:p w14:paraId="58AF44AD"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Continental</w:t>
            </w:r>
          </w:p>
        </w:tc>
      </w:tr>
      <w:tr w:rsidR="00B72CA1" w:rsidRPr="00E7601F" w14:paraId="40C003BE" w14:textId="77777777" w:rsidTr="00E81929">
        <w:trPr>
          <w:cnfStyle w:val="000000100000" w:firstRow="0" w:lastRow="0" w:firstColumn="0" w:lastColumn="0" w:oddVBand="0" w:evenVBand="0" w:oddHBand="1" w:evenHBand="0" w:firstRowFirstColumn="0" w:firstRowLastColumn="0" w:lastRowFirstColumn="0" w:lastRowLastColumn="0"/>
          <w:trHeight w:val="285"/>
          <w:jc w:val="center"/>
        </w:trPr>
        <w:tc>
          <w:tcPr>
            <w:cnfStyle w:val="000010000000" w:firstRow="0" w:lastRow="0" w:firstColumn="0" w:lastColumn="0" w:oddVBand="1" w:evenVBand="0" w:oddHBand="0" w:evenHBand="0" w:firstRowFirstColumn="0" w:firstRowLastColumn="0" w:lastRowFirstColumn="0" w:lastRowLastColumn="0"/>
            <w:tcW w:w="2220" w:type="dxa"/>
          </w:tcPr>
          <w:p w14:paraId="7B99ED4E"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Speciality</w:t>
            </w:r>
          </w:p>
        </w:tc>
        <w:tc>
          <w:tcPr>
            <w:tcW w:w="1607" w:type="dxa"/>
          </w:tcPr>
          <w:p w14:paraId="5B31CB43"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VARCHAR</w:t>
            </w:r>
          </w:p>
        </w:tc>
        <w:tc>
          <w:tcPr>
            <w:cnfStyle w:val="000010000000" w:firstRow="0" w:lastRow="0" w:firstColumn="0" w:lastColumn="0" w:oddVBand="1" w:evenVBand="0" w:oddHBand="0" w:evenHBand="0" w:firstRowFirstColumn="0" w:firstRowLastColumn="0" w:lastRowFirstColumn="0" w:lastRowLastColumn="0"/>
            <w:tcW w:w="4182" w:type="dxa"/>
          </w:tcPr>
          <w:p w14:paraId="204FA1FB"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holds the speciality of the food</w:t>
            </w:r>
          </w:p>
        </w:tc>
        <w:tc>
          <w:tcPr>
            <w:tcW w:w="1880" w:type="dxa"/>
            <w:gridSpan w:val="2"/>
          </w:tcPr>
          <w:p w14:paraId="2A05EF74" w14:textId="77777777" w:rsidR="00B72CA1" w:rsidRPr="00E7601F" w:rsidRDefault="00B72CA1" w:rsidP="00E6454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Dinner</w:t>
            </w:r>
          </w:p>
        </w:tc>
      </w:tr>
      <w:tr w:rsidR="00B72CA1" w:rsidRPr="00E7601F" w14:paraId="57DEB326" w14:textId="77777777" w:rsidTr="00E81929">
        <w:trPr>
          <w:trHeight w:val="315"/>
          <w:jc w:val="center"/>
        </w:trPr>
        <w:tc>
          <w:tcPr>
            <w:cnfStyle w:val="000010000000" w:firstRow="0" w:lastRow="0" w:firstColumn="0" w:lastColumn="0" w:oddVBand="1" w:evenVBand="0" w:oddHBand="0" w:evenHBand="0" w:firstRowFirstColumn="0" w:firstRowLastColumn="0" w:lastRowFirstColumn="0" w:lastRowLastColumn="0"/>
            <w:tcW w:w="2220" w:type="dxa"/>
          </w:tcPr>
          <w:p w14:paraId="215C5842"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Service_ID</w:t>
            </w:r>
          </w:p>
        </w:tc>
        <w:tc>
          <w:tcPr>
            <w:tcW w:w="1607" w:type="dxa"/>
          </w:tcPr>
          <w:p w14:paraId="6EB29359"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VARCHAR</w:t>
            </w:r>
          </w:p>
        </w:tc>
        <w:tc>
          <w:tcPr>
            <w:cnfStyle w:val="000010000000" w:firstRow="0" w:lastRow="0" w:firstColumn="0" w:lastColumn="0" w:oddVBand="1" w:evenVBand="0" w:oddHBand="0" w:evenHBand="0" w:firstRowFirstColumn="0" w:firstRowLastColumn="0" w:lastRowFirstColumn="0" w:lastRowLastColumn="0"/>
            <w:tcW w:w="4182" w:type="dxa"/>
          </w:tcPr>
          <w:p w14:paraId="53CBA016" w14:textId="77777777" w:rsidR="00B72CA1" w:rsidRPr="00E7601F" w:rsidRDefault="00B72CA1" w:rsidP="00E64549">
            <w:pPr>
              <w:snapToGrid w:val="0"/>
              <w:rPr>
                <w:rFonts w:ascii="Calibri Light" w:hAnsi="Calibri Light" w:cs="Calibri Light"/>
                <w:szCs w:val="20"/>
              </w:rPr>
            </w:pPr>
            <w:r w:rsidRPr="00E7601F">
              <w:rPr>
                <w:rFonts w:ascii="Calibri Light" w:hAnsi="Calibri Light" w:cs="Calibri Light"/>
                <w:szCs w:val="20"/>
              </w:rPr>
              <w:t>holds the Service_Id of the food</w:t>
            </w:r>
          </w:p>
        </w:tc>
        <w:tc>
          <w:tcPr>
            <w:tcW w:w="1880" w:type="dxa"/>
            <w:gridSpan w:val="2"/>
          </w:tcPr>
          <w:p w14:paraId="45C9556B" w14:textId="77777777" w:rsidR="00B72CA1" w:rsidRPr="00E7601F" w:rsidRDefault="00B72CA1" w:rsidP="00E6454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0"/>
              </w:rPr>
            </w:pPr>
            <w:r w:rsidRPr="00E7601F">
              <w:rPr>
                <w:rFonts w:ascii="Calibri Light" w:hAnsi="Calibri Light" w:cs="Calibri Light"/>
                <w:szCs w:val="20"/>
              </w:rPr>
              <w:t>1</w:t>
            </w:r>
          </w:p>
        </w:tc>
      </w:tr>
    </w:tbl>
    <w:p w14:paraId="158BAB5F" w14:textId="77777777" w:rsidR="00B72CA1" w:rsidRDefault="00B72CA1" w:rsidP="00B72CA1">
      <w:pPr>
        <w:pStyle w:val="ResimYazs1"/>
        <w:ind w:left="2880" w:firstLine="720"/>
        <w:jc w:val="both"/>
        <w:rPr>
          <w:rFonts w:ascii="Calibri Light" w:hAnsi="Calibri Light" w:cs="Calibri Light"/>
          <w:sz w:val="24"/>
        </w:rPr>
      </w:pPr>
      <w:r w:rsidRPr="00E7601F">
        <w:rPr>
          <w:rFonts w:ascii="Calibri Light" w:hAnsi="Calibri Light" w:cs="Calibri Light"/>
          <w:sz w:val="24"/>
        </w:rPr>
        <w:t>Food</w:t>
      </w:r>
    </w:p>
    <w:p w14:paraId="2A3A2AF0" w14:textId="77777777" w:rsidR="00B72CA1" w:rsidRPr="00787DC8" w:rsidRDefault="00B72CA1" w:rsidP="00B72CA1"/>
    <w:p w14:paraId="148E0159" w14:textId="77777777" w:rsidR="00B72CA1" w:rsidRPr="00E7601F" w:rsidRDefault="00B72CA1" w:rsidP="00B72CA1">
      <w:pPr>
        <w:pStyle w:val="Heading2"/>
        <w:numPr>
          <w:ilvl w:val="1"/>
          <w:numId w:val="13"/>
        </w:numPr>
        <w:rPr>
          <w:rFonts w:ascii="Calibri Light" w:hAnsi="Calibri Light" w:cs="Calibri Light"/>
        </w:rPr>
      </w:pPr>
      <w:bookmarkStart w:id="87" w:name="_Toc320575072"/>
      <w:bookmarkStart w:id="88" w:name="_Toc326534620"/>
      <w:bookmarkStart w:id="89" w:name="_Toc326535827"/>
      <w:bookmarkStart w:id="90" w:name="_Toc326536067"/>
      <w:bookmarkStart w:id="91" w:name="_Toc326536477"/>
      <w:r w:rsidRPr="00E7601F">
        <w:rPr>
          <w:rFonts w:ascii="Calibri Light" w:hAnsi="Calibri Light" w:cs="Calibri Light"/>
        </w:rPr>
        <w:lastRenderedPageBreak/>
        <w:t>Appendix 1 – ER Diagram</w:t>
      </w:r>
      <w:bookmarkEnd w:id="87"/>
      <w:bookmarkEnd w:id="88"/>
      <w:bookmarkEnd w:id="89"/>
      <w:bookmarkEnd w:id="90"/>
      <w:bookmarkEnd w:id="91"/>
    </w:p>
    <w:p w14:paraId="26D663BD" w14:textId="0C00C3B4" w:rsidR="00B72CA1" w:rsidRPr="00E7601F" w:rsidRDefault="00B72CA1" w:rsidP="00B72CA1">
      <w:pPr>
        <w:rPr>
          <w:rFonts w:ascii="Calibri Light" w:hAnsi="Calibri Light" w:cs="Calibri Light"/>
          <w:lang w:val="en-US"/>
        </w:rPr>
      </w:pPr>
    </w:p>
    <w:p w14:paraId="09BD0A2D" w14:textId="14608897" w:rsidR="00B72CA1" w:rsidRPr="00E7601F" w:rsidRDefault="00B72CA1" w:rsidP="00B72CA1">
      <w:pPr>
        <w:rPr>
          <w:rFonts w:ascii="Calibri Light" w:hAnsi="Calibri Light" w:cs="Calibri Light"/>
          <w:lang w:val="en-US"/>
        </w:rPr>
      </w:pPr>
      <w:r>
        <w:rPr>
          <w:noProof/>
        </w:rPr>
        <w:drawing>
          <wp:anchor distT="0" distB="0" distL="114300" distR="114300" simplePos="0" relativeHeight="251660288" behindDoc="0" locked="0" layoutInCell="1" allowOverlap="1" wp14:anchorId="6F295B37" wp14:editId="5664C52C">
            <wp:simplePos x="0" y="0"/>
            <wp:positionH relativeFrom="margin">
              <wp:align>right</wp:align>
            </wp:positionH>
            <wp:positionV relativeFrom="paragraph">
              <wp:posOffset>139700</wp:posOffset>
            </wp:positionV>
            <wp:extent cx="5759450" cy="3072765"/>
            <wp:effectExtent l="0" t="0" r="0" b="0"/>
            <wp:wrapNone/>
            <wp:docPr id="2" name="Picture 2" descr="erdplus-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plus-diagram-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07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C22E3" w14:textId="77777777" w:rsidR="00B72CA1" w:rsidRPr="00E7601F" w:rsidRDefault="00B72CA1" w:rsidP="00B72CA1">
      <w:pPr>
        <w:pStyle w:val="Heading2"/>
        <w:numPr>
          <w:ilvl w:val="0"/>
          <w:numId w:val="0"/>
        </w:numPr>
        <w:ind w:left="1141" w:hanging="432"/>
        <w:rPr>
          <w:rFonts w:ascii="Calibri Light" w:hAnsi="Calibri Light" w:cs="Calibri Light"/>
        </w:rPr>
      </w:pPr>
    </w:p>
    <w:p w14:paraId="02131D55" w14:textId="77777777" w:rsidR="00B72CA1" w:rsidRPr="00E7601F" w:rsidRDefault="00B72CA1" w:rsidP="00B72CA1">
      <w:pPr>
        <w:rPr>
          <w:rFonts w:ascii="Calibri Light" w:hAnsi="Calibri Light" w:cs="Calibri Light"/>
          <w:lang w:val="en-GB"/>
        </w:rPr>
      </w:pPr>
    </w:p>
    <w:p w14:paraId="32590891" w14:textId="77777777" w:rsidR="00B72CA1" w:rsidRPr="00E7601F" w:rsidRDefault="00B72CA1" w:rsidP="00B72CA1">
      <w:pPr>
        <w:rPr>
          <w:rFonts w:ascii="Calibri Light" w:hAnsi="Calibri Light" w:cs="Calibri Light"/>
          <w:lang w:val="en-GB"/>
        </w:rPr>
      </w:pPr>
    </w:p>
    <w:p w14:paraId="1CAA6F7B" w14:textId="77777777" w:rsidR="00B72CA1" w:rsidRPr="00E7601F" w:rsidRDefault="00B72CA1" w:rsidP="00B72CA1">
      <w:pPr>
        <w:rPr>
          <w:rFonts w:ascii="Calibri Light" w:hAnsi="Calibri Light" w:cs="Calibri Light"/>
          <w:lang w:val="en-GB"/>
        </w:rPr>
      </w:pPr>
    </w:p>
    <w:p w14:paraId="51839321" w14:textId="77777777" w:rsidR="00B72CA1" w:rsidRPr="00E7601F" w:rsidRDefault="00B72CA1" w:rsidP="00B72CA1">
      <w:pPr>
        <w:rPr>
          <w:rFonts w:ascii="Calibri Light" w:hAnsi="Calibri Light" w:cs="Calibri Light"/>
          <w:lang w:val="en-GB"/>
        </w:rPr>
      </w:pPr>
    </w:p>
    <w:p w14:paraId="3FB043D6" w14:textId="77777777" w:rsidR="00B72CA1" w:rsidRPr="00E7601F" w:rsidRDefault="00B72CA1" w:rsidP="00B72CA1">
      <w:pPr>
        <w:rPr>
          <w:rFonts w:ascii="Calibri Light" w:hAnsi="Calibri Light" w:cs="Calibri Light"/>
          <w:lang w:val="en-GB"/>
        </w:rPr>
      </w:pPr>
    </w:p>
    <w:p w14:paraId="68274354" w14:textId="77777777" w:rsidR="00B72CA1" w:rsidRPr="00E7601F" w:rsidRDefault="00B72CA1" w:rsidP="00B72CA1">
      <w:pPr>
        <w:rPr>
          <w:rFonts w:ascii="Calibri Light" w:hAnsi="Calibri Light" w:cs="Calibri Light"/>
          <w:lang w:val="en-GB"/>
        </w:rPr>
      </w:pPr>
    </w:p>
    <w:p w14:paraId="454EDE82" w14:textId="77777777" w:rsidR="00B72CA1" w:rsidRPr="00E7601F" w:rsidRDefault="00B72CA1" w:rsidP="00B72CA1">
      <w:pPr>
        <w:rPr>
          <w:rFonts w:ascii="Calibri Light" w:hAnsi="Calibri Light" w:cs="Calibri Light"/>
          <w:lang w:val="en-GB"/>
        </w:rPr>
      </w:pPr>
    </w:p>
    <w:p w14:paraId="7DBAF7C4" w14:textId="77777777" w:rsidR="00B72CA1" w:rsidRPr="00E7601F" w:rsidRDefault="00B72CA1" w:rsidP="00B72CA1">
      <w:pPr>
        <w:rPr>
          <w:rFonts w:ascii="Calibri Light" w:hAnsi="Calibri Light" w:cs="Calibri Light"/>
          <w:lang w:val="en-GB"/>
        </w:rPr>
      </w:pPr>
    </w:p>
    <w:p w14:paraId="08C0128B" w14:textId="77777777" w:rsidR="00B72CA1" w:rsidRPr="00E7601F" w:rsidRDefault="00B72CA1" w:rsidP="00B72CA1">
      <w:pPr>
        <w:rPr>
          <w:rFonts w:ascii="Calibri Light" w:hAnsi="Calibri Light" w:cs="Calibri Light"/>
          <w:lang w:val="en-GB"/>
        </w:rPr>
      </w:pPr>
    </w:p>
    <w:p w14:paraId="4B94072F" w14:textId="77777777" w:rsidR="00B72CA1" w:rsidRPr="00E7601F" w:rsidRDefault="00B72CA1" w:rsidP="00B72CA1">
      <w:pPr>
        <w:rPr>
          <w:rFonts w:ascii="Calibri Light" w:hAnsi="Calibri Light" w:cs="Calibri Light"/>
          <w:lang w:val="en-GB"/>
        </w:rPr>
      </w:pPr>
    </w:p>
    <w:p w14:paraId="08E461C1" w14:textId="77777777" w:rsidR="00B72CA1" w:rsidRPr="00E7601F" w:rsidRDefault="00B72CA1" w:rsidP="00B72CA1">
      <w:pPr>
        <w:rPr>
          <w:rFonts w:ascii="Calibri Light" w:hAnsi="Calibri Light" w:cs="Calibri Light"/>
          <w:lang w:val="en-GB"/>
        </w:rPr>
      </w:pPr>
    </w:p>
    <w:p w14:paraId="3C86EE1F" w14:textId="77777777" w:rsidR="00B72CA1" w:rsidRPr="00E7601F" w:rsidRDefault="00B72CA1" w:rsidP="00B72CA1">
      <w:pPr>
        <w:rPr>
          <w:rFonts w:ascii="Calibri Light" w:hAnsi="Calibri Light" w:cs="Calibri Light"/>
          <w:lang w:val="en-GB"/>
        </w:rPr>
      </w:pPr>
    </w:p>
    <w:p w14:paraId="1F6A0044" w14:textId="77777777" w:rsidR="00B72CA1" w:rsidRPr="00E7601F" w:rsidRDefault="00B72CA1" w:rsidP="00B72CA1">
      <w:pPr>
        <w:rPr>
          <w:rFonts w:ascii="Calibri Light" w:hAnsi="Calibri Light" w:cs="Calibri Light"/>
          <w:lang w:val="en-GB"/>
        </w:rPr>
      </w:pPr>
    </w:p>
    <w:p w14:paraId="409904D9" w14:textId="77777777" w:rsidR="00B72CA1" w:rsidRPr="00E7601F" w:rsidRDefault="00B72CA1" w:rsidP="00B72CA1">
      <w:pPr>
        <w:rPr>
          <w:rFonts w:ascii="Calibri Light" w:hAnsi="Calibri Light" w:cs="Calibri Light"/>
          <w:lang w:val="en-GB"/>
        </w:rPr>
      </w:pPr>
    </w:p>
    <w:p w14:paraId="495BD1FF" w14:textId="77777777" w:rsidR="00B72CA1" w:rsidRPr="00E7601F" w:rsidRDefault="00B72CA1" w:rsidP="00B72CA1">
      <w:pPr>
        <w:rPr>
          <w:rFonts w:ascii="Calibri Light" w:hAnsi="Calibri Light" w:cs="Calibri Light"/>
          <w:lang w:val="en-GB"/>
        </w:rPr>
      </w:pPr>
    </w:p>
    <w:p w14:paraId="62940352" w14:textId="77777777" w:rsidR="00B72CA1" w:rsidRPr="00E7601F" w:rsidRDefault="00B72CA1" w:rsidP="00B72CA1">
      <w:pPr>
        <w:rPr>
          <w:rFonts w:ascii="Calibri Light" w:hAnsi="Calibri Light" w:cs="Calibri Light"/>
          <w:lang w:val="en-GB"/>
        </w:rPr>
      </w:pPr>
      <w:r w:rsidRPr="00E7601F">
        <w:rPr>
          <w:rFonts w:ascii="Calibri Light" w:hAnsi="Calibri Light" w:cs="Calibri Light"/>
          <w:lang w:val="en-GB"/>
        </w:rPr>
        <w:t xml:space="preserve"> </w:t>
      </w:r>
    </w:p>
    <w:p w14:paraId="635038E7" w14:textId="77777777" w:rsidR="00B72CA1" w:rsidRPr="00E7601F" w:rsidRDefault="00B72CA1" w:rsidP="00B72CA1">
      <w:pPr>
        <w:rPr>
          <w:rFonts w:ascii="Calibri Light" w:hAnsi="Calibri Light" w:cs="Calibri Light"/>
          <w:lang w:val="en-GB"/>
        </w:rPr>
      </w:pPr>
    </w:p>
    <w:p w14:paraId="17A3E723" w14:textId="77777777" w:rsidR="00B72CA1" w:rsidRPr="00E7601F" w:rsidRDefault="00B72CA1" w:rsidP="00B72CA1">
      <w:pPr>
        <w:rPr>
          <w:rFonts w:ascii="Calibri Light" w:hAnsi="Calibri Light" w:cs="Calibri Light"/>
          <w:lang w:val="en-GB"/>
        </w:rPr>
      </w:pPr>
    </w:p>
    <w:p w14:paraId="05E6EECD" w14:textId="77777777" w:rsidR="00B72CA1" w:rsidRPr="00E7601F" w:rsidRDefault="00B72CA1" w:rsidP="00B72CA1">
      <w:pPr>
        <w:rPr>
          <w:rFonts w:ascii="Calibri Light" w:hAnsi="Calibri Light" w:cs="Calibri Light"/>
          <w:lang w:val="en-GB"/>
        </w:rPr>
      </w:pPr>
    </w:p>
    <w:p w14:paraId="0763F416" w14:textId="77777777" w:rsidR="00B72CA1" w:rsidRDefault="00B72CA1" w:rsidP="00B72CA1">
      <w:pPr>
        <w:rPr>
          <w:rFonts w:ascii="Calibri Light" w:hAnsi="Calibri Light" w:cs="Calibri Light"/>
          <w:lang w:val="en-GB"/>
        </w:rPr>
      </w:pPr>
    </w:p>
    <w:p w14:paraId="209799A8" w14:textId="77777777" w:rsidR="00B72CA1" w:rsidRDefault="00B72CA1" w:rsidP="00B72CA1">
      <w:pPr>
        <w:rPr>
          <w:rFonts w:ascii="Calibri Light" w:hAnsi="Calibri Light" w:cs="Calibri Light"/>
          <w:lang w:val="en-GB"/>
        </w:rPr>
      </w:pPr>
    </w:p>
    <w:p w14:paraId="72EE7534" w14:textId="77777777" w:rsidR="00B72CA1" w:rsidRDefault="00B72CA1" w:rsidP="00B72CA1">
      <w:pPr>
        <w:rPr>
          <w:rFonts w:ascii="Calibri Light" w:hAnsi="Calibri Light" w:cs="Calibri Light"/>
          <w:lang w:val="en-GB"/>
        </w:rPr>
      </w:pPr>
    </w:p>
    <w:p w14:paraId="41134E6A" w14:textId="77777777" w:rsidR="00B72CA1" w:rsidRDefault="00B72CA1" w:rsidP="00B72CA1">
      <w:pPr>
        <w:rPr>
          <w:rFonts w:ascii="Calibri Light" w:hAnsi="Calibri Light" w:cs="Calibri Light"/>
          <w:lang w:val="en-GB"/>
        </w:rPr>
      </w:pPr>
    </w:p>
    <w:p w14:paraId="1CB42289" w14:textId="77777777" w:rsidR="00B72CA1" w:rsidRDefault="00B72CA1" w:rsidP="00B72CA1">
      <w:pPr>
        <w:rPr>
          <w:rFonts w:ascii="Calibri Light" w:hAnsi="Calibri Light" w:cs="Calibri Light"/>
          <w:lang w:val="en-GB"/>
        </w:rPr>
      </w:pPr>
    </w:p>
    <w:p w14:paraId="459D9612" w14:textId="77777777" w:rsidR="00B72CA1" w:rsidRDefault="00B72CA1" w:rsidP="00B72CA1">
      <w:pPr>
        <w:rPr>
          <w:rFonts w:ascii="Calibri Light" w:hAnsi="Calibri Light" w:cs="Calibri Light"/>
          <w:lang w:val="en-GB"/>
        </w:rPr>
      </w:pPr>
    </w:p>
    <w:p w14:paraId="49930223" w14:textId="77777777" w:rsidR="00B72CA1" w:rsidRDefault="00B72CA1" w:rsidP="00B72CA1">
      <w:pPr>
        <w:rPr>
          <w:rFonts w:ascii="Calibri Light" w:hAnsi="Calibri Light" w:cs="Calibri Light"/>
          <w:lang w:val="en-GB"/>
        </w:rPr>
      </w:pPr>
    </w:p>
    <w:p w14:paraId="27C5CB23" w14:textId="77777777" w:rsidR="00B72CA1" w:rsidRDefault="00B72CA1" w:rsidP="00B72CA1">
      <w:pPr>
        <w:rPr>
          <w:rFonts w:ascii="Calibri Light" w:hAnsi="Calibri Light" w:cs="Calibri Light"/>
          <w:lang w:val="en-GB"/>
        </w:rPr>
      </w:pPr>
    </w:p>
    <w:p w14:paraId="6A0ED00F" w14:textId="77777777" w:rsidR="00B72CA1" w:rsidRDefault="00B72CA1" w:rsidP="00B72CA1">
      <w:pPr>
        <w:rPr>
          <w:rFonts w:ascii="Calibri Light" w:hAnsi="Calibri Light" w:cs="Calibri Light"/>
          <w:lang w:val="en-GB"/>
        </w:rPr>
      </w:pPr>
    </w:p>
    <w:p w14:paraId="5550C130" w14:textId="77777777" w:rsidR="00B72CA1" w:rsidRDefault="00B72CA1" w:rsidP="00B72CA1">
      <w:pPr>
        <w:rPr>
          <w:rFonts w:ascii="Calibri Light" w:hAnsi="Calibri Light" w:cs="Calibri Light"/>
          <w:lang w:val="en-GB"/>
        </w:rPr>
      </w:pPr>
    </w:p>
    <w:p w14:paraId="1610444D" w14:textId="77777777" w:rsidR="00B72CA1" w:rsidRDefault="00B72CA1" w:rsidP="00B72CA1">
      <w:pPr>
        <w:rPr>
          <w:rFonts w:ascii="Calibri Light" w:hAnsi="Calibri Light" w:cs="Calibri Light"/>
          <w:lang w:val="en-GB"/>
        </w:rPr>
      </w:pPr>
    </w:p>
    <w:p w14:paraId="09190D1A" w14:textId="77777777" w:rsidR="00B72CA1" w:rsidRPr="00E7601F" w:rsidRDefault="00B72CA1" w:rsidP="00B72CA1">
      <w:pPr>
        <w:rPr>
          <w:rFonts w:ascii="Calibri Light" w:hAnsi="Calibri Light" w:cs="Calibri Light"/>
          <w:lang w:val="en-GB"/>
        </w:rPr>
      </w:pPr>
    </w:p>
    <w:p w14:paraId="21184ABB" w14:textId="112680CD" w:rsidR="00B72CA1" w:rsidRPr="00E7601F" w:rsidRDefault="00B72CA1" w:rsidP="00B72CA1">
      <w:pPr>
        <w:pStyle w:val="Heading2"/>
        <w:numPr>
          <w:ilvl w:val="1"/>
          <w:numId w:val="13"/>
        </w:numPr>
        <w:rPr>
          <w:rFonts w:ascii="Calibri Light" w:hAnsi="Calibri Light" w:cs="Calibri Light"/>
          <w:lang w:val="en-GB"/>
        </w:rPr>
      </w:pPr>
      <w:bookmarkStart w:id="92" w:name="_Toc320575073"/>
      <w:bookmarkStart w:id="93" w:name="_Toc326534621"/>
      <w:bookmarkStart w:id="94" w:name="_Toc326535828"/>
      <w:bookmarkStart w:id="95" w:name="_Toc326536068"/>
      <w:bookmarkStart w:id="96" w:name="_Toc326536478"/>
      <w:r w:rsidRPr="00E7601F">
        <w:rPr>
          <w:rFonts w:ascii="Calibri Light" w:hAnsi="Calibri Light" w:cs="Calibri Light"/>
          <w:lang w:val="en-GB"/>
        </w:rPr>
        <w:lastRenderedPageBreak/>
        <w:t>Appendix 2 - Class Diagram</w:t>
      </w:r>
      <w:bookmarkEnd w:id="92"/>
      <w:bookmarkEnd w:id="93"/>
      <w:bookmarkEnd w:id="94"/>
      <w:bookmarkEnd w:id="95"/>
      <w:bookmarkEnd w:id="96"/>
    </w:p>
    <w:p w14:paraId="3BF7A8D2" w14:textId="0D27F159" w:rsidR="00B72CA1" w:rsidRPr="00E7601F" w:rsidRDefault="00B72CA1" w:rsidP="00B72CA1">
      <w:pPr>
        <w:rPr>
          <w:rFonts w:ascii="Calibri Light" w:hAnsi="Calibri Light" w:cs="Calibri Light"/>
          <w:lang w:val="en-GB"/>
        </w:rPr>
      </w:pPr>
      <w:r>
        <w:rPr>
          <w:noProof/>
        </w:rPr>
        <w:drawing>
          <wp:anchor distT="0" distB="0" distL="114300" distR="114300" simplePos="0" relativeHeight="251658240" behindDoc="0" locked="0" layoutInCell="1" allowOverlap="1" wp14:anchorId="209D43D2" wp14:editId="7DDB63C5">
            <wp:simplePos x="0" y="0"/>
            <wp:positionH relativeFrom="margin">
              <wp:align>right</wp:align>
            </wp:positionH>
            <wp:positionV relativeFrom="paragraph">
              <wp:posOffset>141432</wp:posOffset>
            </wp:positionV>
            <wp:extent cx="5759450" cy="3442970"/>
            <wp:effectExtent l="0" t="0" r="0" b="5080"/>
            <wp:wrapNone/>
            <wp:docPr id="1" name="Picture 1" descr="erdplus-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plus-diagram-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44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1465AB" w14:textId="77777777" w:rsidR="00B72CA1" w:rsidRPr="00E7601F" w:rsidRDefault="00B72CA1" w:rsidP="00B72CA1">
      <w:pPr>
        <w:rPr>
          <w:rFonts w:ascii="Calibri Light" w:hAnsi="Calibri Light" w:cs="Calibri Light"/>
          <w:lang w:val="en-GB"/>
        </w:rPr>
      </w:pPr>
    </w:p>
    <w:p w14:paraId="548D21BE" w14:textId="77777777" w:rsidR="00B72CA1" w:rsidRPr="00E7601F" w:rsidRDefault="00B72CA1" w:rsidP="00B72CA1">
      <w:pPr>
        <w:rPr>
          <w:rFonts w:ascii="Calibri Light" w:hAnsi="Calibri Light" w:cs="Calibri Light"/>
          <w:lang w:val="en-GB"/>
        </w:rPr>
      </w:pPr>
    </w:p>
    <w:p w14:paraId="455460F2" w14:textId="77777777" w:rsidR="00B72CA1" w:rsidRPr="00E7601F" w:rsidRDefault="00B72CA1" w:rsidP="00B72CA1">
      <w:pPr>
        <w:rPr>
          <w:rFonts w:ascii="Calibri Light" w:hAnsi="Calibri Light" w:cs="Calibri Light"/>
          <w:lang w:val="en-GB"/>
        </w:rPr>
      </w:pPr>
    </w:p>
    <w:p w14:paraId="51180578" w14:textId="77777777" w:rsidR="00B72CA1" w:rsidRPr="00E7601F" w:rsidRDefault="00B72CA1" w:rsidP="00B72CA1">
      <w:pPr>
        <w:rPr>
          <w:rFonts w:ascii="Calibri Light" w:hAnsi="Calibri Light" w:cs="Calibri Light"/>
          <w:lang w:val="en-GB"/>
        </w:rPr>
      </w:pPr>
    </w:p>
    <w:p w14:paraId="2196B977" w14:textId="77777777" w:rsidR="00B72CA1" w:rsidRPr="00E7601F" w:rsidRDefault="00B72CA1" w:rsidP="00B72CA1">
      <w:pPr>
        <w:rPr>
          <w:rFonts w:ascii="Calibri Light" w:hAnsi="Calibri Light" w:cs="Calibri Light"/>
          <w:lang w:val="en-GB"/>
        </w:rPr>
      </w:pPr>
    </w:p>
    <w:p w14:paraId="2E55E126" w14:textId="77777777" w:rsidR="00B72CA1" w:rsidRPr="00E7601F" w:rsidRDefault="00B72CA1" w:rsidP="00B72CA1">
      <w:pPr>
        <w:rPr>
          <w:rFonts w:ascii="Calibri Light" w:hAnsi="Calibri Light" w:cs="Calibri Light"/>
          <w:lang w:val="en-GB"/>
        </w:rPr>
      </w:pPr>
    </w:p>
    <w:p w14:paraId="2FAB3D42" w14:textId="77777777" w:rsidR="00B72CA1" w:rsidRPr="00E7601F" w:rsidRDefault="00B72CA1" w:rsidP="00B72CA1">
      <w:pPr>
        <w:rPr>
          <w:rFonts w:ascii="Calibri Light" w:hAnsi="Calibri Light" w:cs="Calibri Light"/>
          <w:lang w:val="en-GB"/>
        </w:rPr>
      </w:pPr>
    </w:p>
    <w:p w14:paraId="5759C745" w14:textId="77777777" w:rsidR="00B72CA1" w:rsidRPr="00E7601F" w:rsidRDefault="00B72CA1" w:rsidP="00B72CA1">
      <w:pPr>
        <w:pStyle w:val="Heading2"/>
        <w:numPr>
          <w:ilvl w:val="0"/>
          <w:numId w:val="0"/>
        </w:numPr>
        <w:rPr>
          <w:rFonts w:ascii="Calibri Light" w:hAnsi="Calibri Light" w:cs="Calibri Light"/>
          <w:lang w:val="en-GB"/>
        </w:rPr>
      </w:pPr>
      <w:bookmarkStart w:id="97" w:name="_Toc320575074"/>
      <w:bookmarkStart w:id="98" w:name="_Toc326534622"/>
      <w:bookmarkStart w:id="99" w:name="_Toc326535829"/>
      <w:bookmarkStart w:id="100" w:name="_Toc326536069"/>
      <w:bookmarkStart w:id="101" w:name="_Toc326536479"/>
      <w:bookmarkEnd w:id="97"/>
      <w:bookmarkEnd w:id="98"/>
      <w:bookmarkEnd w:id="99"/>
      <w:bookmarkEnd w:id="100"/>
      <w:bookmarkEnd w:id="101"/>
    </w:p>
    <w:p w14:paraId="2C078E63" w14:textId="77777777" w:rsidR="00F211BC" w:rsidRDefault="00F211BC"/>
    <w:sectPr w:rsidR="00F211BC" w:rsidSect="004829D8">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1418" w:right="1418" w:bottom="1418" w:left="1702"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38B22" w14:textId="77777777" w:rsidR="00B72CA1" w:rsidRDefault="00B72CA1" w:rsidP="00B72CA1">
      <w:pPr>
        <w:spacing w:before="0" w:after="0"/>
      </w:pPr>
      <w:r>
        <w:separator/>
      </w:r>
    </w:p>
  </w:endnote>
  <w:endnote w:type="continuationSeparator" w:id="0">
    <w:p w14:paraId="36676117" w14:textId="77777777" w:rsidR="00B72CA1" w:rsidRDefault="00B72CA1" w:rsidP="00B72C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Serif">
    <w:altName w:val="Times New Roma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Symbol">
    <w:altName w:val="Yu Gothic"/>
    <w:panose1 w:val="020B0604020202020204"/>
    <w:charset w:val="80"/>
    <w:family w:val="auto"/>
    <w:pitch w:val="default"/>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3DC94" w14:textId="77777777" w:rsidR="00143319" w:rsidRDefault="00001B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408"/>
      <w:gridCol w:w="2640"/>
      <w:gridCol w:w="3060"/>
    </w:tblGrid>
    <w:tr w:rsidR="00143319" w14:paraId="631CBA5E" w14:textId="77777777">
      <w:trPr>
        <w:trHeight w:val="558"/>
      </w:trPr>
      <w:tc>
        <w:tcPr>
          <w:tcW w:w="3408" w:type="dxa"/>
          <w:tcBorders>
            <w:top w:val="single" w:sz="4" w:space="0" w:color="000000"/>
          </w:tcBorders>
          <w:shd w:val="clear" w:color="auto" w:fill="auto"/>
        </w:tcPr>
        <w:p w14:paraId="381FA7FD" w14:textId="77777777" w:rsidR="00143319" w:rsidRDefault="00001B6E" w:rsidP="00973477">
          <w:pPr>
            <w:pStyle w:val="Footer"/>
            <w:snapToGrid w:val="0"/>
          </w:pPr>
        </w:p>
      </w:tc>
      <w:tc>
        <w:tcPr>
          <w:tcW w:w="2640" w:type="dxa"/>
          <w:tcBorders>
            <w:top w:val="single" w:sz="4" w:space="0" w:color="000000"/>
          </w:tcBorders>
          <w:shd w:val="clear" w:color="auto" w:fill="auto"/>
        </w:tcPr>
        <w:p w14:paraId="317C6948" w14:textId="77777777" w:rsidR="00143319" w:rsidRDefault="00E81929">
          <w:pPr>
            <w:pStyle w:val="Footer"/>
            <w:snapToGrid w:val="0"/>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15</w:t>
          </w:r>
          <w:r>
            <w:rPr>
              <w:rStyle w:val="PageNumber"/>
              <w:sz w:val="16"/>
            </w:rPr>
            <w:fldChar w:fldCharType="end"/>
          </w:r>
          <w:r>
            <w:rPr>
              <w:rStyle w:val="PageNumber"/>
              <w:sz w:val="16"/>
            </w:rPr>
            <w:t>/</w:t>
          </w:r>
          <w:r>
            <w:rPr>
              <w:rStyle w:val="PageNumber"/>
              <w:sz w:val="16"/>
            </w:rPr>
            <w:fldChar w:fldCharType="begin"/>
          </w:r>
          <w:r>
            <w:rPr>
              <w:rStyle w:val="PageNumber"/>
              <w:sz w:val="16"/>
            </w:rPr>
            <w:instrText xml:space="preserve"> NUMPAGES \*Arabic </w:instrText>
          </w:r>
          <w:r>
            <w:rPr>
              <w:rStyle w:val="PageNumber"/>
              <w:sz w:val="16"/>
            </w:rPr>
            <w:fldChar w:fldCharType="separate"/>
          </w:r>
          <w:r>
            <w:rPr>
              <w:rStyle w:val="PageNumber"/>
              <w:noProof/>
              <w:sz w:val="16"/>
            </w:rPr>
            <w:t>27</w:t>
          </w:r>
          <w:r>
            <w:rPr>
              <w:rStyle w:val="PageNumber"/>
              <w:sz w:val="16"/>
            </w:rPr>
            <w:fldChar w:fldCharType="end"/>
          </w:r>
        </w:p>
        <w:p w14:paraId="0CDFCDDE" w14:textId="77777777" w:rsidR="00143319" w:rsidRDefault="00001B6E">
          <w:pPr>
            <w:pStyle w:val="Footer"/>
          </w:pPr>
        </w:p>
        <w:p w14:paraId="00E987E8" w14:textId="77777777" w:rsidR="00143319" w:rsidRDefault="00001B6E">
          <w:pPr>
            <w:pStyle w:val="Footer"/>
            <w:rPr>
              <w:rStyle w:val="PageNumber"/>
              <w:sz w:val="16"/>
            </w:rPr>
          </w:pPr>
        </w:p>
      </w:tc>
      <w:tc>
        <w:tcPr>
          <w:tcW w:w="3060" w:type="dxa"/>
          <w:tcBorders>
            <w:top w:val="single" w:sz="4" w:space="0" w:color="000000"/>
          </w:tcBorders>
          <w:shd w:val="clear" w:color="auto" w:fill="auto"/>
        </w:tcPr>
        <w:p w14:paraId="1A0F82FC" w14:textId="77777777" w:rsidR="00143319" w:rsidRDefault="00E81929" w:rsidP="00973477">
          <w:pPr>
            <w:pStyle w:val="Footer"/>
            <w:snapToGrid w:val="0"/>
          </w:pPr>
          <w:r>
            <w:t xml:space="preserve">         Detailed Design Document</w:t>
          </w:r>
        </w:p>
        <w:p w14:paraId="6020BDC3" w14:textId="77777777" w:rsidR="00143319" w:rsidRDefault="00001B6E">
          <w:pPr>
            <w:pStyle w:val="Footer"/>
          </w:pPr>
        </w:p>
      </w:tc>
    </w:tr>
  </w:tbl>
  <w:p w14:paraId="6026861B" w14:textId="77777777" w:rsidR="00143319" w:rsidRDefault="00001B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F7E8C" w14:textId="77777777" w:rsidR="00143319" w:rsidRDefault="00001B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07284" w14:textId="77777777" w:rsidR="00B72CA1" w:rsidRDefault="00B72CA1" w:rsidP="00B72CA1">
      <w:pPr>
        <w:spacing w:before="0" w:after="0"/>
      </w:pPr>
      <w:r>
        <w:separator/>
      </w:r>
    </w:p>
  </w:footnote>
  <w:footnote w:type="continuationSeparator" w:id="0">
    <w:p w14:paraId="5D99CA82" w14:textId="77777777" w:rsidR="00B72CA1" w:rsidRDefault="00B72CA1" w:rsidP="00B72CA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E880C" w14:textId="77777777" w:rsidR="00B72CA1" w:rsidRDefault="00B72CA1" w:rsidP="006612F2">
    <w:pPr>
      <w:pStyle w:val="Header"/>
      <w:spacing w:line="36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2051" w14:textId="77777777" w:rsidR="00143319" w:rsidRDefault="00001B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42" w:type="dxa"/>
      <w:tblLayout w:type="fixed"/>
      <w:tblCellMar>
        <w:left w:w="0" w:type="dxa"/>
        <w:right w:w="0" w:type="dxa"/>
      </w:tblCellMar>
      <w:tblLook w:val="0000" w:firstRow="0" w:lastRow="0" w:firstColumn="0" w:lastColumn="0" w:noHBand="0" w:noVBand="0"/>
    </w:tblPr>
    <w:tblGrid>
      <w:gridCol w:w="8832"/>
    </w:tblGrid>
    <w:tr w:rsidR="00143319" w14:paraId="4C9961A1" w14:textId="77777777">
      <w:trPr>
        <w:cantSplit/>
        <w:trHeight w:val="679"/>
      </w:trPr>
      <w:tc>
        <w:tcPr>
          <w:tcW w:w="8832" w:type="dxa"/>
          <w:tcBorders>
            <w:bottom w:val="single" w:sz="8" w:space="0" w:color="000000"/>
          </w:tcBorders>
          <w:shd w:val="clear" w:color="auto" w:fill="auto"/>
          <w:vAlign w:val="bottom"/>
        </w:tcPr>
        <w:p w14:paraId="23FA18E2" w14:textId="77777777" w:rsidR="00143319" w:rsidRDefault="00E81929">
          <w:pPr>
            <w:snapToGrid w:val="0"/>
          </w:pPr>
          <w:r>
            <w:t>HOTEL MANAGEMENT SYSTEM</w:t>
          </w:r>
        </w:p>
      </w:tc>
    </w:tr>
  </w:tbl>
  <w:p w14:paraId="33433AED" w14:textId="77777777" w:rsidR="00143319" w:rsidRDefault="00001B6E" w:rsidP="0072645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C2581" w14:textId="77777777" w:rsidR="00143319" w:rsidRDefault="00001B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360" w:hanging="360"/>
      </w:pPr>
      <w:rPr>
        <w:rFonts w:ascii="Arial Rounded MT Bold" w:hAnsi="Arial Rounded MT Bold" w:cs="Times New Roman"/>
        <w:sz w:val="28"/>
      </w:rPr>
    </w:lvl>
    <w:lvl w:ilvl="1">
      <w:start w:val="1"/>
      <w:numFmt w:val="decimal"/>
      <w:pStyle w:val="Heading2"/>
      <w:lvlText w:val="%1.%2."/>
      <w:lvlJc w:val="left"/>
      <w:pPr>
        <w:tabs>
          <w:tab w:val="num" w:pos="-360"/>
        </w:tabs>
        <w:ind w:left="432" w:hanging="432"/>
      </w:pPr>
      <w:rPr>
        <w:rFonts w:ascii="Arial" w:hAnsi="Arial" w:cs="Times New Roman"/>
        <w:b/>
        <w:i w:val="0"/>
        <w:sz w:val="26"/>
      </w:rPr>
    </w:lvl>
    <w:lvl w:ilvl="2">
      <w:start w:val="1"/>
      <w:numFmt w:val="decimal"/>
      <w:pStyle w:val="Heading3"/>
      <w:lvlText w:val="%1.%2.%3."/>
      <w:lvlJc w:val="left"/>
      <w:pPr>
        <w:tabs>
          <w:tab w:val="num" w:pos="1"/>
        </w:tabs>
        <w:ind w:left="1072" w:hanging="504"/>
      </w:pPr>
      <w:rPr>
        <w:rFonts w:cs="Times New Roman"/>
      </w:rPr>
    </w:lvl>
    <w:lvl w:ilvl="3">
      <w:start w:val="1"/>
      <w:numFmt w:val="decimal"/>
      <w:pStyle w:val="Heading4"/>
      <w:lvlText w:val="%1.%2.%3.%4."/>
      <w:lvlJc w:val="left"/>
      <w:pPr>
        <w:tabs>
          <w:tab w:val="num" w:pos="0"/>
        </w:tabs>
        <w:ind w:left="1728" w:hanging="648"/>
      </w:pPr>
      <w:rPr>
        <w:rFonts w:ascii="Arial" w:hAnsi="Arial" w:cs="Times New Roman"/>
        <w:b w:val="0"/>
        <w:i w:val="0"/>
        <w:iCs w:val="0"/>
        <w:caps w:val="0"/>
        <w:smallCaps w:val="0"/>
        <w:strike w:val="0"/>
        <w:dstrike w:val="0"/>
        <w:outline w:val="0"/>
        <w:shadow w:val="0"/>
        <w:vanish w:val="0"/>
        <w:spacing w:val="0"/>
        <w:kern w:val="1"/>
        <w:position w:val="0"/>
        <w:sz w:val="22"/>
        <w:u w:val="none"/>
        <w:vertAlign w:val="baseline"/>
      </w:rPr>
    </w:lvl>
    <w:lvl w:ilvl="4">
      <w:start w:val="1"/>
      <w:numFmt w:val="decimal"/>
      <w:pStyle w:val="Heading5"/>
      <w:lvlText w:val="%1.%2.%3.%4.%5."/>
      <w:lvlJc w:val="left"/>
      <w:pPr>
        <w:tabs>
          <w:tab w:val="num" w:pos="0"/>
        </w:tabs>
        <w:ind w:left="2232" w:hanging="792"/>
      </w:pPr>
      <w:rPr>
        <w:rFonts w:ascii="Arial" w:hAnsi="Arial" w:cs="Times New Roman"/>
        <w:b w:val="0"/>
        <w:i w:val="0"/>
        <w:sz w:val="20"/>
      </w:rPr>
    </w:lvl>
    <w:lvl w:ilvl="5">
      <w:start w:val="1"/>
      <w:numFmt w:val="decimal"/>
      <w:pStyle w:val="Heading6"/>
      <w:lvlText w:val="%1.%2.%3.%4.%5.%6."/>
      <w:lvlJc w:val="left"/>
      <w:pPr>
        <w:tabs>
          <w:tab w:val="num" w:pos="0"/>
        </w:tabs>
        <w:ind w:left="2736" w:hanging="936"/>
      </w:pPr>
      <w:rPr>
        <w:rFonts w:ascii="Arial" w:hAnsi="Arial" w:cs="Times New Roman"/>
        <w:b w:val="0"/>
        <w:i/>
        <w:color w:val="auto"/>
        <w:sz w:val="20"/>
      </w:rPr>
    </w:lvl>
    <w:lvl w:ilvl="6">
      <w:start w:val="1"/>
      <w:numFmt w:val="decimal"/>
      <w:pStyle w:val="Heading7"/>
      <w:lvlText w:val="%1.%2.%3.%4.%5.%6.%7."/>
      <w:lvlJc w:val="left"/>
      <w:pPr>
        <w:tabs>
          <w:tab w:val="num" w:pos="0"/>
        </w:tabs>
        <w:ind w:left="3240" w:hanging="1080"/>
      </w:pPr>
      <w:rPr>
        <w:rFonts w:cs="Times New Roman"/>
      </w:rPr>
    </w:lvl>
    <w:lvl w:ilvl="7">
      <w:start w:val="1"/>
      <w:numFmt w:val="decimal"/>
      <w:pStyle w:val="Heading8"/>
      <w:lvlText w:val="%1.%2.%3.%4.%5.%6.%7.%8."/>
      <w:lvlJc w:val="left"/>
      <w:pPr>
        <w:tabs>
          <w:tab w:val="num" w:pos="0"/>
        </w:tabs>
        <w:ind w:left="3744" w:hanging="1224"/>
      </w:pPr>
      <w:rPr>
        <w:rFonts w:cs="Times New Roman"/>
      </w:rPr>
    </w:lvl>
    <w:lvl w:ilvl="8">
      <w:start w:val="1"/>
      <w:numFmt w:val="decimal"/>
      <w:pStyle w:val="Heading9"/>
      <w:lvlText w:val="%1.%2.%3.%4.%5.%6.%7.%8.%9."/>
      <w:lvlJc w:val="left"/>
      <w:pPr>
        <w:tabs>
          <w:tab w:val="num" w:pos="0"/>
        </w:tabs>
        <w:ind w:left="4320" w:hanging="1440"/>
      </w:pPr>
      <w:rPr>
        <w:rFonts w:cs="Times New Roman"/>
      </w:rPr>
    </w:lvl>
  </w:abstractNum>
  <w:abstractNum w:abstractNumId="1" w15:restartNumberingAfterBreak="0">
    <w:nsid w:val="00000002"/>
    <w:multiLevelType w:val="singleLevel"/>
    <w:tmpl w:val="00000002"/>
    <w:name w:val="WW8Num2"/>
    <w:lvl w:ilvl="0">
      <w:start w:val="1"/>
      <w:numFmt w:val="lowerLetter"/>
      <w:pStyle w:val="ListNum2"/>
      <w:lvlText w:val="%1)"/>
      <w:lvlJc w:val="left"/>
      <w:pPr>
        <w:tabs>
          <w:tab w:val="num" w:pos="644"/>
        </w:tabs>
        <w:ind w:left="567" w:hanging="283"/>
      </w:pPr>
      <w:rPr>
        <w:rFonts w:cs="Times New Roman"/>
      </w:rPr>
    </w:lvl>
  </w:abstractNum>
  <w:abstractNum w:abstractNumId="2" w15:restartNumberingAfterBreak="0">
    <w:nsid w:val="00000003"/>
    <w:multiLevelType w:val="singleLevel"/>
    <w:tmpl w:val="00000003"/>
    <w:name w:val="WW8Num3"/>
    <w:lvl w:ilvl="0">
      <w:start w:val="1"/>
      <w:numFmt w:val="bullet"/>
      <w:pStyle w:val="ListBull1"/>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4"/>
    <w:lvl w:ilvl="0">
      <w:start w:val="1"/>
      <w:numFmt w:val="bullet"/>
      <w:pStyle w:val="SBSbullet"/>
      <w:lvlText w:val=""/>
      <w:lvlJc w:val="left"/>
      <w:pPr>
        <w:tabs>
          <w:tab w:val="num" w:pos="360"/>
        </w:tabs>
        <w:ind w:left="360" w:hanging="360"/>
      </w:pPr>
      <w:rPr>
        <w:rFonts w:ascii="Wingdings" w:hAnsi="Wingdings"/>
        <w:sz w:val="16"/>
      </w:rPr>
    </w:lvl>
  </w:abstractNum>
  <w:abstractNum w:abstractNumId="4" w15:restartNumberingAfterBreak="0">
    <w:nsid w:val="00000006"/>
    <w:multiLevelType w:val="singleLevel"/>
    <w:tmpl w:val="00000006"/>
    <w:name w:val="WW8Num12"/>
    <w:lvl w:ilvl="0">
      <w:start w:val="1"/>
      <w:numFmt w:val="bullet"/>
      <w:pStyle w:val="BulletList-dot"/>
      <w:lvlText w:val=""/>
      <w:lvlJc w:val="left"/>
      <w:pPr>
        <w:tabs>
          <w:tab w:val="num" w:pos="1531"/>
        </w:tabs>
        <w:ind w:left="1531" w:hanging="397"/>
      </w:pPr>
      <w:rPr>
        <w:rFonts w:ascii="Symbol" w:hAnsi="Symbol"/>
        <w:b/>
        <w:i w:val="0"/>
        <w:caps w:val="0"/>
        <w:smallCaps w:val="0"/>
        <w:strike w:val="0"/>
        <w:dstrike w:val="0"/>
        <w:shadow w:val="0"/>
        <w:vanish w:val="0"/>
        <w:position w:val="0"/>
        <w:sz w:val="20"/>
        <w:vertAlign w:val="baseline"/>
      </w:rPr>
    </w:lvl>
  </w:abstractNum>
  <w:abstractNum w:abstractNumId="5" w15:restartNumberingAfterBreak="0">
    <w:nsid w:val="00000007"/>
    <w:multiLevelType w:val="singleLevel"/>
    <w:tmpl w:val="00000007"/>
    <w:name w:val="WW8Num13"/>
    <w:lvl w:ilvl="0">
      <w:start w:val="1"/>
      <w:numFmt w:val="decimal"/>
      <w:pStyle w:val="ListNum1"/>
      <w:lvlText w:val="%1."/>
      <w:lvlJc w:val="left"/>
      <w:pPr>
        <w:tabs>
          <w:tab w:val="num" w:pos="360"/>
        </w:tabs>
        <w:ind w:left="284" w:hanging="284"/>
      </w:pPr>
      <w:rPr>
        <w:rFonts w:cs="Times New Roman"/>
      </w:rPr>
    </w:lvl>
  </w:abstractNum>
  <w:abstractNum w:abstractNumId="6" w15:restartNumberingAfterBreak="0">
    <w:nsid w:val="00000008"/>
    <w:multiLevelType w:val="singleLevel"/>
    <w:tmpl w:val="00000008"/>
    <w:name w:val="WW8Num17"/>
    <w:lvl w:ilvl="0">
      <w:start w:val="1"/>
      <w:numFmt w:val="bullet"/>
      <w:pStyle w:val="kasten"/>
      <w:lvlText w:val=""/>
      <w:lvlJc w:val="left"/>
      <w:pPr>
        <w:tabs>
          <w:tab w:val="num" w:pos="1353"/>
        </w:tabs>
        <w:ind w:left="1353" w:hanging="360"/>
      </w:pPr>
      <w:rPr>
        <w:rFonts w:ascii="Wingdings" w:hAnsi="Wingdings"/>
        <w:color w:val="000000"/>
        <w:sz w:val="18"/>
      </w:rPr>
    </w:lvl>
  </w:abstractNum>
  <w:abstractNum w:abstractNumId="7" w15:restartNumberingAfterBreak="0">
    <w:nsid w:val="00000009"/>
    <w:multiLevelType w:val="singleLevel"/>
    <w:tmpl w:val="00000009"/>
    <w:name w:val="WW8Num18"/>
    <w:lvl w:ilvl="0">
      <w:start w:val="1"/>
      <w:numFmt w:val="bullet"/>
      <w:pStyle w:val="ListDash2"/>
      <w:lvlText w:val="-"/>
      <w:lvlJc w:val="left"/>
      <w:pPr>
        <w:tabs>
          <w:tab w:val="num" w:pos="360"/>
        </w:tabs>
        <w:ind w:left="360" w:hanging="360"/>
      </w:pPr>
      <w:rPr>
        <w:rFonts w:ascii="Times New Roman" w:hAnsi="Times New Roman"/>
        <w:sz w:val="16"/>
      </w:rPr>
    </w:lvl>
  </w:abstractNum>
  <w:abstractNum w:abstractNumId="8" w15:restartNumberingAfterBreak="0">
    <w:nsid w:val="0000000A"/>
    <w:multiLevelType w:val="singleLevel"/>
    <w:tmpl w:val="0000000A"/>
    <w:name w:val="WW8Num21"/>
    <w:lvl w:ilvl="0">
      <w:start w:val="1"/>
      <w:numFmt w:val="bullet"/>
      <w:pStyle w:val="ListBull3"/>
      <w:lvlText w:val=""/>
      <w:lvlJc w:val="left"/>
      <w:pPr>
        <w:tabs>
          <w:tab w:val="num" w:pos="927"/>
        </w:tabs>
        <w:ind w:left="851" w:hanging="284"/>
      </w:pPr>
      <w:rPr>
        <w:rFonts w:ascii="Symbol" w:hAnsi="Symbol"/>
        <w:color w:val="auto"/>
      </w:rPr>
    </w:lvl>
  </w:abstractNum>
  <w:abstractNum w:abstractNumId="9" w15:restartNumberingAfterBreak="0">
    <w:nsid w:val="0000000B"/>
    <w:multiLevelType w:val="singleLevel"/>
    <w:tmpl w:val="0000000B"/>
    <w:name w:val="WW8Num22"/>
    <w:lvl w:ilvl="0">
      <w:start w:val="1"/>
      <w:numFmt w:val="bullet"/>
      <w:pStyle w:val="ListBull2"/>
      <w:lvlText w:val=""/>
      <w:lvlJc w:val="left"/>
      <w:pPr>
        <w:tabs>
          <w:tab w:val="num" w:pos="360"/>
        </w:tabs>
        <w:ind w:left="360" w:hanging="360"/>
      </w:pPr>
      <w:rPr>
        <w:rFonts w:ascii="Wingdings" w:hAnsi="Wingdings"/>
      </w:rPr>
    </w:lvl>
  </w:abstractNum>
  <w:abstractNum w:abstractNumId="10" w15:restartNumberingAfterBreak="0">
    <w:nsid w:val="0000000C"/>
    <w:multiLevelType w:val="singleLevel"/>
    <w:tmpl w:val="0000000C"/>
    <w:name w:val="WW8Num25"/>
    <w:lvl w:ilvl="0">
      <w:start w:val="1"/>
      <w:numFmt w:val="decimal"/>
      <w:pStyle w:val="gortan"/>
      <w:lvlText w:val="%1."/>
      <w:lvlJc w:val="left"/>
      <w:pPr>
        <w:tabs>
          <w:tab w:val="num" w:pos="360"/>
        </w:tabs>
        <w:ind w:left="340" w:hanging="340"/>
      </w:pPr>
      <w:rPr>
        <w:rFonts w:ascii="Arial" w:hAnsi="Arial" w:cs="Times New Roman"/>
        <w:b w:val="0"/>
        <w:i w:val="0"/>
        <w:sz w:val="22"/>
      </w:rPr>
    </w:lvl>
  </w:abstractNum>
  <w:abstractNum w:abstractNumId="11" w15:restartNumberingAfterBreak="0">
    <w:nsid w:val="0000000D"/>
    <w:multiLevelType w:val="singleLevel"/>
    <w:tmpl w:val="0000000D"/>
    <w:lvl w:ilvl="0">
      <w:numFmt w:val="bullet"/>
      <w:pStyle w:val="BulletBirinciSeviye"/>
      <w:lvlText w:val=""/>
      <w:lvlJc w:val="left"/>
      <w:pPr>
        <w:tabs>
          <w:tab w:val="num" w:pos="360"/>
        </w:tabs>
        <w:ind w:left="360" w:hanging="360"/>
      </w:pPr>
      <w:rPr>
        <w:rFonts w:ascii="Symbol" w:hAnsi="Symbol"/>
        <w:sz w:val="20"/>
      </w:rPr>
    </w:lvl>
  </w:abstractNum>
  <w:abstractNum w:abstractNumId="12" w15:restartNumberingAfterBreak="0">
    <w:nsid w:val="0CEA0D38"/>
    <w:multiLevelType w:val="multilevel"/>
    <w:tmpl w:val="8876B98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8234CA5"/>
    <w:multiLevelType w:val="multilevel"/>
    <w:tmpl w:val="3EB2A458"/>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5F2574"/>
    <w:multiLevelType w:val="hybridMultilevel"/>
    <w:tmpl w:val="01E04D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1C3287"/>
    <w:multiLevelType w:val="multilevel"/>
    <w:tmpl w:val="57304B80"/>
    <w:lvl w:ilvl="0">
      <w:start w:val="3"/>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E0CC01"/>
    <w:rsid w:val="00001B6E"/>
    <w:rsid w:val="000151E7"/>
    <w:rsid w:val="00017B9C"/>
    <w:rsid w:val="0002338C"/>
    <w:rsid w:val="00034809"/>
    <w:rsid w:val="0003709D"/>
    <w:rsid w:val="00047645"/>
    <w:rsid w:val="00053F54"/>
    <w:rsid w:val="00071062"/>
    <w:rsid w:val="00086EC6"/>
    <w:rsid w:val="00093903"/>
    <w:rsid w:val="00094B0D"/>
    <w:rsid w:val="000A0FBE"/>
    <w:rsid w:val="000A2AD3"/>
    <w:rsid w:val="000B4B98"/>
    <w:rsid w:val="000C0322"/>
    <w:rsid w:val="000C0DA9"/>
    <w:rsid w:val="000C3199"/>
    <w:rsid w:val="000C39DE"/>
    <w:rsid w:val="000C61B8"/>
    <w:rsid w:val="000C6A17"/>
    <w:rsid w:val="000D5124"/>
    <w:rsid w:val="000E0543"/>
    <w:rsid w:val="000F4BF3"/>
    <w:rsid w:val="00113BE7"/>
    <w:rsid w:val="00114F58"/>
    <w:rsid w:val="001203CE"/>
    <w:rsid w:val="00121DC5"/>
    <w:rsid w:val="0012547D"/>
    <w:rsid w:val="0012565A"/>
    <w:rsid w:val="00137F74"/>
    <w:rsid w:val="001403C8"/>
    <w:rsid w:val="00146207"/>
    <w:rsid w:val="00147978"/>
    <w:rsid w:val="001577FA"/>
    <w:rsid w:val="00173120"/>
    <w:rsid w:val="00174C15"/>
    <w:rsid w:val="00176512"/>
    <w:rsid w:val="00180F04"/>
    <w:rsid w:val="00183B2D"/>
    <w:rsid w:val="0018722E"/>
    <w:rsid w:val="00187A00"/>
    <w:rsid w:val="001913FE"/>
    <w:rsid w:val="001959E1"/>
    <w:rsid w:val="001A7EA7"/>
    <w:rsid w:val="001B5FA9"/>
    <w:rsid w:val="001C7CF0"/>
    <w:rsid w:val="001E4736"/>
    <w:rsid w:val="001F2200"/>
    <w:rsid w:val="00210A25"/>
    <w:rsid w:val="002224A8"/>
    <w:rsid w:val="00223D6C"/>
    <w:rsid w:val="0022634A"/>
    <w:rsid w:val="00251D1C"/>
    <w:rsid w:val="00265078"/>
    <w:rsid w:val="00270D10"/>
    <w:rsid w:val="00275F13"/>
    <w:rsid w:val="002814A1"/>
    <w:rsid w:val="0028365C"/>
    <w:rsid w:val="00284C69"/>
    <w:rsid w:val="00285832"/>
    <w:rsid w:val="002958F4"/>
    <w:rsid w:val="002A798A"/>
    <w:rsid w:val="002B22FC"/>
    <w:rsid w:val="002C6A73"/>
    <w:rsid w:val="002D3B74"/>
    <w:rsid w:val="002E3E8C"/>
    <w:rsid w:val="002E79B8"/>
    <w:rsid w:val="002F2ED9"/>
    <w:rsid w:val="002F622C"/>
    <w:rsid w:val="003059D0"/>
    <w:rsid w:val="003064FF"/>
    <w:rsid w:val="00314B39"/>
    <w:rsid w:val="00320BF5"/>
    <w:rsid w:val="003211DF"/>
    <w:rsid w:val="00330B39"/>
    <w:rsid w:val="003454C4"/>
    <w:rsid w:val="00346BF1"/>
    <w:rsid w:val="00354087"/>
    <w:rsid w:val="0035607A"/>
    <w:rsid w:val="00357F0A"/>
    <w:rsid w:val="003677D5"/>
    <w:rsid w:val="00371630"/>
    <w:rsid w:val="00374244"/>
    <w:rsid w:val="003747DE"/>
    <w:rsid w:val="00374AD9"/>
    <w:rsid w:val="00376504"/>
    <w:rsid w:val="00393810"/>
    <w:rsid w:val="00394874"/>
    <w:rsid w:val="003A2117"/>
    <w:rsid w:val="003D3FD9"/>
    <w:rsid w:val="003E5C6F"/>
    <w:rsid w:val="003F1D9F"/>
    <w:rsid w:val="003F480E"/>
    <w:rsid w:val="004013C3"/>
    <w:rsid w:val="00407924"/>
    <w:rsid w:val="00414F07"/>
    <w:rsid w:val="00420864"/>
    <w:rsid w:val="00431672"/>
    <w:rsid w:val="004369F1"/>
    <w:rsid w:val="00436ADA"/>
    <w:rsid w:val="00437F91"/>
    <w:rsid w:val="00451ADE"/>
    <w:rsid w:val="00453F98"/>
    <w:rsid w:val="00461BFA"/>
    <w:rsid w:val="00467731"/>
    <w:rsid w:val="00467D64"/>
    <w:rsid w:val="00471136"/>
    <w:rsid w:val="00487C4C"/>
    <w:rsid w:val="00490F67"/>
    <w:rsid w:val="00491F7E"/>
    <w:rsid w:val="00494E39"/>
    <w:rsid w:val="004A1E80"/>
    <w:rsid w:val="004A2EB7"/>
    <w:rsid w:val="004A494D"/>
    <w:rsid w:val="004B74D5"/>
    <w:rsid w:val="004D1EF9"/>
    <w:rsid w:val="004E25AC"/>
    <w:rsid w:val="004E5C8A"/>
    <w:rsid w:val="004F38FD"/>
    <w:rsid w:val="00503085"/>
    <w:rsid w:val="00522359"/>
    <w:rsid w:val="00531F48"/>
    <w:rsid w:val="00534F32"/>
    <w:rsid w:val="0053714B"/>
    <w:rsid w:val="0054152C"/>
    <w:rsid w:val="005670FE"/>
    <w:rsid w:val="00577DE9"/>
    <w:rsid w:val="005920E9"/>
    <w:rsid w:val="00592A7B"/>
    <w:rsid w:val="00593E59"/>
    <w:rsid w:val="005A5FD3"/>
    <w:rsid w:val="005B3C7E"/>
    <w:rsid w:val="005C3F8F"/>
    <w:rsid w:val="005C437E"/>
    <w:rsid w:val="005D539A"/>
    <w:rsid w:val="005E0D51"/>
    <w:rsid w:val="005F0531"/>
    <w:rsid w:val="005F55AC"/>
    <w:rsid w:val="005F583C"/>
    <w:rsid w:val="00611F87"/>
    <w:rsid w:val="0061668D"/>
    <w:rsid w:val="006208AD"/>
    <w:rsid w:val="00624A39"/>
    <w:rsid w:val="00624B00"/>
    <w:rsid w:val="00635BA8"/>
    <w:rsid w:val="00642ABF"/>
    <w:rsid w:val="006439D9"/>
    <w:rsid w:val="006514DD"/>
    <w:rsid w:val="00661E57"/>
    <w:rsid w:val="00662407"/>
    <w:rsid w:val="00673BC1"/>
    <w:rsid w:val="00681FA7"/>
    <w:rsid w:val="006A5C59"/>
    <w:rsid w:val="006B1ECD"/>
    <w:rsid w:val="006C29E5"/>
    <w:rsid w:val="006D0F24"/>
    <w:rsid w:val="006D128E"/>
    <w:rsid w:val="006D5013"/>
    <w:rsid w:val="006F0181"/>
    <w:rsid w:val="006F10EC"/>
    <w:rsid w:val="006F31F9"/>
    <w:rsid w:val="006F3D68"/>
    <w:rsid w:val="00700B68"/>
    <w:rsid w:val="00702D64"/>
    <w:rsid w:val="00703AF6"/>
    <w:rsid w:val="00720174"/>
    <w:rsid w:val="00754EA9"/>
    <w:rsid w:val="00755B89"/>
    <w:rsid w:val="00762077"/>
    <w:rsid w:val="0076409D"/>
    <w:rsid w:val="00770038"/>
    <w:rsid w:val="00775333"/>
    <w:rsid w:val="00777319"/>
    <w:rsid w:val="0078058E"/>
    <w:rsid w:val="00783EC6"/>
    <w:rsid w:val="00792DE8"/>
    <w:rsid w:val="00793236"/>
    <w:rsid w:val="007A0FFF"/>
    <w:rsid w:val="007A38EF"/>
    <w:rsid w:val="007B4896"/>
    <w:rsid w:val="007B6556"/>
    <w:rsid w:val="007C07E1"/>
    <w:rsid w:val="007C1D7F"/>
    <w:rsid w:val="007C35AF"/>
    <w:rsid w:val="007D115D"/>
    <w:rsid w:val="007D1EB5"/>
    <w:rsid w:val="007D684B"/>
    <w:rsid w:val="007D7591"/>
    <w:rsid w:val="007E0B6F"/>
    <w:rsid w:val="007E5311"/>
    <w:rsid w:val="007E6039"/>
    <w:rsid w:val="007F04D5"/>
    <w:rsid w:val="007F421F"/>
    <w:rsid w:val="007F7421"/>
    <w:rsid w:val="00801A38"/>
    <w:rsid w:val="0080680F"/>
    <w:rsid w:val="0081220A"/>
    <w:rsid w:val="00815069"/>
    <w:rsid w:val="008203AD"/>
    <w:rsid w:val="0082076D"/>
    <w:rsid w:val="00826BE0"/>
    <w:rsid w:val="0083401E"/>
    <w:rsid w:val="00835417"/>
    <w:rsid w:val="008400BA"/>
    <w:rsid w:val="0084586E"/>
    <w:rsid w:val="008461CD"/>
    <w:rsid w:val="00851E2F"/>
    <w:rsid w:val="00865FF4"/>
    <w:rsid w:val="00866FBA"/>
    <w:rsid w:val="00876C31"/>
    <w:rsid w:val="00886A01"/>
    <w:rsid w:val="0089084D"/>
    <w:rsid w:val="00893813"/>
    <w:rsid w:val="00894263"/>
    <w:rsid w:val="008A1898"/>
    <w:rsid w:val="008B10AE"/>
    <w:rsid w:val="008B399C"/>
    <w:rsid w:val="008C5A09"/>
    <w:rsid w:val="008E0C5F"/>
    <w:rsid w:val="008E52E2"/>
    <w:rsid w:val="00903596"/>
    <w:rsid w:val="00925279"/>
    <w:rsid w:val="009260D5"/>
    <w:rsid w:val="00927E63"/>
    <w:rsid w:val="0093000F"/>
    <w:rsid w:val="009345A7"/>
    <w:rsid w:val="00940BBE"/>
    <w:rsid w:val="009436EE"/>
    <w:rsid w:val="00980E85"/>
    <w:rsid w:val="00985B0E"/>
    <w:rsid w:val="00986806"/>
    <w:rsid w:val="00994D58"/>
    <w:rsid w:val="009A51BA"/>
    <w:rsid w:val="009B53B3"/>
    <w:rsid w:val="009B69CE"/>
    <w:rsid w:val="009D301D"/>
    <w:rsid w:val="009F47D1"/>
    <w:rsid w:val="00A0140F"/>
    <w:rsid w:val="00A23A0A"/>
    <w:rsid w:val="00A2417F"/>
    <w:rsid w:val="00A40F03"/>
    <w:rsid w:val="00A5234B"/>
    <w:rsid w:val="00A5248E"/>
    <w:rsid w:val="00A559BA"/>
    <w:rsid w:val="00A57866"/>
    <w:rsid w:val="00A601B9"/>
    <w:rsid w:val="00A62A50"/>
    <w:rsid w:val="00A633EA"/>
    <w:rsid w:val="00A71386"/>
    <w:rsid w:val="00A8228A"/>
    <w:rsid w:val="00A84B7A"/>
    <w:rsid w:val="00A86FA4"/>
    <w:rsid w:val="00A96808"/>
    <w:rsid w:val="00AA1B64"/>
    <w:rsid w:val="00AA35E5"/>
    <w:rsid w:val="00AB2076"/>
    <w:rsid w:val="00AC16DA"/>
    <w:rsid w:val="00AC2B24"/>
    <w:rsid w:val="00AE0B2B"/>
    <w:rsid w:val="00B12F0B"/>
    <w:rsid w:val="00B135FB"/>
    <w:rsid w:val="00B211E7"/>
    <w:rsid w:val="00B30DEB"/>
    <w:rsid w:val="00B44D9C"/>
    <w:rsid w:val="00B621A1"/>
    <w:rsid w:val="00B62622"/>
    <w:rsid w:val="00B72CA1"/>
    <w:rsid w:val="00B761B7"/>
    <w:rsid w:val="00B91EB1"/>
    <w:rsid w:val="00B94511"/>
    <w:rsid w:val="00B951B5"/>
    <w:rsid w:val="00BA43B9"/>
    <w:rsid w:val="00BA6B7A"/>
    <w:rsid w:val="00BC489C"/>
    <w:rsid w:val="00BC687F"/>
    <w:rsid w:val="00BD268B"/>
    <w:rsid w:val="00BD6268"/>
    <w:rsid w:val="00C04CF3"/>
    <w:rsid w:val="00C20299"/>
    <w:rsid w:val="00C21E2C"/>
    <w:rsid w:val="00C22EC2"/>
    <w:rsid w:val="00C32F46"/>
    <w:rsid w:val="00C334D6"/>
    <w:rsid w:val="00C403D2"/>
    <w:rsid w:val="00C40F30"/>
    <w:rsid w:val="00C46BBB"/>
    <w:rsid w:val="00C67918"/>
    <w:rsid w:val="00C72C6C"/>
    <w:rsid w:val="00C948D6"/>
    <w:rsid w:val="00CA0A75"/>
    <w:rsid w:val="00CA2E76"/>
    <w:rsid w:val="00CA417F"/>
    <w:rsid w:val="00CB1FF3"/>
    <w:rsid w:val="00CB53A7"/>
    <w:rsid w:val="00CC0422"/>
    <w:rsid w:val="00CC7B10"/>
    <w:rsid w:val="00CD096C"/>
    <w:rsid w:val="00CE4F7E"/>
    <w:rsid w:val="00CE63CF"/>
    <w:rsid w:val="00D039E8"/>
    <w:rsid w:val="00D049D4"/>
    <w:rsid w:val="00D04E2A"/>
    <w:rsid w:val="00D21D2A"/>
    <w:rsid w:val="00D23076"/>
    <w:rsid w:val="00D2394A"/>
    <w:rsid w:val="00D24D46"/>
    <w:rsid w:val="00D25009"/>
    <w:rsid w:val="00D343FD"/>
    <w:rsid w:val="00D37E3B"/>
    <w:rsid w:val="00D556E2"/>
    <w:rsid w:val="00D566B3"/>
    <w:rsid w:val="00D56E46"/>
    <w:rsid w:val="00D63E58"/>
    <w:rsid w:val="00D7049C"/>
    <w:rsid w:val="00D7294D"/>
    <w:rsid w:val="00D753E0"/>
    <w:rsid w:val="00D77FED"/>
    <w:rsid w:val="00D82D63"/>
    <w:rsid w:val="00D84376"/>
    <w:rsid w:val="00D84C1A"/>
    <w:rsid w:val="00DA354D"/>
    <w:rsid w:val="00DA3A6F"/>
    <w:rsid w:val="00DA5318"/>
    <w:rsid w:val="00DB23C8"/>
    <w:rsid w:val="00DB69F3"/>
    <w:rsid w:val="00DC3602"/>
    <w:rsid w:val="00DD10E3"/>
    <w:rsid w:val="00DD1B5E"/>
    <w:rsid w:val="00DD2792"/>
    <w:rsid w:val="00DF0BF6"/>
    <w:rsid w:val="00DF3F26"/>
    <w:rsid w:val="00E01381"/>
    <w:rsid w:val="00E14807"/>
    <w:rsid w:val="00E20C6A"/>
    <w:rsid w:val="00E236AE"/>
    <w:rsid w:val="00E272AA"/>
    <w:rsid w:val="00E371BE"/>
    <w:rsid w:val="00E41232"/>
    <w:rsid w:val="00E42564"/>
    <w:rsid w:val="00E44C06"/>
    <w:rsid w:val="00E473B1"/>
    <w:rsid w:val="00E51638"/>
    <w:rsid w:val="00E51B79"/>
    <w:rsid w:val="00E5739A"/>
    <w:rsid w:val="00E73331"/>
    <w:rsid w:val="00E81929"/>
    <w:rsid w:val="00E8406C"/>
    <w:rsid w:val="00E84408"/>
    <w:rsid w:val="00E846BE"/>
    <w:rsid w:val="00E86292"/>
    <w:rsid w:val="00E96918"/>
    <w:rsid w:val="00E97F2A"/>
    <w:rsid w:val="00EB6864"/>
    <w:rsid w:val="00EB70A8"/>
    <w:rsid w:val="00ED2446"/>
    <w:rsid w:val="00ED29C8"/>
    <w:rsid w:val="00EE54D5"/>
    <w:rsid w:val="00EE6FFE"/>
    <w:rsid w:val="00EF2C06"/>
    <w:rsid w:val="00EF3F6E"/>
    <w:rsid w:val="00EF796F"/>
    <w:rsid w:val="00F059FC"/>
    <w:rsid w:val="00F211BC"/>
    <w:rsid w:val="00F21B76"/>
    <w:rsid w:val="00F279BC"/>
    <w:rsid w:val="00F30777"/>
    <w:rsid w:val="00F31A38"/>
    <w:rsid w:val="00F33CF5"/>
    <w:rsid w:val="00F42617"/>
    <w:rsid w:val="00F61CD1"/>
    <w:rsid w:val="00F72EEA"/>
    <w:rsid w:val="00F75508"/>
    <w:rsid w:val="00F807D5"/>
    <w:rsid w:val="00F91A42"/>
    <w:rsid w:val="00F95067"/>
    <w:rsid w:val="00FA2EA0"/>
    <w:rsid w:val="00FA6470"/>
    <w:rsid w:val="00FA76EF"/>
    <w:rsid w:val="00FB2388"/>
    <w:rsid w:val="00FD778F"/>
    <w:rsid w:val="00FE0CBF"/>
    <w:rsid w:val="00FE753A"/>
    <w:rsid w:val="21A0ED72"/>
    <w:rsid w:val="35E1D603"/>
    <w:rsid w:val="45B75BF9"/>
    <w:rsid w:val="56E0C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E0CC01"/>
  <w15:chartTrackingRefBased/>
  <w15:docId w15:val="{B7288069-FBD9-460F-A0C4-5E4FC4EF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0"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CA1"/>
    <w:pPr>
      <w:suppressAutoHyphens/>
      <w:spacing w:before="120" w:after="120" w:line="240" w:lineRule="auto"/>
      <w:jc w:val="both"/>
    </w:pPr>
    <w:rPr>
      <w:rFonts w:ascii="Calibri" w:eastAsia="Times New Roman" w:hAnsi="Calibri" w:cs="MS Serif"/>
      <w:color w:val="000000"/>
      <w:lang w:val="tr-TR" w:eastAsia="ar-SA"/>
    </w:rPr>
  </w:style>
  <w:style w:type="paragraph" w:styleId="Heading1">
    <w:name w:val="heading 1"/>
    <w:basedOn w:val="Normal"/>
    <w:next w:val="Normal"/>
    <w:link w:val="Heading1Char"/>
    <w:qFormat/>
    <w:rsid w:val="00B72CA1"/>
    <w:pPr>
      <w:numPr>
        <w:numId w:val="1"/>
      </w:numPr>
      <w:spacing w:before="360" w:after="360"/>
      <w:outlineLvl w:val="0"/>
    </w:pPr>
    <w:rPr>
      <w:rFonts w:ascii="Arial" w:hAnsi="Arial"/>
      <w:b/>
      <w:bCs/>
      <w:color w:val="auto"/>
      <w:sz w:val="28"/>
      <w:szCs w:val="28"/>
      <w:lang w:val="en-US"/>
    </w:rPr>
  </w:style>
  <w:style w:type="paragraph" w:styleId="Heading2">
    <w:name w:val="heading 2"/>
    <w:basedOn w:val="Normal"/>
    <w:next w:val="Normal"/>
    <w:link w:val="Heading2Char"/>
    <w:qFormat/>
    <w:rsid w:val="00B72CA1"/>
    <w:pPr>
      <w:numPr>
        <w:ilvl w:val="1"/>
        <w:numId w:val="1"/>
      </w:numPr>
      <w:spacing w:before="200" w:after="200"/>
      <w:outlineLvl w:val="1"/>
    </w:pPr>
    <w:rPr>
      <w:rFonts w:ascii="Arial" w:hAnsi="Arial"/>
      <w:b/>
      <w:bCs/>
      <w:color w:val="auto"/>
      <w:sz w:val="26"/>
      <w:szCs w:val="26"/>
      <w:lang w:val="en-US"/>
    </w:rPr>
  </w:style>
  <w:style w:type="paragraph" w:styleId="Heading3">
    <w:name w:val="heading 3"/>
    <w:basedOn w:val="Normal"/>
    <w:next w:val="Normal"/>
    <w:link w:val="Heading3Char"/>
    <w:qFormat/>
    <w:rsid w:val="00B72CA1"/>
    <w:pPr>
      <w:numPr>
        <w:ilvl w:val="2"/>
        <w:numId w:val="1"/>
      </w:numPr>
      <w:spacing w:before="200" w:after="200" w:line="268" w:lineRule="auto"/>
      <w:outlineLvl w:val="2"/>
    </w:pPr>
    <w:rPr>
      <w:rFonts w:ascii="Arial" w:hAnsi="Arial"/>
      <w:b/>
      <w:bCs/>
      <w:color w:val="auto"/>
      <w:sz w:val="24"/>
      <w:lang w:val="en-US"/>
    </w:rPr>
  </w:style>
  <w:style w:type="paragraph" w:styleId="Heading4">
    <w:name w:val="heading 4"/>
    <w:basedOn w:val="Normal"/>
    <w:next w:val="Normal"/>
    <w:link w:val="Heading4Char"/>
    <w:qFormat/>
    <w:rsid w:val="00B72CA1"/>
    <w:pPr>
      <w:numPr>
        <w:ilvl w:val="3"/>
        <w:numId w:val="1"/>
      </w:numPr>
      <w:spacing w:before="200" w:after="200"/>
      <w:outlineLvl w:val="3"/>
    </w:pPr>
    <w:rPr>
      <w:rFonts w:ascii="Arial" w:hAnsi="Arial"/>
      <w:b/>
      <w:bCs/>
      <w:iCs/>
      <w:color w:val="auto"/>
      <w:lang w:val="en-US"/>
    </w:rPr>
  </w:style>
  <w:style w:type="paragraph" w:styleId="Heading5">
    <w:name w:val="heading 5"/>
    <w:basedOn w:val="Normal"/>
    <w:next w:val="Normal"/>
    <w:link w:val="Heading5Char"/>
    <w:qFormat/>
    <w:rsid w:val="00B72CA1"/>
    <w:pPr>
      <w:numPr>
        <w:ilvl w:val="4"/>
        <w:numId w:val="1"/>
      </w:numPr>
      <w:outlineLvl w:val="4"/>
    </w:pPr>
    <w:rPr>
      <w:rFonts w:ascii="Arial" w:hAnsi="Arial"/>
      <w:b/>
      <w:bCs/>
      <w:i/>
      <w:color w:val="auto"/>
      <w:sz w:val="20"/>
      <w:lang w:val="en-US"/>
    </w:rPr>
  </w:style>
  <w:style w:type="paragraph" w:styleId="Heading6">
    <w:name w:val="heading 6"/>
    <w:basedOn w:val="Normal"/>
    <w:next w:val="Normal"/>
    <w:link w:val="Heading6Char"/>
    <w:qFormat/>
    <w:rsid w:val="00B72CA1"/>
    <w:pPr>
      <w:numPr>
        <w:ilvl w:val="5"/>
        <w:numId w:val="1"/>
      </w:numPr>
      <w:spacing w:line="268" w:lineRule="auto"/>
      <w:outlineLvl w:val="5"/>
    </w:pPr>
    <w:rPr>
      <w:rFonts w:ascii="Arial" w:hAnsi="Arial"/>
      <w:b/>
      <w:bCs/>
      <w:i/>
      <w:iCs/>
      <w:color w:val="7F7F7F"/>
      <w:sz w:val="20"/>
      <w:lang w:val="en-US"/>
    </w:rPr>
  </w:style>
  <w:style w:type="paragraph" w:styleId="Heading7">
    <w:name w:val="heading 7"/>
    <w:basedOn w:val="Normal"/>
    <w:next w:val="Normal"/>
    <w:link w:val="Heading7Char"/>
    <w:qFormat/>
    <w:rsid w:val="00B72CA1"/>
    <w:pPr>
      <w:numPr>
        <w:ilvl w:val="6"/>
        <w:numId w:val="1"/>
      </w:numPr>
      <w:outlineLvl w:val="6"/>
    </w:pPr>
    <w:rPr>
      <w:rFonts w:ascii="Arial" w:hAnsi="Arial"/>
      <w:i/>
      <w:iCs/>
      <w:color w:val="auto"/>
      <w:sz w:val="20"/>
      <w:lang w:val="en-US"/>
    </w:rPr>
  </w:style>
  <w:style w:type="paragraph" w:styleId="Heading8">
    <w:name w:val="heading 8"/>
    <w:basedOn w:val="Normal"/>
    <w:next w:val="Normal"/>
    <w:link w:val="Heading8Char"/>
    <w:qFormat/>
    <w:rsid w:val="00B72CA1"/>
    <w:pPr>
      <w:numPr>
        <w:ilvl w:val="7"/>
        <w:numId w:val="1"/>
      </w:numPr>
      <w:outlineLvl w:val="7"/>
    </w:pPr>
    <w:rPr>
      <w:rFonts w:ascii="Arial" w:hAnsi="Arial"/>
      <w:color w:val="auto"/>
      <w:sz w:val="20"/>
      <w:szCs w:val="20"/>
      <w:lang w:val="en-US"/>
    </w:rPr>
  </w:style>
  <w:style w:type="paragraph" w:styleId="Heading9">
    <w:name w:val="heading 9"/>
    <w:basedOn w:val="Normal"/>
    <w:next w:val="Normal"/>
    <w:link w:val="Heading9Char"/>
    <w:qFormat/>
    <w:rsid w:val="00B72CA1"/>
    <w:pPr>
      <w:numPr>
        <w:ilvl w:val="8"/>
        <w:numId w:val="1"/>
      </w:numPr>
      <w:outlineLvl w:val="8"/>
    </w:pPr>
    <w:rPr>
      <w:rFonts w:ascii="Arial" w:hAnsi="Arial"/>
      <w:i/>
      <w:iCs/>
      <w:color w:val="auto"/>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2CA1"/>
    <w:pPr>
      <w:tabs>
        <w:tab w:val="center" w:pos="4680"/>
        <w:tab w:val="right" w:pos="9360"/>
      </w:tabs>
      <w:spacing w:after="0"/>
    </w:pPr>
  </w:style>
  <w:style w:type="character" w:customStyle="1" w:styleId="HeaderChar">
    <w:name w:val="Header Char"/>
    <w:basedOn w:val="DefaultParagraphFont"/>
    <w:link w:val="Header"/>
    <w:rsid w:val="00B72CA1"/>
  </w:style>
  <w:style w:type="paragraph" w:styleId="Footer">
    <w:name w:val="footer"/>
    <w:basedOn w:val="Normal"/>
    <w:link w:val="FooterChar"/>
    <w:unhideWhenUsed/>
    <w:rsid w:val="00B72CA1"/>
    <w:pPr>
      <w:tabs>
        <w:tab w:val="center" w:pos="4680"/>
        <w:tab w:val="right" w:pos="9360"/>
      </w:tabs>
      <w:spacing w:after="0"/>
    </w:pPr>
  </w:style>
  <w:style w:type="character" w:customStyle="1" w:styleId="FooterChar">
    <w:name w:val="Footer Char"/>
    <w:basedOn w:val="DefaultParagraphFont"/>
    <w:link w:val="Footer"/>
    <w:uiPriority w:val="99"/>
    <w:rsid w:val="00B72CA1"/>
  </w:style>
  <w:style w:type="character" w:customStyle="1" w:styleId="Heading1Char">
    <w:name w:val="Heading 1 Char"/>
    <w:basedOn w:val="DefaultParagraphFont"/>
    <w:link w:val="Heading1"/>
    <w:rsid w:val="00B72CA1"/>
    <w:rPr>
      <w:rFonts w:ascii="Arial" w:eastAsia="Times New Roman" w:hAnsi="Arial" w:cs="MS Serif"/>
      <w:b/>
      <w:bCs/>
      <w:sz w:val="28"/>
      <w:szCs w:val="28"/>
      <w:lang w:eastAsia="ar-SA"/>
    </w:rPr>
  </w:style>
  <w:style w:type="character" w:customStyle="1" w:styleId="Heading2Char">
    <w:name w:val="Heading 2 Char"/>
    <w:basedOn w:val="DefaultParagraphFont"/>
    <w:link w:val="Heading2"/>
    <w:rsid w:val="00B72CA1"/>
    <w:rPr>
      <w:rFonts w:ascii="Arial" w:eastAsia="Times New Roman" w:hAnsi="Arial" w:cs="MS Serif"/>
      <w:b/>
      <w:bCs/>
      <w:sz w:val="26"/>
      <w:szCs w:val="26"/>
      <w:lang w:eastAsia="ar-SA"/>
    </w:rPr>
  </w:style>
  <w:style w:type="character" w:customStyle="1" w:styleId="Heading3Char">
    <w:name w:val="Heading 3 Char"/>
    <w:basedOn w:val="DefaultParagraphFont"/>
    <w:link w:val="Heading3"/>
    <w:rsid w:val="00B72CA1"/>
    <w:rPr>
      <w:rFonts w:ascii="Arial" w:eastAsia="Times New Roman" w:hAnsi="Arial" w:cs="MS Serif"/>
      <w:b/>
      <w:bCs/>
      <w:sz w:val="24"/>
      <w:lang w:eastAsia="ar-SA"/>
    </w:rPr>
  </w:style>
  <w:style w:type="character" w:customStyle="1" w:styleId="Heading4Char">
    <w:name w:val="Heading 4 Char"/>
    <w:basedOn w:val="DefaultParagraphFont"/>
    <w:link w:val="Heading4"/>
    <w:rsid w:val="00B72CA1"/>
    <w:rPr>
      <w:rFonts w:ascii="Arial" w:eastAsia="Times New Roman" w:hAnsi="Arial" w:cs="MS Serif"/>
      <w:b/>
      <w:bCs/>
      <w:iCs/>
      <w:lang w:eastAsia="ar-SA"/>
    </w:rPr>
  </w:style>
  <w:style w:type="character" w:customStyle="1" w:styleId="Heading5Char">
    <w:name w:val="Heading 5 Char"/>
    <w:basedOn w:val="DefaultParagraphFont"/>
    <w:link w:val="Heading5"/>
    <w:rsid w:val="00B72CA1"/>
    <w:rPr>
      <w:rFonts w:ascii="Arial" w:eastAsia="Times New Roman" w:hAnsi="Arial" w:cs="MS Serif"/>
      <w:b/>
      <w:bCs/>
      <w:i/>
      <w:sz w:val="20"/>
      <w:lang w:eastAsia="ar-SA"/>
    </w:rPr>
  </w:style>
  <w:style w:type="character" w:customStyle="1" w:styleId="Heading6Char">
    <w:name w:val="Heading 6 Char"/>
    <w:basedOn w:val="DefaultParagraphFont"/>
    <w:link w:val="Heading6"/>
    <w:rsid w:val="00B72CA1"/>
    <w:rPr>
      <w:rFonts w:ascii="Arial" w:eastAsia="Times New Roman" w:hAnsi="Arial" w:cs="MS Serif"/>
      <w:b/>
      <w:bCs/>
      <w:i/>
      <w:iCs/>
      <w:color w:val="7F7F7F"/>
      <w:sz w:val="20"/>
      <w:lang w:eastAsia="ar-SA"/>
    </w:rPr>
  </w:style>
  <w:style w:type="character" w:customStyle="1" w:styleId="Heading7Char">
    <w:name w:val="Heading 7 Char"/>
    <w:basedOn w:val="DefaultParagraphFont"/>
    <w:link w:val="Heading7"/>
    <w:rsid w:val="00B72CA1"/>
    <w:rPr>
      <w:rFonts w:ascii="Arial" w:eastAsia="Times New Roman" w:hAnsi="Arial" w:cs="MS Serif"/>
      <w:i/>
      <w:iCs/>
      <w:sz w:val="20"/>
      <w:lang w:eastAsia="ar-SA"/>
    </w:rPr>
  </w:style>
  <w:style w:type="character" w:customStyle="1" w:styleId="Heading8Char">
    <w:name w:val="Heading 8 Char"/>
    <w:basedOn w:val="DefaultParagraphFont"/>
    <w:link w:val="Heading8"/>
    <w:rsid w:val="00B72CA1"/>
    <w:rPr>
      <w:rFonts w:ascii="Arial" w:eastAsia="Times New Roman" w:hAnsi="Arial" w:cs="MS Serif"/>
      <w:sz w:val="20"/>
      <w:szCs w:val="20"/>
      <w:lang w:eastAsia="ar-SA"/>
    </w:rPr>
  </w:style>
  <w:style w:type="character" w:customStyle="1" w:styleId="Heading9Char">
    <w:name w:val="Heading 9 Char"/>
    <w:basedOn w:val="DefaultParagraphFont"/>
    <w:link w:val="Heading9"/>
    <w:rsid w:val="00B72CA1"/>
    <w:rPr>
      <w:rFonts w:ascii="Arial" w:eastAsia="Times New Roman" w:hAnsi="Arial" w:cs="MS Serif"/>
      <w:i/>
      <w:iCs/>
      <w:spacing w:val="5"/>
      <w:sz w:val="20"/>
      <w:szCs w:val="20"/>
      <w:lang w:eastAsia="ar-SA"/>
    </w:rPr>
  </w:style>
  <w:style w:type="character" w:customStyle="1" w:styleId="WW8Num1z0">
    <w:name w:val="WW8Num1z0"/>
    <w:rsid w:val="00B72CA1"/>
    <w:rPr>
      <w:rFonts w:ascii="Arial Rounded MT Bold" w:hAnsi="Arial Rounded MT Bold" w:cs="Times New Roman"/>
      <w:sz w:val="28"/>
    </w:rPr>
  </w:style>
  <w:style w:type="character" w:customStyle="1" w:styleId="WW8Num1z1">
    <w:name w:val="WW8Num1z1"/>
    <w:rsid w:val="00B72CA1"/>
    <w:rPr>
      <w:rFonts w:ascii="Arial" w:hAnsi="Arial" w:cs="Times New Roman"/>
      <w:b/>
      <w:i w:val="0"/>
      <w:sz w:val="26"/>
    </w:rPr>
  </w:style>
  <w:style w:type="character" w:customStyle="1" w:styleId="WW8Num1z2">
    <w:name w:val="WW8Num1z2"/>
    <w:rsid w:val="00B72CA1"/>
    <w:rPr>
      <w:rFonts w:cs="Times New Roman"/>
    </w:rPr>
  </w:style>
  <w:style w:type="character" w:customStyle="1" w:styleId="WW8Num1z3">
    <w:name w:val="WW8Num1z3"/>
    <w:rsid w:val="00B72CA1"/>
    <w:rPr>
      <w:rFonts w:ascii="Arial" w:hAnsi="Arial" w:cs="Times New Roman"/>
      <w:b w:val="0"/>
      <w:i w:val="0"/>
      <w:iCs w:val="0"/>
      <w:caps w:val="0"/>
      <w:smallCaps w:val="0"/>
      <w:strike w:val="0"/>
      <w:dstrike w:val="0"/>
      <w:outline w:val="0"/>
      <w:shadow w:val="0"/>
      <w:vanish w:val="0"/>
      <w:spacing w:val="0"/>
      <w:kern w:val="1"/>
      <w:position w:val="0"/>
      <w:sz w:val="22"/>
      <w:u w:val="none"/>
      <w:vertAlign w:val="baseline"/>
    </w:rPr>
  </w:style>
  <w:style w:type="character" w:customStyle="1" w:styleId="WW8Num1z4">
    <w:name w:val="WW8Num1z4"/>
    <w:rsid w:val="00B72CA1"/>
    <w:rPr>
      <w:rFonts w:ascii="Arial" w:hAnsi="Arial" w:cs="Times New Roman"/>
      <w:b w:val="0"/>
      <w:i w:val="0"/>
      <w:sz w:val="20"/>
    </w:rPr>
  </w:style>
  <w:style w:type="character" w:customStyle="1" w:styleId="WW8Num1z5">
    <w:name w:val="WW8Num1z5"/>
    <w:rsid w:val="00B72CA1"/>
    <w:rPr>
      <w:rFonts w:ascii="Arial" w:hAnsi="Arial" w:cs="Times New Roman"/>
      <w:b w:val="0"/>
      <w:i/>
      <w:color w:val="auto"/>
      <w:sz w:val="20"/>
    </w:rPr>
  </w:style>
  <w:style w:type="character" w:customStyle="1" w:styleId="WW8Num2z0">
    <w:name w:val="WW8Num2z0"/>
    <w:rsid w:val="00B72CA1"/>
    <w:rPr>
      <w:rFonts w:cs="Times New Roman"/>
    </w:rPr>
  </w:style>
  <w:style w:type="character" w:customStyle="1" w:styleId="WW8Num3z0">
    <w:name w:val="WW8Num3z0"/>
    <w:rsid w:val="00B72CA1"/>
    <w:rPr>
      <w:rFonts w:ascii="Symbol" w:hAnsi="Symbol"/>
    </w:rPr>
  </w:style>
  <w:style w:type="character" w:customStyle="1" w:styleId="WW8Num4z0">
    <w:name w:val="WW8Num4z0"/>
    <w:rsid w:val="00B72CA1"/>
    <w:rPr>
      <w:rFonts w:ascii="Wingdings" w:hAnsi="Wingdings"/>
      <w:sz w:val="16"/>
    </w:rPr>
  </w:style>
  <w:style w:type="character" w:customStyle="1" w:styleId="WW8Num5z0">
    <w:name w:val="WW8Num5z0"/>
    <w:rsid w:val="00B72CA1"/>
    <w:rPr>
      <w:rFonts w:ascii="Symbol" w:hAnsi="Symbol"/>
    </w:rPr>
  </w:style>
  <w:style w:type="character" w:customStyle="1" w:styleId="WW8Num5z1">
    <w:name w:val="WW8Num5z1"/>
    <w:rsid w:val="00B72CA1"/>
    <w:rPr>
      <w:rFonts w:ascii="Courier New" w:hAnsi="Courier New" w:cs="Courier New"/>
    </w:rPr>
  </w:style>
  <w:style w:type="character" w:customStyle="1" w:styleId="WW8Num5z2">
    <w:name w:val="WW8Num5z2"/>
    <w:rsid w:val="00B72CA1"/>
    <w:rPr>
      <w:rFonts w:ascii="Wingdings" w:hAnsi="Wingdings"/>
    </w:rPr>
  </w:style>
  <w:style w:type="character" w:customStyle="1" w:styleId="WW8Num7z0">
    <w:name w:val="WW8Num7z0"/>
    <w:rsid w:val="00B72CA1"/>
    <w:rPr>
      <w:rFonts w:ascii="Symbol" w:hAnsi="Symbol"/>
    </w:rPr>
  </w:style>
  <w:style w:type="character" w:customStyle="1" w:styleId="WW8Num7z1">
    <w:name w:val="WW8Num7z1"/>
    <w:rsid w:val="00B72CA1"/>
    <w:rPr>
      <w:rFonts w:ascii="Courier New" w:hAnsi="Courier New" w:cs="Courier New"/>
    </w:rPr>
  </w:style>
  <w:style w:type="character" w:customStyle="1" w:styleId="WW8Num7z2">
    <w:name w:val="WW8Num7z2"/>
    <w:rsid w:val="00B72CA1"/>
    <w:rPr>
      <w:rFonts w:ascii="Wingdings" w:hAnsi="Wingdings"/>
    </w:rPr>
  </w:style>
  <w:style w:type="character" w:customStyle="1" w:styleId="WW8Num8z0">
    <w:name w:val="WW8Num8z0"/>
    <w:rsid w:val="00B72CA1"/>
    <w:rPr>
      <w:rFonts w:cs="Times New Roman"/>
      <w:b/>
      <w:color w:val="000000"/>
      <w:sz w:val="28"/>
      <w:u w:val="none"/>
    </w:rPr>
  </w:style>
  <w:style w:type="character" w:customStyle="1" w:styleId="WW8Num10z0">
    <w:name w:val="WW8Num10z0"/>
    <w:rsid w:val="00B72CA1"/>
    <w:rPr>
      <w:rFonts w:ascii="Symbol" w:hAnsi="Symbol"/>
    </w:rPr>
  </w:style>
  <w:style w:type="character" w:customStyle="1" w:styleId="WW8Num10z1">
    <w:name w:val="WW8Num10z1"/>
    <w:rsid w:val="00B72CA1"/>
    <w:rPr>
      <w:rFonts w:ascii="Courier New" w:hAnsi="Courier New" w:cs="Courier New"/>
    </w:rPr>
  </w:style>
  <w:style w:type="character" w:customStyle="1" w:styleId="WW8Num10z2">
    <w:name w:val="WW8Num10z2"/>
    <w:rsid w:val="00B72CA1"/>
    <w:rPr>
      <w:rFonts w:ascii="Wingdings" w:hAnsi="Wingdings"/>
    </w:rPr>
  </w:style>
  <w:style w:type="character" w:customStyle="1" w:styleId="WW8Num11z0">
    <w:name w:val="WW8Num11z0"/>
    <w:rsid w:val="00B72CA1"/>
    <w:rPr>
      <w:rFonts w:ascii="Symbol" w:hAnsi="Symbol"/>
      <w:sz w:val="20"/>
    </w:rPr>
  </w:style>
  <w:style w:type="character" w:customStyle="1" w:styleId="WW8Num11z1">
    <w:name w:val="WW8Num11z1"/>
    <w:rsid w:val="00B72CA1"/>
    <w:rPr>
      <w:rFonts w:ascii="Courier New" w:hAnsi="Courier New"/>
    </w:rPr>
  </w:style>
  <w:style w:type="character" w:customStyle="1" w:styleId="WW8Num11z2">
    <w:name w:val="WW8Num11z2"/>
    <w:rsid w:val="00B72CA1"/>
    <w:rPr>
      <w:rFonts w:cs="Times New Roman"/>
    </w:rPr>
  </w:style>
  <w:style w:type="character" w:customStyle="1" w:styleId="WW8Num12z0">
    <w:name w:val="WW8Num12z0"/>
    <w:rsid w:val="00B72CA1"/>
    <w:rPr>
      <w:rFonts w:ascii="Symbol" w:hAnsi="Symbol"/>
      <w:b/>
      <w:i w:val="0"/>
      <w:caps w:val="0"/>
      <w:smallCaps w:val="0"/>
      <w:strike w:val="0"/>
      <w:dstrike w:val="0"/>
      <w:shadow w:val="0"/>
      <w:vanish w:val="0"/>
      <w:position w:val="0"/>
      <w:sz w:val="20"/>
      <w:vertAlign w:val="baseline"/>
    </w:rPr>
  </w:style>
  <w:style w:type="character" w:customStyle="1" w:styleId="WW8Num13z0">
    <w:name w:val="WW8Num13z0"/>
    <w:rsid w:val="00B72CA1"/>
    <w:rPr>
      <w:rFonts w:cs="Times New Roman"/>
    </w:rPr>
  </w:style>
  <w:style w:type="character" w:customStyle="1" w:styleId="WW8Num14z0">
    <w:name w:val="WW8Num14z0"/>
    <w:rsid w:val="00B72CA1"/>
    <w:rPr>
      <w:rFonts w:ascii="Symbol" w:hAnsi="Symbol"/>
    </w:rPr>
  </w:style>
  <w:style w:type="character" w:customStyle="1" w:styleId="WW8Num14z1">
    <w:name w:val="WW8Num14z1"/>
    <w:rsid w:val="00B72CA1"/>
    <w:rPr>
      <w:rFonts w:ascii="Courier New" w:hAnsi="Courier New" w:cs="Courier New"/>
    </w:rPr>
  </w:style>
  <w:style w:type="character" w:customStyle="1" w:styleId="WW8Num14z2">
    <w:name w:val="WW8Num14z2"/>
    <w:rsid w:val="00B72CA1"/>
    <w:rPr>
      <w:rFonts w:ascii="Wingdings" w:hAnsi="Wingdings"/>
    </w:rPr>
  </w:style>
  <w:style w:type="character" w:customStyle="1" w:styleId="WW8Num15z0">
    <w:name w:val="WW8Num15z0"/>
    <w:rsid w:val="00B72CA1"/>
    <w:rPr>
      <w:rFonts w:ascii="Symbol" w:hAnsi="Symbol"/>
    </w:rPr>
  </w:style>
  <w:style w:type="character" w:customStyle="1" w:styleId="WW8Num15z1">
    <w:name w:val="WW8Num15z1"/>
    <w:rsid w:val="00B72CA1"/>
    <w:rPr>
      <w:rFonts w:ascii="Courier New" w:hAnsi="Courier New" w:cs="Courier New"/>
    </w:rPr>
  </w:style>
  <w:style w:type="character" w:customStyle="1" w:styleId="WW8Num15z2">
    <w:name w:val="WW8Num15z2"/>
    <w:rsid w:val="00B72CA1"/>
    <w:rPr>
      <w:rFonts w:ascii="Wingdings" w:hAnsi="Wingdings"/>
    </w:rPr>
  </w:style>
  <w:style w:type="character" w:customStyle="1" w:styleId="WW8Num16z3">
    <w:name w:val="WW8Num16z3"/>
    <w:rsid w:val="00B72CA1"/>
    <w:rPr>
      <w:sz w:val="22"/>
      <w:szCs w:val="22"/>
    </w:rPr>
  </w:style>
  <w:style w:type="character" w:customStyle="1" w:styleId="WW8Num17z0">
    <w:name w:val="WW8Num17z0"/>
    <w:rsid w:val="00B72CA1"/>
    <w:rPr>
      <w:rFonts w:ascii="Wingdings" w:hAnsi="Wingdings"/>
      <w:color w:val="000000"/>
      <w:sz w:val="18"/>
    </w:rPr>
  </w:style>
  <w:style w:type="character" w:customStyle="1" w:styleId="WW8Num17z1">
    <w:name w:val="WW8Num17z1"/>
    <w:rsid w:val="00B72CA1"/>
    <w:rPr>
      <w:rFonts w:ascii="Courier New" w:hAnsi="Courier New"/>
    </w:rPr>
  </w:style>
  <w:style w:type="character" w:customStyle="1" w:styleId="WW8Num17z2">
    <w:name w:val="WW8Num17z2"/>
    <w:rsid w:val="00B72CA1"/>
    <w:rPr>
      <w:rFonts w:ascii="Wingdings" w:hAnsi="Wingdings"/>
    </w:rPr>
  </w:style>
  <w:style w:type="character" w:customStyle="1" w:styleId="WW8Num17z3">
    <w:name w:val="WW8Num17z3"/>
    <w:rsid w:val="00B72CA1"/>
    <w:rPr>
      <w:rFonts w:ascii="Symbol" w:hAnsi="Symbol"/>
    </w:rPr>
  </w:style>
  <w:style w:type="character" w:customStyle="1" w:styleId="WW8Num18z0">
    <w:name w:val="WW8Num18z0"/>
    <w:rsid w:val="00B72CA1"/>
    <w:rPr>
      <w:sz w:val="16"/>
    </w:rPr>
  </w:style>
  <w:style w:type="character" w:customStyle="1" w:styleId="WW8Num19z0">
    <w:name w:val="WW8Num19z0"/>
    <w:rsid w:val="00B72CA1"/>
    <w:rPr>
      <w:rFonts w:ascii="Symbol" w:hAnsi="Symbol"/>
    </w:rPr>
  </w:style>
  <w:style w:type="character" w:customStyle="1" w:styleId="WW8Num19z1">
    <w:name w:val="WW8Num19z1"/>
    <w:rsid w:val="00B72CA1"/>
    <w:rPr>
      <w:rFonts w:ascii="Courier New" w:hAnsi="Courier New" w:cs="Courier New"/>
    </w:rPr>
  </w:style>
  <w:style w:type="character" w:customStyle="1" w:styleId="WW8Num19z2">
    <w:name w:val="WW8Num19z2"/>
    <w:rsid w:val="00B72CA1"/>
    <w:rPr>
      <w:rFonts w:ascii="Wingdings" w:hAnsi="Wingdings"/>
    </w:rPr>
  </w:style>
  <w:style w:type="character" w:customStyle="1" w:styleId="WW8Num20z0">
    <w:name w:val="WW8Num20z0"/>
    <w:rsid w:val="00B72CA1"/>
    <w:rPr>
      <w:rFonts w:cs="Arial"/>
      <w:b w:val="0"/>
      <w:color w:val="0000FF"/>
      <w:sz w:val="30"/>
      <w:u w:val="single"/>
    </w:rPr>
  </w:style>
  <w:style w:type="character" w:customStyle="1" w:styleId="WW8Num21z0">
    <w:name w:val="WW8Num21z0"/>
    <w:rsid w:val="00B72CA1"/>
    <w:rPr>
      <w:rFonts w:ascii="Symbol" w:hAnsi="Symbol"/>
      <w:color w:val="auto"/>
    </w:rPr>
  </w:style>
  <w:style w:type="character" w:customStyle="1" w:styleId="WW8Num22z0">
    <w:name w:val="WW8Num22z0"/>
    <w:rsid w:val="00B72CA1"/>
    <w:rPr>
      <w:rFonts w:ascii="Wingdings" w:hAnsi="Wingdings"/>
    </w:rPr>
  </w:style>
  <w:style w:type="character" w:customStyle="1" w:styleId="WW8Num23z0">
    <w:name w:val="WW8Num23z0"/>
    <w:rsid w:val="00B72CA1"/>
    <w:rPr>
      <w:rFonts w:ascii="Symbol" w:hAnsi="Symbol"/>
    </w:rPr>
  </w:style>
  <w:style w:type="character" w:customStyle="1" w:styleId="WW8Num23z1">
    <w:name w:val="WW8Num23z1"/>
    <w:rsid w:val="00B72CA1"/>
    <w:rPr>
      <w:rFonts w:ascii="Courier New" w:hAnsi="Courier New" w:cs="Courier New"/>
    </w:rPr>
  </w:style>
  <w:style w:type="character" w:customStyle="1" w:styleId="WW8Num23z2">
    <w:name w:val="WW8Num23z2"/>
    <w:rsid w:val="00B72CA1"/>
    <w:rPr>
      <w:rFonts w:ascii="Wingdings" w:hAnsi="Wingdings"/>
    </w:rPr>
  </w:style>
  <w:style w:type="character" w:customStyle="1" w:styleId="WW8Num24z0">
    <w:name w:val="WW8Num24z0"/>
    <w:rsid w:val="00B72CA1"/>
    <w:rPr>
      <w:rFonts w:ascii="Calibri" w:hAnsi="Calibri"/>
    </w:rPr>
  </w:style>
  <w:style w:type="character" w:customStyle="1" w:styleId="WW8Num25z0">
    <w:name w:val="WW8Num25z0"/>
    <w:rsid w:val="00B72CA1"/>
    <w:rPr>
      <w:rFonts w:ascii="Arial" w:hAnsi="Arial" w:cs="Times New Roman"/>
      <w:b w:val="0"/>
      <w:i w:val="0"/>
      <w:sz w:val="22"/>
    </w:rPr>
  </w:style>
  <w:style w:type="character" w:customStyle="1" w:styleId="WW8Num26z0">
    <w:name w:val="WW8Num26z0"/>
    <w:rsid w:val="00B72CA1"/>
    <w:rPr>
      <w:rFonts w:ascii="Symbol" w:hAnsi="Symbol"/>
    </w:rPr>
  </w:style>
  <w:style w:type="character" w:customStyle="1" w:styleId="WW8Num26z1">
    <w:name w:val="WW8Num26z1"/>
    <w:rsid w:val="00B72CA1"/>
    <w:rPr>
      <w:rFonts w:ascii="Courier New" w:hAnsi="Courier New" w:cs="Courier New"/>
    </w:rPr>
  </w:style>
  <w:style w:type="character" w:customStyle="1" w:styleId="WW8Num26z2">
    <w:name w:val="WW8Num26z2"/>
    <w:rsid w:val="00B72CA1"/>
    <w:rPr>
      <w:rFonts w:ascii="Wingdings" w:hAnsi="Wingdings"/>
    </w:rPr>
  </w:style>
  <w:style w:type="character" w:customStyle="1" w:styleId="WW8Num27z0">
    <w:name w:val="WW8Num27z0"/>
    <w:rsid w:val="00B72CA1"/>
    <w:rPr>
      <w:rFonts w:ascii="Symbol" w:hAnsi="Symbol"/>
    </w:rPr>
  </w:style>
  <w:style w:type="character" w:customStyle="1" w:styleId="WW8Num27z1">
    <w:name w:val="WW8Num27z1"/>
    <w:rsid w:val="00B72CA1"/>
    <w:rPr>
      <w:rFonts w:ascii="Courier New" w:hAnsi="Courier New" w:cs="Courier New"/>
    </w:rPr>
  </w:style>
  <w:style w:type="character" w:customStyle="1" w:styleId="WW8Num27z2">
    <w:name w:val="WW8Num27z2"/>
    <w:rsid w:val="00B72CA1"/>
    <w:rPr>
      <w:rFonts w:ascii="Wingdings" w:hAnsi="Wingdings"/>
    </w:rPr>
  </w:style>
  <w:style w:type="character" w:customStyle="1" w:styleId="WW8Num28z0">
    <w:name w:val="WW8Num28z0"/>
    <w:rsid w:val="00B72CA1"/>
    <w:rPr>
      <w:rFonts w:ascii="Symbol" w:hAnsi="Symbol"/>
    </w:rPr>
  </w:style>
  <w:style w:type="character" w:customStyle="1" w:styleId="WW8Num28z1">
    <w:name w:val="WW8Num28z1"/>
    <w:rsid w:val="00B72CA1"/>
    <w:rPr>
      <w:rFonts w:ascii="Courier New" w:hAnsi="Courier New" w:cs="Courier New"/>
    </w:rPr>
  </w:style>
  <w:style w:type="character" w:customStyle="1" w:styleId="WW8Num28z2">
    <w:name w:val="WW8Num28z2"/>
    <w:rsid w:val="00B72CA1"/>
    <w:rPr>
      <w:rFonts w:ascii="Wingdings" w:hAnsi="Wingdings"/>
    </w:rPr>
  </w:style>
  <w:style w:type="character" w:customStyle="1" w:styleId="WW8Num29z0">
    <w:name w:val="WW8Num29z0"/>
    <w:rsid w:val="00B72CA1"/>
    <w:rPr>
      <w:rFonts w:ascii="Symbol" w:hAnsi="Symbol"/>
    </w:rPr>
  </w:style>
  <w:style w:type="character" w:customStyle="1" w:styleId="WW8Num29z1">
    <w:name w:val="WW8Num29z1"/>
    <w:rsid w:val="00B72CA1"/>
    <w:rPr>
      <w:rFonts w:ascii="Courier New" w:hAnsi="Courier New" w:cs="Courier New"/>
    </w:rPr>
  </w:style>
  <w:style w:type="character" w:customStyle="1" w:styleId="WW8Num29z2">
    <w:name w:val="WW8Num29z2"/>
    <w:rsid w:val="00B72CA1"/>
    <w:rPr>
      <w:rFonts w:ascii="Wingdings" w:hAnsi="Wingdings"/>
    </w:rPr>
  </w:style>
  <w:style w:type="character" w:customStyle="1" w:styleId="WW8Num30z0">
    <w:name w:val="WW8Num30z0"/>
    <w:rsid w:val="00B72CA1"/>
    <w:rPr>
      <w:rFonts w:ascii="Arial" w:eastAsia="Times New Roman" w:hAnsi="Arial" w:cs="Arial"/>
    </w:rPr>
  </w:style>
  <w:style w:type="character" w:customStyle="1" w:styleId="WW8Num30z1">
    <w:name w:val="WW8Num30z1"/>
    <w:rsid w:val="00B72CA1"/>
    <w:rPr>
      <w:rFonts w:ascii="Courier New" w:hAnsi="Courier New" w:cs="Courier New"/>
    </w:rPr>
  </w:style>
  <w:style w:type="character" w:customStyle="1" w:styleId="WW8Num30z2">
    <w:name w:val="WW8Num30z2"/>
    <w:rsid w:val="00B72CA1"/>
    <w:rPr>
      <w:rFonts w:ascii="Wingdings" w:hAnsi="Wingdings"/>
    </w:rPr>
  </w:style>
  <w:style w:type="character" w:customStyle="1" w:styleId="WW8Num30z3">
    <w:name w:val="WW8Num30z3"/>
    <w:rsid w:val="00B72CA1"/>
    <w:rPr>
      <w:rFonts w:ascii="Symbol" w:hAnsi="Symbol"/>
    </w:rPr>
  </w:style>
  <w:style w:type="character" w:customStyle="1" w:styleId="VarsaylanParagrafYazTipi1">
    <w:name w:val="Varsayılan Paragraf Yazı Tipi1"/>
    <w:rsid w:val="00B72CA1"/>
  </w:style>
  <w:style w:type="character" w:customStyle="1" w:styleId="Balk1Char">
    <w:name w:val="Başlık 1 Char"/>
    <w:rsid w:val="00B72CA1"/>
    <w:rPr>
      <w:rFonts w:ascii="Arial" w:hAnsi="Arial"/>
      <w:b/>
      <w:bCs/>
      <w:sz w:val="28"/>
      <w:szCs w:val="28"/>
      <w:lang w:val="en-US"/>
    </w:rPr>
  </w:style>
  <w:style w:type="character" w:customStyle="1" w:styleId="Balk2Char">
    <w:name w:val="Başlık 2 Char"/>
    <w:rsid w:val="00B72CA1"/>
    <w:rPr>
      <w:rFonts w:ascii="Arial" w:hAnsi="Arial"/>
      <w:b/>
      <w:bCs/>
      <w:sz w:val="26"/>
      <w:szCs w:val="26"/>
      <w:lang w:val="en-US"/>
    </w:rPr>
  </w:style>
  <w:style w:type="character" w:customStyle="1" w:styleId="Balk3Char">
    <w:name w:val="Başlık 3 Char"/>
    <w:rsid w:val="00B72CA1"/>
    <w:rPr>
      <w:rFonts w:ascii="Arial" w:hAnsi="Arial"/>
      <w:b/>
      <w:bCs/>
      <w:sz w:val="24"/>
      <w:szCs w:val="22"/>
      <w:lang w:val="en-US"/>
    </w:rPr>
  </w:style>
  <w:style w:type="character" w:customStyle="1" w:styleId="Balk4Char">
    <w:name w:val="Başlık 4 Char"/>
    <w:rsid w:val="00B72CA1"/>
    <w:rPr>
      <w:rFonts w:ascii="Arial" w:hAnsi="Arial"/>
      <w:b/>
      <w:bCs/>
      <w:iCs/>
      <w:sz w:val="22"/>
      <w:szCs w:val="22"/>
      <w:lang w:val="en-US"/>
    </w:rPr>
  </w:style>
  <w:style w:type="character" w:customStyle="1" w:styleId="Balk5Char">
    <w:name w:val="Başlık 5 Char"/>
    <w:rsid w:val="00B72CA1"/>
    <w:rPr>
      <w:rFonts w:ascii="Arial" w:hAnsi="Arial"/>
      <w:b/>
      <w:bCs/>
      <w:i/>
      <w:szCs w:val="22"/>
      <w:lang w:val="en-US"/>
    </w:rPr>
  </w:style>
  <w:style w:type="character" w:customStyle="1" w:styleId="Balk6Char">
    <w:name w:val="Başlık 6 Char"/>
    <w:rsid w:val="00B72CA1"/>
    <w:rPr>
      <w:rFonts w:ascii="Arial" w:hAnsi="Arial"/>
      <w:b/>
      <w:bCs/>
      <w:i/>
      <w:iCs/>
      <w:color w:val="7F7F7F"/>
      <w:szCs w:val="22"/>
      <w:lang w:val="en-US"/>
    </w:rPr>
  </w:style>
  <w:style w:type="character" w:customStyle="1" w:styleId="Balk7Char">
    <w:name w:val="Başlık 7 Char"/>
    <w:rsid w:val="00B72CA1"/>
    <w:rPr>
      <w:rFonts w:ascii="Arial" w:hAnsi="Arial"/>
      <w:i/>
      <w:iCs/>
      <w:szCs w:val="22"/>
      <w:lang w:val="en-US"/>
    </w:rPr>
  </w:style>
  <w:style w:type="character" w:customStyle="1" w:styleId="Balk8Char">
    <w:name w:val="Başlık 8 Char"/>
    <w:rsid w:val="00B72CA1"/>
    <w:rPr>
      <w:rFonts w:ascii="Arial" w:hAnsi="Arial"/>
      <w:lang w:val="en-US"/>
    </w:rPr>
  </w:style>
  <w:style w:type="character" w:customStyle="1" w:styleId="Balk9Char">
    <w:name w:val="Başlık 9 Char"/>
    <w:rsid w:val="00B72CA1"/>
    <w:rPr>
      <w:rFonts w:ascii="Arial" w:hAnsi="Arial"/>
      <w:i/>
      <w:iCs/>
      <w:spacing w:val="5"/>
      <w:lang w:val="en-US"/>
    </w:rPr>
  </w:style>
  <w:style w:type="character" w:customStyle="1" w:styleId="KonuBalChar">
    <w:name w:val="Konu Başlığı Char"/>
    <w:rsid w:val="00B72CA1"/>
    <w:rPr>
      <w:rFonts w:ascii="Cambria" w:hAnsi="Cambria" w:cs="Times New Roman"/>
      <w:b/>
      <w:bCs/>
      <w:kern w:val="1"/>
      <w:sz w:val="32"/>
      <w:szCs w:val="32"/>
      <w:lang w:val="en-US"/>
    </w:rPr>
  </w:style>
  <w:style w:type="character" w:customStyle="1" w:styleId="AltbilgiChar">
    <w:name w:val="Altbilgi Char"/>
    <w:rsid w:val="00B72CA1"/>
    <w:rPr>
      <w:rFonts w:ascii="Arial" w:hAnsi="Arial" w:cs="Times New Roman"/>
      <w:sz w:val="20"/>
      <w:lang w:val="en-US"/>
    </w:rPr>
  </w:style>
  <w:style w:type="character" w:styleId="PageNumber">
    <w:name w:val="page number"/>
    <w:rsid w:val="00B72CA1"/>
    <w:rPr>
      <w:rFonts w:cs="Times New Roman"/>
    </w:rPr>
  </w:style>
  <w:style w:type="character" w:customStyle="1" w:styleId="GvdeMetniChar">
    <w:name w:val="Gövde Metni Char"/>
    <w:rsid w:val="00B72CA1"/>
    <w:rPr>
      <w:rFonts w:ascii="Arial" w:hAnsi="Arial" w:cs="Times New Roman"/>
      <w:sz w:val="20"/>
      <w:lang w:val="en-US"/>
    </w:rPr>
  </w:style>
  <w:style w:type="character" w:styleId="Hyperlink">
    <w:name w:val="Hyperlink"/>
    <w:uiPriority w:val="99"/>
    <w:rsid w:val="00B72CA1"/>
    <w:rPr>
      <w:rFonts w:cs="Times New Roman"/>
      <w:color w:val="0000FF"/>
      <w:u w:val="single"/>
    </w:rPr>
  </w:style>
  <w:style w:type="character" w:styleId="FollowedHyperlink">
    <w:name w:val="FollowedHyperlink"/>
    <w:rsid w:val="00B72CA1"/>
    <w:rPr>
      <w:rFonts w:cs="Times New Roman"/>
      <w:color w:val="800080"/>
      <w:u w:val="single"/>
    </w:rPr>
  </w:style>
  <w:style w:type="character" w:customStyle="1" w:styleId="GvdeMetniGirintisiChar">
    <w:name w:val="Gövde Metni Girintisi Char"/>
    <w:rsid w:val="00B72CA1"/>
    <w:rPr>
      <w:rFonts w:ascii="Arial" w:hAnsi="Arial" w:cs="Times New Roman"/>
      <w:sz w:val="20"/>
      <w:lang w:val="en-US"/>
    </w:rPr>
  </w:style>
  <w:style w:type="character" w:customStyle="1" w:styleId="GvdeMetniGirintisi2Char">
    <w:name w:val="Gövde Metni Girintisi 2 Char"/>
    <w:rsid w:val="00B72CA1"/>
    <w:rPr>
      <w:rFonts w:ascii="Arial" w:hAnsi="Arial" w:cs="Times New Roman"/>
      <w:sz w:val="20"/>
      <w:lang w:val="en-US"/>
    </w:rPr>
  </w:style>
  <w:style w:type="character" w:customStyle="1" w:styleId="Table">
    <w:name w:val="Table"/>
    <w:rsid w:val="00B72CA1"/>
    <w:rPr>
      <w:rFonts w:ascii="Times New Roman" w:hAnsi="Times New Roman"/>
      <w:color w:val="auto"/>
      <w:position w:val="0"/>
      <w:sz w:val="24"/>
      <w:vertAlign w:val="baseline"/>
    </w:rPr>
  </w:style>
  <w:style w:type="character" w:customStyle="1" w:styleId="GvdeMetniGirintisi3Char">
    <w:name w:val="Gövde Metni Girintisi 3 Char"/>
    <w:rsid w:val="00B72CA1"/>
    <w:rPr>
      <w:rFonts w:ascii="Arial" w:hAnsi="Arial" w:cs="Times New Roman"/>
      <w:sz w:val="16"/>
      <w:szCs w:val="16"/>
      <w:lang w:val="en-US"/>
    </w:rPr>
  </w:style>
  <w:style w:type="character" w:customStyle="1" w:styleId="SonnotMetniChar">
    <w:name w:val="Sonnot Metni Char"/>
    <w:rsid w:val="00B72CA1"/>
    <w:rPr>
      <w:rFonts w:ascii="Arial" w:hAnsi="Arial" w:cs="Times New Roman"/>
      <w:sz w:val="20"/>
      <w:szCs w:val="20"/>
      <w:lang w:val="en-US"/>
    </w:rPr>
  </w:style>
  <w:style w:type="character" w:customStyle="1" w:styleId="BalloonTextChar">
    <w:name w:val="Balloon Text Char"/>
    <w:rsid w:val="00B72CA1"/>
    <w:rPr>
      <w:rFonts w:ascii="Tahoma" w:hAnsi="Tahoma" w:cs="Tahoma"/>
      <w:sz w:val="16"/>
      <w:szCs w:val="16"/>
    </w:rPr>
  </w:style>
  <w:style w:type="character" w:styleId="BookTitle">
    <w:name w:val="Book Title"/>
    <w:qFormat/>
    <w:rsid w:val="00B72CA1"/>
    <w:rPr>
      <w:rFonts w:cs="Times New Roman"/>
      <w:i/>
      <w:smallCaps/>
      <w:spacing w:val="5"/>
    </w:rPr>
  </w:style>
  <w:style w:type="character" w:customStyle="1" w:styleId="AklamaBavurusu1">
    <w:name w:val="Açıklama Başvurusu1"/>
    <w:rsid w:val="00B72CA1"/>
    <w:rPr>
      <w:rFonts w:cs="Times New Roman"/>
      <w:sz w:val="16"/>
      <w:szCs w:val="16"/>
    </w:rPr>
  </w:style>
  <w:style w:type="character" w:customStyle="1" w:styleId="CommentTextChar">
    <w:name w:val="Comment Text Char"/>
    <w:rsid w:val="00B72CA1"/>
    <w:rPr>
      <w:rFonts w:ascii="Verdana" w:hAnsi="Verdana" w:cs="Times New Roman"/>
    </w:rPr>
  </w:style>
  <w:style w:type="character" w:customStyle="1" w:styleId="CommentSubjectChar">
    <w:name w:val="Comment Subject Char"/>
    <w:rsid w:val="00B72CA1"/>
    <w:rPr>
      <w:rFonts w:ascii="Verdana" w:hAnsi="Verdana" w:cs="Times New Roman"/>
      <w:b/>
      <w:bCs/>
    </w:rPr>
  </w:style>
  <w:style w:type="character" w:customStyle="1" w:styleId="DocumentMapChar">
    <w:name w:val="Document Map Char"/>
    <w:rsid w:val="00B72CA1"/>
    <w:rPr>
      <w:rFonts w:ascii="Tahoma" w:hAnsi="Tahoma" w:cs="Tahoma"/>
      <w:shd w:val="clear" w:color="auto" w:fill="000080"/>
    </w:rPr>
  </w:style>
  <w:style w:type="character" w:styleId="Emphasis">
    <w:name w:val="Emphasis"/>
    <w:qFormat/>
    <w:rsid w:val="00B72CA1"/>
    <w:rPr>
      <w:rFonts w:cs="Times New Roman"/>
      <w:b/>
      <w:i/>
      <w:spacing w:val="10"/>
      <w:shd w:val="clear" w:color="auto" w:fill="auto"/>
    </w:rPr>
  </w:style>
  <w:style w:type="character" w:customStyle="1" w:styleId="TrnakChar">
    <w:name w:val="Tırnak Char"/>
    <w:rsid w:val="00B72CA1"/>
    <w:rPr>
      <w:rFonts w:ascii="Verdana" w:hAnsi="Verdana" w:cs="Times New Roman"/>
      <w:i/>
      <w:iCs/>
      <w:sz w:val="22"/>
      <w:szCs w:val="22"/>
    </w:rPr>
  </w:style>
  <w:style w:type="character" w:customStyle="1" w:styleId="searchtitle1">
    <w:name w:val="searchtitle1"/>
    <w:rsid w:val="00B72CA1"/>
    <w:rPr>
      <w:rFonts w:cs="Times New Roman"/>
      <w:b/>
      <w:bCs/>
      <w:color w:val="505050"/>
      <w:sz w:val="14"/>
      <w:szCs w:val="14"/>
    </w:rPr>
  </w:style>
  <w:style w:type="character" w:styleId="Strong">
    <w:name w:val="Strong"/>
    <w:qFormat/>
    <w:rsid w:val="00B72CA1"/>
    <w:rPr>
      <w:rFonts w:cs="Times New Roman"/>
      <w:b/>
    </w:rPr>
  </w:style>
  <w:style w:type="character" w:customStyle="1" w:styleId="SubtitleChar">
    <w:name w:val="Subtitle Char"/>
    <w:rsid w:val="00B72CA1"/>
    <w:rPr>
      <w:rFonts w:ascii="Cambria" w:hAnsi="Cambria" w:cs="Times New Roman"/>
      <w:i/>
      <w:iCs/>
      <w:spacing w:val="13"/>
      <w:sz w:val="24"/>
      <w:szCs w:val="24"/>
    </w:rPr>
  </w:style>
  <w:style w:type="character" w:styleId="SubtleEmphasis">
    <w:name w:val="Subtle Emphasis"/>
    <w:qFormat/>
    <w:rsid w:val="00B72CA1"/>
    <w:rPr>
      <w:rFonts w:cs="Times New Roman"/>
      <w:i/>
    </w:rPr>
  </w:style>
  <w:style w:type="character" w:styleId="SubtleReference">
    <w:name w:val="Subtle Reference"/>
    <w:qFormat/>
    <w:rsid w:val="00B72CA1"/>
    <w:rPr>
      <w:rFonts w:cs="Times New Roman"/>
      <w:smallCaps/>
    </w:rPr>
  </w:style>
  <w:style w:type="character" w:customStyle="1" w:styleId="AltKonuBalChar">
    <w:name w:val="Alt Konu Başlığı Char"/>
    <w:rsid w:val="00B72CA1"/>
    <w:rPr>
      <w:rFonts w:ascii="Cambria" w:hAnsi="Cambria" w:cs="Times New Roman"/>
      <w:i/>
      <w:iCs/>
      <w:spacing w:val="13"/>
      <w:sz w:val="24"/>
      <w:szCs w:val="24"/>
    </w:rPr>
  </w:style>
  <w:style w:type="character" w:customStyle="1" w:styleId="BelgeBalantlarChar">
    <w:name w:val="Belge Bağlantıları Char"/>
    <w:rsid w:val="00B72CA1"/>
    <w:rPr>
      <w:rFonts w:ascii="Tahoma" w:hAnsi="Tahoma" w:cs="Tahoma"/>
      <w:shd w:val="clear" w:color="auto" w:fill="000080"/>
    </w:rPr>
  </w:style>
  <w:style w:type="character" w:customStyle="1" w:styleId="AklamaMetniChar">
    <w:name w:val="Açıklama Metni Char"/>
    <w:rsid w:val="00B72CA1"/>
    <w:rPr>
      <w:rFonts w:ascii="Verdana" w:hAnsi="Verdana" w:cs="Times New Roman"/>
    </w:rPr>
  </w:style>
  <w:style w:type="character" w:customStyle="1" w:styleId="AklamaKonusuChar">
    <w:name w:val="Açıklama Konusu Char"/>
    <w:rsid w:val="00B72CA1"/>
    <w:rPr>
      <w:rFonts w:ascii="Verdana" w:hAnsi="Verdana" w:cs="Times New Roman"/>
      <w:b/>
      <w:bCs/>
    </w:rPr>
  </w:style>
  <w:style w:type="character" w:customStyle="1" w:styleId="BalonMetniChar">
    <w:name w:val="Balon Metni Char"/>
    <w:rsid w:val="00B72CA1"/>
    <w:rPr>
      <w:rFonts w:ascii="Tahoma" w:hAnsi="Tahoma" w:cs="Tahoma"/>
      <w:sz w:val="16"/>
      <w:szCs w:val="16"/>
    </w:rPr>
  </w:style>
  <w:style w:type="character" w:customStyle="1" w:styleId="stbilgiChar">
    <w:name w:val="Üstbilgi Char"/>
    <w:rsid w:val="00B72CA1"/>
    <w:rPr>
      <w:rFonts w:ascii="Arial" w:hAnsi="Arial" w:cs="Times New Roman"/>
      <w:sz w:val="22"/>
      <w:szCs w:val="22"/>
    </w:rPr>
  </w:style>
  <w:style w:type="character" w:customStyle="1" w:styleId="IndentPara">
    <w:name w:val="Indent Para"/>
    <w:rsid w:val="00B72CA1"/>
    <w:rPr>
      <w:rFonts w:ascii="Times New Roman" w:hAnsi="Times New Roman"/>
      <w:sz w:val="24"/>
      <w:lang w:val="en-US"/>
    </w:rPr>
  </w:style>
  <w:style w:type="character" w:customStyle="1" w:styleId="apple-converted-space">
    <w:name w:val="apple-converted-space"/>
    <w:basedOn w:val="VarsaylanParagrafYazTipi1"/>
    <w:rsid w:val="00B72CA1"/>
  </w:style>
  <w:style w:type="character" w:customStyle="1" w:styleId="apple-style-span">
    <w:name w:val="apple-style-span"/>
    <w:basedOn w:val="VarsaylanParagrafYazTipi1"/>
    <w:rsid w:val="00B72CA1"/>
  </w:style>
  <w:style w:type="character" w:customStyle="1" w:styleId="webkit-html-tag">
    <w:name w:val="webkit-html-tag"/>
    <w:basedOn w:val="VarsaylanParagrafYazTipi1"/>
    <w:rsid w:val="00B72CA1"/>
  </w:style>
  <w:style w:type="character" w:customStyle="1" w:styleId="webkit-html-attribute-name">
    <w:name w:val="webkit-html-attribute-name"/>
    <w:basedOn w:val="VarsaylanParagrafYazTipi1"/>
    <w:rsid w:val="00B72CA1"/>
  </w:style>
  <w:style w:type="character" w:customStyle="1" w:styleId="webkit-html-attribute-value">
    <w:name w:val="webkit-html-attribute-value"/>
    <w:basedOn w:val="VarsaylanParagrafYazTipi1"/>
    <w:rsid w:val="00B72CA1"/>
  </w:style>
  <w:style w:type="character" w:customStyle="1" w:styleId="Bullets">
    <w:name w:val="Bullets"/>
    <w:rsid w:val="00B72CA1"/>
    <w:rPr>
      <w:rFonts w:ascii="OpenSymbol" w:eastAsia="OpenSymbol" w:hAnsi="OpenSymbol" w:cs="OpenSymbol"/>
    </w:rPr>
  </w:style>
  <w:style w:type="character" w:customStyle="1" w:styleId="NumberingSymbols">
    <w:name w:val="Numbering Symbols"/>
    <w:rsid w:val="00B72CA1"/>
  </w:style>
  <w:style w:type="paragraph" w:customStyle="1" w:styleId="Heading">
    <w:name w:val="Heading"/>
    <w:next w:val="BodyText"/>
    <w:rsid w:val="00B72CA1"/>
    <w:pPr>
      <w:tabs>
        <w:tab w:val="center" w:pos="4680"/>
      </w:tabs>
      <w:suppressAutoHyphens/>
      <w:spacing w:before="40" w:after="40" w:line="276" w:lineRule="auto"/>
    </w:pPr>
    <w:rPr>
      <w:rFonts w:ascii="Arial" w:eastAsia="Arial" w:hAnsi="Arial" w:cs="MS Serif"/>
      <w:b/>
      <w:caps/>
      <w:lang w:eastAsia="ar-SA"/>
    </w:rPr>
  </w:style>
  <w:style w:type="paragraph" w:styleId="BodyText">
    <w:name w:val="Body Text"/>
    <w:basedOn w:val="Normal"/>
    <w:link w:val="BodyTextChar"/>
    <w:rsid w:val="00B72CA1"/>
    <w:pPr>
      <w:keepNext/>
      <w:spacing w:before="60" w:after="60"/>
    </w:pPr>
    <w:rPr>
      <w:rFonts w:ascii="Arial" w:hAnsi="Arial"/>
      <w:color w:val="auto"/>
      <w:sz w:val="20"/>
      <w:szCs w:val="20"/>
      <w:lang w:val="en-US"/>
    </w:rPr>
  </w:style>
  <w:style w:type="character" w:customStyle="1" w:styleId="BodyTextChar">
    <w:name w:val="Body Text Char"/>
    <w:basedOn w:val="DefaultParagraphFont"/>
    <w:link w:val="BodyText"/>
    <w:rsid w:val="00B72CA1"/>
    <w:rPr>
      <w:rFonts w:ascii="Arial" w:eastAsia="Times New Roman" w:hAnsi="Arial" w:cs="MS Serif"/>
      <w:sz w:val="20"/>
      <w:szCs w:val="20"/>
      <w:lang w:eastAsia="ar-SA"/>
    </w:rPr>
  </w:style>
  <w:style w:type="paragraph" w:styleId="List">
    <w:name w:val="List"/>
    <w:basedOn w:val="BodyText"/>
    <w:rsid w:val="00B72CA1"/>
    <w:rPr>
      <w:rFonts w:cs="Mangal"/>
    </w:rPr>
  </w:style>
  <w:style w:type="paragraph" w:customStyle="1" w:styleId="Caption1">
    <w:name w:val="Caption1"/>
    <w:basedOn w:val="Normal"/>
    <w:rsid w:val="00B72CA1"/>
    <w:pPr>
      <w:suppressLineNumbers/>
    </w:pPr>
    <w:rPr>
      <w:rFonts w:cs="Mangal"/>
      <w:i/>
      <w:iCs/>
      <w:sz w:val="24"/>
      <w:szCs w:val="24"/>
    </w:rPr>
  </w:style>
  <w:style w:type="paragraph" w:customStyle="1" w:styleId="Index">
    <w:name w:val="Index"/>
    <w:basedOn w:val="Normal"/>
    <w:rsid w:val="00B72CA1"/>
    <w:pPr>
      <w:suppressLineNumbers/>
    </w:pPr>
    <w:rPr>
      <w:rFonts w:cs="Mangal"/>
    </w:rPr>
  </w:style>
  <w:style w:type="paragraph" w:customStyle="1" w:styleId="NormalGirinti1">
    <w:name w:val="Normal Girinti1"/>
    <w:basedOn w:val="Normal"/>
    <w:rsid w:val="00B72CA1"/>
    <w:pPr>
      <w:ind w:left="851"/>
    </w:pPr>
  </w:style>
  <w:style w:type="paragraph" w:customStyle="1" w:styleId="Bullet1">
    <w:name w:val="Bullet 1"/>
    <w:basedOn w:val="Normal"/>
    <w:rsid w:val="00B72CA1"/>
    <w:pPr>
      <w:tabs>
        <w:tab w:val="left" w:pos="284"/>
      </w:tabs>
    </w:pPr>
  </w:style>
  <w:style w:type="paragraph" w:customStyle="1" w:styleId="Bullet2">
    <w:name w:val="Bullet 2"/>
    <w:basedOn w:val="Normal"/>
    <w:rsid w:val="00B72CA1"/>
    <w:pPr>
      <w:tabs>
        <w:tab w:val="left" w:pos="360"/>
        <w:tab w:val="left" w:pos="567"/>
      </w:tabs>
    </w:pPr>
  </w:style>
  <w:style w:type="paragraph" w:customStyle="1" w:styleId="Bullet3">
    <w:name w:val="Bullet 3"/>
    <w:basedOn w:val="Bullet2"/>
    <w:rsid w:val="00B72CA1"/>
    <w:pPr>
      <w:tabs>
        <w:tab w:val="clear" w:pos="360"/>
        <w:tab w:val="clear" w:pos="567"/>
        <w:tab w:val="left" w:pos="851"/>
      </w:tabs>
      <w:ind w:left="851" w:hanging="284"/>
    </w:pPr>
  </w:style>
  <w:style w:type="paragraph" w:customStyle="1" w:styleId="NormalNoSpace">
    <w:name w:val="Normal No Space"/>
    <w:basedOn w:val="Normal"/>
    <w:rsid w:val="00B72CA1"/>
    <w:pPr>
      <w:spacing w:after="0"/>
    </w:pPr>
  </w:style>
  <w:style w:type="paragraph" w:styleId="Title">
    <w:name w:val="Title"/>
    <w:basedOn w:val="Normal"/>
    <w:next w:val="Normal"/>
    <w:link w:val="TitleChar"/>
    <w:qFormat/>
    <w:rsid w:val="00B72CA1"/>
    <w:pPr>
      <w:pBdr>
        <w:bottom w:val="single" w:sz="4" w:space="1" w:color="000000"/>
      </w:pBdr>
    </w:pPr>
    <w:rPr>
      <w:rFonts w:ascii="Cambria" w:hAnsi="Cambria"/>
      <w:b/>
      <w:bCs/>
      <w:color w:val="auto"/>
      <w:kern w:val="1"/>
      <w:sz w:val="32"/>
      <w:szCs w:val="32"/>
      <w:lang w:val="en-US"/>
    </w:rPr>
  </w:style>
  <w:style w:type="character" w:customStyle="1" w:styleId="TitleChar">
    <w:name w:val="Title Char"/>
    <w:basedOn w:val="DefaultParagraphFont"/>
    <w:link w:val="Title"/>
    <w:rsid w:val="00B72CA1"/>
    <w:rPr>
      <w:rFonts w:ascii="Cambria" w:eastAsia="Times New Roman" w:hAnsi="Cambria" w:cs="MS Serif"/>
      <w:b/>
      <w:bCs/>
      <w:kern w:val="1"/>
      <w:sz w:val="32"/>
      <w:szCs w:val="32"/>
      <w:lang w:eastAsia="ar-SA"/>
    </w:rPr>
  </w:style>
  <w:style w:type="paragraph" w:styleId="Subtitle">
    <w:name w:val="Subtitle"/>
    <w:basedOn w:val="Normal"/>
    <w:next w:val="Normal"/>
    <w:link w:val="SubtitleChar1"/>
    <w:qFormat/>
    <w:rsid w:val="00B72CA1"/>
    <w:pPr>
      <w:spacing w:after="600"/>
    </w:pPr>
    <w:rPr>
      <w:rFonts w:ascii="Cambria" w:hAnsi="Cambria"/>
      <w:i/>
      <w:iCs/>
      <w:color w:val="auto"/>
      <w:spacing w:val="13"/>
      <w:sz w:val="24"/>
      <w:szCs w:val="24"/>
      <w:lang w:val="x-none"/>
    </w:rPr>
  </w:style>
  <w:style w:type="character" w:customStyle="1" w:styleId="SubtitleChar1">
    <w:name w:val="Subtitle Char1"/>
    <w:basedOn w:val="DefaultParagraphFont"/>
    <w:link w:val="Subtitle"/>
    <w:rsid w:val="00B72CA1"/>
    <w:rPr>
      <w:rFonts w:ascii="Cambria" w:eastAsia="Times New Roman" w:hAnsi="Cambria" w:cs="MS Serif"/>
      <w:i/>
      <w:iCs/>
      <w:spacing w:val="13"/>
      <w:sz w:val="24"/>
      <w:szCs w:val="24"/>
      <w:lang w:val="x-none" w:eastAsia="ar-SA"/>
    </w:rPr>
  </w:style>
  <w:style w:type="paragraph" w:customStyle="1" w:styleId="ekillerTablosu1">
    <w:name w:val="Şekiller Tablosu1"/>
    <w:basedOn w:val="Normal"/>
    <w:next w:val="Normal"/>
    <w:rsid w:val="00B72CA1"/>
  </w:style>
  <w:style w:type="paragraph" w:styleId="TOC1">
    <w:name w:val="toc 1"/>
    <w:basedOn w:val="Normal"/>
    <w:next w:val="Normal"/>
    <w:uiPriority w:val="39"/>
    <w:rsid w:val="00B72CA1"/>
    <w:pPr>
      <w:jc w:val="left"/>
    </w:pPr>
    <w:rPr>
      <w:b/>
      <w:bCs/>
      <w:caps/>
      <w:szCs w:val="20"/>
    </w:rPr>
  </w:style>
  <w:style w:type="paragraph" w:customStyle="1" w:styleId="Reference">
    <w:name w:val="Reference"/>
    <w:basedOn w:val="Normal"/>
    <w:next w:val="Normal"/>
    <w:rsid w:val="00B72CA1"/>
    <w:rPr>
      <w:sz w:val="18"/>
    </w:rPr>
  </w:style>
  <w:style w:type="paragraph" w:customStyle="1" w:styleId="FormHeader1">
    <w:name w:val="Form Header 1"/>
    <w:basedOn w:val="Normal"/>
    <w:next w:val="Normal"/>
    <w:rsid w:val="00B72CA1"/>
    <w:pPr>
      <w:spacing w:before="80" w:after="80"/>
    </w:pPr>
    <w:rPr>
      <w:b/>
      <w:sz w:val="24"/>
    </w:rPr>
  </w:style>
  <w:style w:type="paragraph" w:customStyle="1" w:styleId="FormHeader2">
    <w:name w:val="Form Header 2"/>
    <w:basedOn w:val="FormHeader1"/>
    <w:rsid w:val="00B72CA1"/>
    <w:pPr>
      <w:spacing w:after="60"/>
    </w:pPr>
    <w:rPr>
      <w:sz w:val="20"/>
    </w:rPr>
  </w:style>
  <w:style w:type="paragraph" w:customStyle="1" w:styleId="FormText">
    <w:name w:val="Form Text"/>
    <w:basedOn w:val="Normal"/>
    <w:rsid w:val="00B72CA1"/>
    <w:pPr>
      <w:spacing w:after="80"/>
    </w:pPr>
  </w:style>
  <w:style w:type="paragraph" w:customStyle="1" w:styleId="Figure">
    <w:name w:val="Figure"/>
    <w:basedOn w:val="Normal"/>
    <w:next w:val="Normal"/>
    <w:rsid w:val="00B72CA1"/>
    <w:pPr>
      <w:spacing w:before="360" w:line="200" w:lineRule="atLeast"/>
    </w:pPr>
    <w:rPr>
      <w:lang w:val="de-DE"/>
    </w:rPr>
  </w:style>
  <w:style w:type="paragraph" w:styleId="TOC2">
    <w:name w:val="toc 2"/>
    <w:basedOn w:val="TOC1"/>
    <w:next w:val="Normal"/>
    <w:uiPriority w:val="39"/>
    <w:rsid w:val="00B72CA1"/>
    <w:pPr>
      <w:spacing w:before="0" w:after="0"/>
      <w:ind w:left="200"/>
    </w:pPr>
    <w:rPr>
      <w:b w:val="0"/>
      <w:bCs w:val="0"/>
      <w:caps w:val="0"/>
    </w:rPr>
  </w:style>
  <w:style w:type="paragraph" w:styleId="TOC3">
    <w:name w:val="toc 3"/>
    <w:basedOn w:val="TOC2"/>
    <w:next w:val="Normal"/>
    <w:uiPriority w:val="39"/>
    <w:rsid w:val="00B72CA1"/>
    <w:pPr>
      <w:ind w:left="400"/>
    </w:pPr>
    <w:rPr>
      <w:i/>
      <w:iCs/>
    </w:rPr>
  </w:style>
  <w:style w:type="paragraph" w:customStyle="1" w:styleId="FormBullets">
    <w:name w:val="Form Bullets"/>
    <w:basedOn w:val="Normal"/>
    <w:rsid w:val="00B72CA1"/>
    <w:pPr>
      <w:spacing w:after="80"/>
    </w:pPr>
    <w:rPr>
      <w:lang w:val="de-DE"/>
    </w:rPr>
  </w:style>
  <w:style w:type="paragraph" w:styleId="TOC4">
    <w:name w:val="toc 4"/>
    <w:basedOn w:val="TOC3"/>
    <w:next w:val="Normal"/>
    <w:uiPriority w:val="39"/>
    <w:rsid w:val="00B72CA1"/>
    <w:pPr>
      <w:ind w:left="600"/>
    </w:pPr>
    <w:rPr>
      <w:i w:val="0"/>
      <w:iCs w:val="0"/>
      <w:sz w:val="18"/>
      <w:szCs w:val="18"/>
    </w:rPr>
  </w:style>
  <w:style w:type="paragraph" w:styleId="TOC5">
    <w:name w:val="toc 5"/>
    <w:basedOn w:val="TOC4"/>
    <w:next w:val="Normal"/>
    <w:rsid w:val="00B72CA1"/>
    <w:pPr>
      <w:ind w:left="800"/>
    </w:pPr>
  </w:style>
  <w:style w:type="paragraph" w:styleId="TOC6">
    <w:name w:val="toc 6"/>
    <w:basedOn w:val="TOC5"/>
    <w:next w:val="Normal"/>
    <w:rsid w:val="00B72CA1"/>
    <w:pPr>
      <w:ind w:left="1000"/>
    </w:pPr>
  </w:style>
  <w:style w:type="paragraph" w:styleId="TOC7">
    <w:name w:val="toc 7"/>
    <w:basedOn w:val="Normal"/>
    <w:next w:val="Normal"/>
    <w:rsid w:val="00B72CA1"/>
    <w:pPr>
      <w:spacing w:before="0" w:after="0"/>
      <w:ind w:left="1200"/>
      <w:jc w:val="left"/>
    </w:pPr>
    <w:rPr>
      <w:rFonts w:ascii="Times New Roman" w:hAnsi="Times New Roman"/>
      <w:sz w:val="18"/>
      <w:szCs w:val="18"/>
    </w:rPr>
  </w:style>
  <w:style w:type="paragraph" w:styleId="TOC8">
    <w:name w:val="toc 8"/>
    <w:basedOn w:val="Normal"/>
    <w:next w:val="Normal"/>
    <w:rsid w:val="00B72CA1"/>
    <w:pPr>
      <w:spacing w:before="0" w:after="0"/>
      <w:ind w:left="1400"/>
      <w:jc w:val="left"/>
    </w:pPr>
    <w:rPr>
      <w:rFonts w:ascii="Times New Roman" w:hAnsi="Times New Roman"/>
      <w:sz w:val="18"/>
      <w:szCs w:val="18"/>
    </w:rPr>
  </w:style>
  <w:style w:type="paragraph" w:styleId="TOC9">
    <w:name w:val="toc 9"/>
    <w:basedOn w:val="Normal"/>
    <w:next w:val="Normal"/>
    <w:rsid w:val="00B72CA1"/>
    <w:pPr>
      <w:spacing w:before="0" w:after="0"/>
      <w:ind w:left="1600"/>
      <w:jc w:val="left"/>
    </w:pPr>
    <w:rPr>
      <w:rFonts w:ascii="Times New Roman" w:hAnsi="Times New Roman"/>
      <w:sz w:val="18"/>
      <w:szCs w:val="18"/>
    </w:rPr>
  </w:style>
  <w:style w:type="paragraph" w:styleId="Index1">
    <w:name w:val="index 1"/>
    <w:basedOn w:val="Normal"/>
    <w:next w:val="Normal"/>
    <w:rsid w:val="00B72CA1"/>
    <w:pPr>
      <w:tabs>
        <w:tab w:val="left" w:pos="927"/>
      </w:tabs>
      <w:ind w:left="907" w:hanging="340"/>
    </w:pPr>
    <w:rPr>
      <w:lang w:val="en-US"/>
    </w:rPr>
  </w:style>
  <w:style w:type="paragraph" w:styleId="IndexHeading">
    <w:name w:val="index heading"/>
    <w:basedOn w:val="Normal"/>
    <w:next w:val="Index1"/>
    <w:rsid w:val="00B72CA1"/>
  </w:style>
  <w:style w:type="paragraph" w:customStyle="1" w:styleId="ListBull1">
    <w:name w:val="List Bull1"/>
    <w:basedOn w:val="Normal"/>
    <w:rsid w:val="00B72CA1"/>
    <w:pPr>
      <w:numPr>
        <w:numId w:val="3"/>
      </w:numPr>
      <w:tabs>
        <w:tab w:val="left" w:pos="284"/>
      </w:tabs>
      <w:spacing w:before="60" w:after="60"/>
    </w:pPr>
  </w:style>
  <w:style w:type="paragraph" w:customStyle="1" w:styleId="ListBull2">
    <w:name w:val="List Bull2"/>
    <w:basedOn w:val="ListBull1"/>
    <w:rsid w:val="00B72CA1"/>
    <w:pPr>
      <w:numPr>
        <w:numId w:val="10"/>
      </w:numPr>
      <w:tabs>
        <w:tab w:val="clear" w:pos="284"/>
      </w:tabs>
    </w:pPr>
  </w:style>
  <w:style w:type="paragraph" w:customStyle="1" w:styleId="ListBull3">
    <w:name w:val="List Bull3"/>
    <w:basedOn w:val="ListBull2"/>
    <w:rsid w:val="00B72CA1"/>
    <w:pPr>
      <w:numPr>
        <w:numId w:val="9"/>
      </w:numPr>
      <w:tabs>
        <w:tab w:val="left" w:pos="851"/>
      </w:tabs>
    </w:pPr>
  </w:style>
  <w:style w:type="paragraph" w:customStyle="1" w:styleId="ListDash1">
    <w:name w:val="List Dash1"/>
    <w:basedOn w:val="ListBull1"/>
    <w:rsid w:val="00B72CA1"/>
    <w:pPr>
      <w:numPr>
        <w:numId w:val="0"/>
      </w:numPr>
      <w:tabs>
        <w:tab w:val="clear" w:pos="284"/>
      </w:tabs>
    </w:pPr>
  </w:style>
  <w:style w:type="paragraph" w:customStyle="1" w:styleId="ListDash2">
    <w:name w:val="List Dash2"/>
    <w:basedOn w:val="ListDash1"/>
    <w:rsid w:val="00B72CA1"/>
    <w:pPr>
      <w:numPr>
        <w:numId w:val="8"/>
      </w:numPr>
      <w:tabs>
        <w:tab w:val="left" w:pos="567"/>
      </w:tabs>
    </w:pPr>
  </w:style>
  <w:style w:type="paragraph" w:customStyle="1" w:styleId="ListNum1">
    <w:name w:val="List Num1"/>
    <w:basedOn w:val="ListBull1"/>
    <w:rsid w:val="00B72CA1"/>
    <w:pPr>
      <w:numPr>
        <w:numId w:val="6"/>
      </w:numPr>
    </w:pPr>
  </w:style>
  <w:style w:type="paragraph" w:customStyle="1" w:styleId="ListNum2">
    <w:name w:val="List Num2"/>
    <w:basedOn w:val="ListBull2"/>
    <w:rsid w:val="00B72CA1"/>
    <w:pPr>
      <w:numPr>
        <w:numId w:val="2"/>
      </w:numPr>
    </w:pPr>
  </w:style>
  <w:style w:type="paragraph" w:styleId="BodyTextIndent">
    <w:name w:val="Body Text Indent"/>
    <w:basedOn w:val="Normal"/>
    <w:link w:val="BodyTextIndentChar"/>
    <w:rsid w:val="00B72CA1"/>
    <w:pPr>
      <w:ind w:left="1843" w:hanging="709"/>
    </w:pPr>
    <w:rPr>
      <w:rFonts w:ascii="Arial" w:hAnsi="Arial"/>
      <w:color w:val="auto"/>
      <w:sz w:val="20"/>
      <w:szCs w:val="20"/>
      <w:lang w:val="en-US"/>
    </w:rPr>
  </w:style>
  <w:style w:type="character" w:customStyle="1" w:styleId="BodyTextIndentChar">
    <w:name w:val="Body Text Indent Char"/>
    <w:basedOn w:val="DefaultParagraphFont"/>
    <w:link w:val="BodyTextIndent"/>
    <w:rsid w:val="00B72CA1"/>
    <w:rPr>
      <w:rFonts w:ascii="Arial" w:eastAsia="Times New Roman" w:hAnsi="Arial" w:cs="MS Serif"/>
      <w:sz w:val="20"/>
      <w:szCs w:val="20"/>
      <w:lang w:eastAsia="ar-SA"/>
    </w:rPr>
  </w:style>
  <w:style w:type="paragraph" w:customStyle="1" w:styleId="GvdeMetniGirintisi21">
    <w:name w:val="Gövde Metni Girintisi 21"/>
    <w:basedOn w:val="Normal"/>
    <w:rsid w:val="00B72CA1"/>
    <w:pPr>
      <w:ind w:left="1701" w:hanging="774"/>
    </w:pPr>
    <w:rPr>
      <w:rFonts w:ascii="Arial" w:hAnsi="Arial"/>
      <w:color w:val="auto"/>
      <w:sz w:val="20"/>
      <w:szCs w:val="20"/>
      <w:lang w:val="en-US"/>
    </w:rPr>
  </w:style>
  <w:style w:type="paragraph" w:customStyle="1" w:styleId="TextBox">
    <w:name w:val="Text Box"/>
    <w:rsid w:val="00B72CA1"/>
    <w:pPr>
      <w:keepNext/>
      <w:keepLines/>
      <w:tabs>
        <w:tab w:val="left" w:pos="-720"/>
      </w:tabs>
      <w:suppressAutoHyphens/>
      <w:spacing w:after="0" w:line="240" w:lineRule="auto"/>
      <w:jc w:val="both"/>
    </w:pPr>
    <w:rPr>
      <w:rFonts w:ascii="Times New Roman" w:eastAsia="Arial" w:hAnsi="Times New Roman" w:cs="MS Serif"/>
      <w:spacing w:val="-2"/>
      <w:szCs w:val="20"/>
      <w:lang w:eastAsia="ar-SA"/>
    </w:rPr>
  </w:style>
  <w:style w:type="paragraph" w:customStyle="1" w:styleId="gortan">
    <w:name w:val="gortan"/>
    <w:basedOn w:val="Normal"/>
    <w:rsid w:val="00B72CA1"/>
    <w:pPr>
      <w:numPr>
        <w:numId w:val="11"/>
      </w:numPr>
    </w:pPr>
  </w:style>
  <w:style w:type="paragraph" w:customStyle="1" w:styleId="GvdeMetniGirintisi31">
    <w:name w:val="Gövde Metni Girintisi 31"/>
    <w:basedOn w:val="Normal"/>
    <w:rsid w:val="00B72CA1"/>
    <w:pPr>
      <w:ind w:left="360"/>
    </w:pPr>
    <w:rPr>
      <w:rFonts w:ascii="Arial" w:hAnsi="Arial"/>
      <w:color w:val="auto"/>
      <w:sz w:val="16"/>
      <w:szCs w:val="16"/>
      <w:lang w:val="en-US"/>
    </w:rPr>
  </w:style>
  <w:style w:type="paragraph" w:customStyle="1" w:styleId="Bullet">
    <w:name w:val="Bullet"/>
    <w:basedOn w:val="Normal"/>
    <w:rsid w:val="00B72CA1"/>
    <w:pPr>
      <w:ind w:left="357" w:hanging="357"/>
    </w:pPr>
  </w:style>
  <w:style w:type="paragraph" w:customStyle="1" w:styleId="SBSparagraf">
    <w:name w:val="SBS_paragraf"/>
    <w:basedOn w:val="Normal"/>
    <w:rsid w:val="00B72CA1"/>
    <w:pPr>
      <w:spacing w:before="60" w:after="60" w:line="360" w:lineRule="auto"/>
    </w:pPr>
    <w:rPr>
      <w:sz w:val="24"/>
      <w:szCs w:val="24"/>
    </w:rPr>
  </w:style>
  <w:style w:type="paragraph" w:customStyle="1" w:styleId="SBSbullet">
    <w:name w:val="SBS_bullet"/>
    <w:basedOn w:val="SBSparagraf"/>
    <w:rsid w:val="00B72CA1"/>
    <w:pPr>
      <w:numPr>
        <w:numId w:val="4"/>
      </w:numPr>
      <w:spacing w:line="240" w:lineRule="auto"/>
    </w:pPr>
    <w:rPr>
      <w:sz w:val="22"/>
      <w:lang w:val="en-GB"/>
    </w:rPr>
  </w:style>
  <w:style w:type="paragraph" w:customStyle="1" w:styleId="BaslkIcndekiler">
    <w:name w:val="Baslık_Icındekiler"/>
    <w:basedOn w:val="Normal"/>
    <w:next w:val="Normal"/>
    <w:rsid w:val="00B72CA1"/>
    <w:pPr>
      <w:spacing w:after="360"/>
      <w:jc w:val="center"/>
    </w:pPr>
    <w:rPr>
      <w:b/>
      <w:caps/>
      <w:sz w:val="24"/>
    </w:rPr>
  </w:style>
  <w:style w:type="paragraph" w:customStyle="1" w:styleId="EK">
    <w:name w:val="EK"/>
    <w:basedOn w:val="Normal"/>
    <w:rsid w:val="00B72CA1"/>
    <w:pPr>
      <w:spacing w:before="0"/>
    </w:pPr>
    <w:rPr>
      <w:b/>
      <w:smallCaps/>
      <w:sz w:val="24"/>
      <w:szCs w:val="24"/>
    </w:rPr>
  </w:style>
  <w:style w:type="paragraph" w:customStyle="1" w:styleId="EkBaslik">
    <w:name w:val="Ek_Baslik"/>
    <w:basedOn w:val="Normal"/>
    <w:rsid w:val="00B72CA1"/>
    <w:rPr>
      <w:b/>
      <w:sz w:val="24"/>
    </w:rPr>
  </w:style>
  <w:style w:type="paragraph" w:customStyle="1" w:styleId="BrnciSeviyeEK">
    <w:name w:val="Bırınci_Seviye EK"/>
    <w:basedOn w:val="EkBaslik"/>
    <w:rsid w:val="00B72CA1"/>
    <w:pPr>
      <w:ind w:left="567" w:hanging="567"/>
    </w:pPr>
  </w:style>
  <w:style w:type="paragraph" w:customStyle="1" w:styleId="ResimYazs1">
    <w:name w:val="Resim Yazısı1"/>
    <w:basedOn w:val="Normal"/>
    <w:next w:val="Normal"/>
    <w:rsid w:val="00B72CA1"/>
    <w:pPr>
      <w:jc w:val="center"/>
    </w:pPr>
    <w:rPr>
      <w:b/>
      <w:bCs/>
      <w:szCs w:val="20"/>
    </w:rPr>
  </w:style>
  <w:style w:type="paragraph" w:customStyle="1" w:styleId="CoverPageTitle">
    <w:name w:val="Cover Page Title"/>
    <w:basedOn w:val="Normal"/>
    <w:rsid w:val="00B72CA1"/>
    <w:pPr>
      <w:spacing w:before="720"/>
    </w:pPr>
    <w:rPr>
      <w:b/>
      <w:sz w:val="32"/>
    </w:rPr>
  </w:style>
  <w:style w:type="paragraph" w:styleId="EndnoteText">
    <w:name w:val="endnote text"/>
    <w:basedOn w:val="Normal"/>
    <w:next w:val="Normal"/>
    <w:link w:val="EndnoteTextChar"/>
    <w:rsid w:val="00B72CA1"/>
    <w:pPr>
      <w:tabs>
        <w:tab w:val="left" w:pos="-720"/>
      </w:tabs>
      <w:spacing w:before="0"/>
    </w:pPr>
    <w:rPr>
      <w:rFonts w:ascii="Arial" w:hAnsi="Arial"/>
      <w:color w:val="auto"/>
      <w:sz w:val="20"/>
      <w:szCs w:val="20"/>
      <w:lang w:val="en-US"/>
    </w:rPr>
  </w:style>
  <w:style w:type="character" w:customStyle="1" w:styleId="EndnoteTextChar">
    <w:name w:val="Endnote Text Char"/>
    <w:basedOn w:val="DefaultParagraphFont"/>
    <w:link w:val="EndnoteText"/>
    <w:rsid w:val="00B72CA1"/>
    <w:rPr>
      <w:rFonts w:ascii="Arial" w:eastAsia="Times New Roman" w:hAnsi="Arial" w:cs="MS Serif"/>
      <w:sz w:val="20"/>
      <w:szCs w:val="20"/>
      <w:lang w:eastAsia="ar-SA"/>
    </w:rPr>
  </w:style>
  <w:style w:type="paragraph" w:customStyle="1" w:styleId="IkncSeviyeEK">
    <w:name w:val="Ikıncı_Seviye_EK"/>
    <w:basedOn w:val="EK"/>
    <w:rsid w:val="00B72CA1"/>
    <w:pPr>
      <w:ind w:left="851" w:hanging="851"/>
    </w:pPr>
  </w:style>
  <w:style w:type="paragraph" w:styleId="Index2">
    <w:name w:val="index 2"/>
    <w:basedOn w:val="Normal"/>
    <w:next w:val="Normal"/>
    <w:rsid w:val="00B72CA1"/>
    <w:pPr>
      <w:tabs>
        <w:tab w:val="left" w:pos="927"/>
      </w:tabs>
      <w:ind w:left="907" w:hanging="340"/>
    </w:pPr>
  </w:style>
  <w:style w:type="paragraph" w:styleId="Index3">
    <w:name w:val="index 3"/>
    <w:basedOn w:val="Normal"/>
    <w:next w:val="Normal"/>
    <w:rsid w:val="00B72CA1"/>
    <w:pPr>
      <w:tabs>
        <w:tab w:val="left" w:pos="927"/>
      </w:tabs>
      <w:ind w:left="907" w:hanging="340"/>
    </w:pPr>
  </w:style>
  <w:style w:type="paragraph" w:customStyle="1" w:styleId="KolonAd">
    <w:name w:val="Kolon_Adı"/>
    <w:basedOn w:val="Normal"/>
    <w:rsid w:val="00B72CA1"/>
    <w:pPr>
      <w:spacing w:before="60" w:after="60"/>
      <w:jc w:val="center"/>
    </w:pPr>
    <w:rPr>
      <w:rFonts w:eastAsia="Arial Unicode MS" w:cs="Arial"/>
    </w:rPr>
  </w:style>
  <w:style w:type="paragraph" w:customStyle="1" w:styleId="KolonBaslg">
    <w:name w:val="Kolon_Baslıgı"/>
    <w:basedOn w:val="Normal"/>
    <w:rsid w:val="00B72CA1"/>
    <w:pPr>
      <w:spacing w:before="60" w:after="60"/>
      <w:jc w:val="center"/>
    </w:pPr>
    <w:rPr>
      <w:b/>
      <w:sz w:val="18"/>
      <w:szCs w:val="20"/>
    </w:rPr>
  </w:style>
  <w:style w:type="paragraph" w:customStyle="1" w:styleId="SraStili">
    <w:name w:val="Sıra_Stili"/>
    <w:basedOn w:val="Normal"/>
    <w:rsid w:val="00B72CA1"/>
    <w:pPr>
      <w:spacing w:before="60" w:after="60"/>
    </w:pPr>
    <w:rPr>
      <w:sz w:val="18"/>
      <w:szCs w:val="20"/>
    </w:rPr>
  </w:style>
  <w:style w:type="paragraph" w:customStyle="1" w:styleId="paragraphleft">
    <w:name w:val="paragraph left"/>
    <w:basedOn w:val="Normal"/>
    <w:rsid w:val="00B72CA1"/>
    <w:pPr>
      <w:spacing w:before="60" w:after="60"/>
      <w:jc w:val="left"/>
    </w:pPr>
    <w:rPr>
      <w:szCs w:val="20"/>
    </w:rPr>
  </w:style>
  <w:style w:type="paragraph" w:customStyle="1" w:styleId="formtext0">
    <w:name w:val="formtext"/>
    <w:basedOn w:val="Normal"/>
    <w:rsid w:val="00B72CA1"/>
    <w:pPr>
      <w:spacing w:after="80"/>
    </w:pPr>
    <w:rPr>
      <w:rFonts w:eastAsia="Arial Unicode MS" w:cs="Arial"/>
    </w:rPr>
  </w:style>
  <w:style w:type="paragraph" w:customStyle="1" w:styleId="BulletBirinciSeviye">
    <w:name w:val="Bullet_Birinci_Seviye"/>
    <w:basedOn w:val="Index1"/>
    <w:rsid w:val="00B72CA1"/>
    <w:pPr>
      <w:numPr>
        <w:numId w:val="12"/>
      </w:numPr>
      <w:spacing w:line="360" w:lineRule="auto"/>
    </w:pPr>
  </w:style>
  <w:style w:type="paragraph" w:customStyle="1" w:styleId="kasten">
    <w:name w:val="kasten"/>
    <w:basedOn w:val="Normal"/>
    <w:rsid w:val="00B72CA1"/>
    <w:pPr>
      <w:numPr>
        <w:numId w:val="7"/>
      </w:numPr>
      <w:tabs>
        <w:tab w:val="left" w:pos="924"/>
      </w:tabs>
      <w:autoSpaceDE w:val="0"/>
      <w:spacing w:before="60" w:after="60"/>
      <w:jc w:val="left"/>
    </w:pPr>
    <w:rPr>
      <w:rFonts w:eastAsia="SimSun"/>
    </w:rPr>
  </w:style>
  <w:style w:type="paragraph" w:styleId="BalloonText">
    <w:name w:val="Balloon Text"/>
    <w:basedOn w:val="Normal"/>
    <w:link w:val="BalloonTextChar1"/>
    <w:rsid w:val="00B72CA1"/>
    <w:rPr>
      <w:rFonts w:ascii="Tahoma" w:hAnsi="Tahoma"/>
      <w:color w:val="auto"/>
      <w:sz w:val="16"/>
      <w:szCs w:val="16"/>
      <w:lang w:val="x-none"/>
    </w:rPr>
  </w:style>
  <w:style w:type="character" w:customStyle="1" w:styleId="BalloonTextChar1">
    <w:name w:val="Balloon Text Char1"/>
    <w:basedOn w:val="DefaultParagraphFont"/>
    <w:link w:val="BalloonText"/>
    <w:rsid w:val="00B72CA1"/>
    <w:rPr>
      <w:rFonts w:ascii="Tahoma" w:eastAsia="Times New Roman" w:hAnsi="Tahoma" w:cs="MS Serif"/>
      <w:sz w:val="16"/>
      <w:szCs w:val="16"/>
      <w:lang w:val="x-none" w:eastAsia="ar-SA"/>
    </w:rPr>
  </w:style>
  <w:style w:type="paragraph" w:customStyle="1" w:styleId="SekilBasligi">
    <w:name w:val="Sekil_Basligi"/>
    <w:next w:val="Normal"/>
    <w:rsid w:val="00B72CA1"/>
    <w:pPr>
      <w:suppressAutoHyphens/>
      <w:spacing w:before="120" w:after="240" w:line="276" w:lineRule="auto"/>
      <w:jc w:val="center"/>
    </w:pPr>
    <w:rPr>
      <w:rFonts w:ascii="Verdana" w:eastAsia="Arial" w:hAnsi="Verdana" w:cs="MS Serif"/>
      <w:b/>
      <w:sz w:val="20"/>
      <w:szCs w:val="24"/>
      <w:lang w:val="tr-TR" w:eastAsia="ar-SA"/>
    </w:rPr>
  </w:style>
  <w:style w:type="paragraph" w:customStyle="1" w:styleId="TabloBasligi">
    <w:name w:val="Tablo_Basligi"/>
    <w:basedOn w:val="SekilBasligi"/>
    <w:next w:val="Normal"/>
    <w:rsid w:val="00B72CA1"/>
  </w:style>
  <w:style w:type="paragraph" w:customStyle="1" w:styleId="AklamaMetni1">
    <w:name w:val="Açıklama Metni1"/>
    <w:basedOn w:val="Normal"/>
    <w:rsid w:val="00B72CA1"/>
    <w:rPr>
      <w:rFonts w:ascii="Verdana" w:hAnsi="Verdana"/>
      <w:color w:val="auto"/>
      <w:sz w:val="20"/>
      <w:szCs w:val="20"/>
      <w:lang w:val="x-none"/>
    </w:rPr>
  </w:style>
  <w:style w:type="paragraph" w:styleId="CommentText">
    <w:name w:val="annotation text"/>
    <w:basedOn w:val="Normal"/>
    <w:link w:val="CommentTextChar1"/>
    <w:uiPriority w:val="99"/>
    <w:semiHidden/>
    <w:unhideWhenUsed/>
    <w:rsid w:val="00B72CA1"/>
    <w:rPr>
      <w:sz w:val="20"/>
      <w:szCs w:val="20"/>
    </w:rPr>
  </w:style>
  <w:style w:type="character" w:customStyle="1" w:styleId="CommentTextChar1">
    <w:name w:val="Comment Text Char1"/>
    <w:basedOn w:val="DefaultParagraphFont"/>
    <w:link w:val="CommentText"/>
    <w:uiPriority w:val="99"/>
    <w:semiHidden/>
    <w:rsid w:val="00B72CA1"/>
    <w:rPr>
      <w:rFonts w:ascii="Calibri" w:eastAsia="Times New Roman" w:hAnsi="Calibri" w:cs="MS Serif"/>
      <w:color w:val="000000"/>
      <w:sz w:val="20"/>
      <w:szCs w:val="20"/>
      <w:lang w:val="tr-TR" w:eastAsia="ar-SA"/>
    </w:rPr>
  </w:style>
  <w:style w:type="paragraph" w:styleId="CommentSubject">
    <w:name w:val="annotation subject"/>
    <w:basedOn w:val="AklamaMetni1"/>
    <w:next w:val="AklamaMetni1"/>
    <w:link w:val="CommentSubjectChar1"/>
    <w:rsid w:val="00B72CA1"/>
    <w:rPr>
      <w:b/>
      <w:bCs/>
    </w:rPr>
  </w:style>
  <w:style w:type="character" w:customStyle="1" w:styleId="CommentSubjectChar1">
    <w:name w:val="Comment Subject Char1"/>
    <w:basedOn w:val="CommentTextChar1"/>
    <w:link w:val="CommentSubject"/>
    <w:rsid w:val="00B72CA1"/>
    <w:rPr>
      <w:rFonts w:ascii="Verdana" w:eastAsia="Times New Roman" w:hAnsi="Verdana" w:cs="MS Serif"/>
      <w:b/>
      <w:bCs/>
      <w:color w:val="000000"/>
      <w:sz w:val="20"/>
      <w:szCs w:val="20"/>
      <w:lang w:val="x-none" w:eastAsia="ar-SA"/>
    </w:rPr>
  </w:style>
  <w:style w:type="paragraph" w:customStyle="1" w:styleId="CoverPageText">
    <w:name w:val="Cover Page Text"/>
    <w:basedOn w:val="Normal"/>
    <w:rsid w:val="00B72CA1"/>
    <w:pPr>
      <w:widowControl w:val="0"/>
      <w:jc w:val="left"/>
    </w:pPr>
    <w:rPr>
      <w:b/>
      <w:sz w:val="24"/>
      <w:szCs w:val="20"/>
    </w:rPr>
  </w:style>
  <w:style w:type="paragraph" w:customStyle="1" w:styleId="DidDescription">
    <w:name w:val="DidDescription"/>
    <w:basedOn w:val="Normal"/>
    <w:rsid w:val="00B72CA1"/>
    <w:rPr>
      <w:rFonts w:ascii="Times New Roman" w:hAnsi="Times New Roman"/>
      <w:lang w:val="en-AU"/>
    </w:rPr>
  </w:style>
  <w:style w:type="paragraph" w:customStyle="1" w:styleId="BelgeBalantlar1">
    <w:name w:val="Belge Bağlantıları1"/>
    <w:basedOn w:val="Normal"/>
    <w:rsid w:val="00B72CA1"/>
    <w:pPr>
      <w:shd w:val="clear" w:color="auto" w:fill="000080"/>
    </w:pPr>
    <w:rPr>
      <w:rFonts w:ascii="Tahoma" w:hAnsi="Tahoma"/>
      <w:color w:val="auto"/>
      <w:sz w:val="20"/>
      <w:szCs w:val="20"/>
      <w:shd w:val="clear" w:color="auto" w:fill="000080"/>
      <w:lang w:val="x-none"/>
    </w:rPr>
  </w:style>
  <w:style w:type="paragraph" w:customStyle="1" w:styleId="DokumanBasligi">
    <w:name w:val="Dokuman_Basligi"/>
    <w:next w:val="Normal"/>
    <w:rsid w:val="00B72CA1"/>
    <w:pPr>
      <w:suppressAutoHyphens/>
      <w:spacing w:before="720" w:after="720" w:line="276" w:lineRule="auto"/>
      <w:jc w:val="center"/>
    </w:pPr>
    <w:rPr>
      <w:rFonts w:ascii="Verdana" w:eastAsia="Arial" w:hAnsi="Verdana" w:cs="MS Serif"/>
      <w:b/>
      <w:color w:val="4F81BD"/>
      <w:sz w:val="32"/>
      <w:szCs w:val="24"/>
      <w:lang w:val="tr-TR" w:eastAsia="ar-SA"/>
    </w:rPr>
  </w:style>
  <w:style w:type="paragraph" w:customStyle="1" w:styleId="Ek0">
    <w:name w:val="Ek"/>
    <w:next w:val="Normal"/>
    <w:rsid w:val="00B72CA1"/>
    <w:pPr>
      <w:suppressAutoHyphens/>
      <w:spacing w:before="120" w:after="120" w:line="276" w:lineRule="auto"/>
    </w:pPr>
    <w:rPr>
      <w:rFonts w:ascii="Arial" w:eastAsia="Arial" w:hAnsi="Arial" w:cs="MS Serif"/>
      <w:b/>
      <w:szCs w:val="24"/>
      <w:lang w:val="tr-TR" w:eastAsia="ar-SA"/>
    </w:rPr>
  </w:style>
  <w:style w:type="paragraph" w:customStyle="1" w:styleId="HelpBasligi">
    <w:name w:val="Help_Basligi"/>
    <w:basedOn w:val="CoverPageTitle"/>
    <w:next w:val="Normal"/>
    <w:rsid w:val="00B72CA1"/>
    <w:rPr>
      <w:color w:val="31849B"/>
      <w:sz w:val="22"/>
      <w:u w:val="single"/>
    </w:rPr>
  </w:style>
  <w:style w:type="paragraph" w:styleId="ListParagraph">
    <w:name w:val="List Paragraph"/>
    <w:basedOn w:val="Normal"/>
    <w:qFormat/>
    <w:rsid w:val="00B72CA1"/>
    <w:pPr>
      <w:ind w:left="720"/>
    </w:pPr>
  </w:style>
  <w:style w:type="paragraph" w:styleId="NoSpacing">
    <w:name w:val="No Spacing"/>
    <w:basedOn w:val="Normal"/>
    <w:qFormat/>
    <w:rsid w:val="00B72CA1"/>
    <w:pPr>
      <w:spacing w:after="0"/>
    </w:pPr>
  </w:style>
  <w:style w:type="paragraph" w:styleId="NormalWeb">
    <w:name w:val="Normal (Web)"/>
    <w:basedOn w:val="Normal"/>
    <w:rsid w:val="00B72CA1"/>
    <w:pPr>
      <w:spacing w:before="280" w:after="280"/>
    </w:pPr>
    <w:rPr>
      <w:rFonts w:ascii="Times New Roman" w:hAnsi="Times New Roman"/>
      <w:sz w:val="18"/>
      <w:szCs w:val="18"/>
    </w:rPr>
  </w:style>
  <w:style w:type="paragraph" w:customStyle="1" w:styleId="paragraph">
    <w:name w:val="paragraph"/>
    <w:basedOn w:val="Normal"/>
    <w:next w:val="Normal"/>
    <w:rsid w:val="00B72CA1"/>
  </w:style>
  <w:style w:type="paragraph" w:styleId="Quote">
    <w:name w:val="Quote"/>
    <w:basedOn w:val="Normal"/>
    <w:next w:val="Normal"/>
    <w:link w:val="QuoteChar"/>
    <w:qFormat/>
    <w:rsid w:val="00B72CA1"/>
    <w:pPr>
      <w:spacing w:after="0"/>
      <w:ind w:left="360" w:right="360"/>
    </w:pPr>
    <w:rPr>
      <w:rFonts w:ascii="Verdana" w:hAnsi="Verdana"/>
      <w:i/>
      <w:iCs/>
      <w:color w:val="auto"/>
      <w:lang w:val="x-none"/>
    </w:rPr>
  </w:style>
  <w:style w:type="character" w:customStyle="1" w:styleId="QuoteChar">
    <w:name w:val="Quote Char"/>
    <w:basedOn w:val="DefaultParagraphFont"/>
    <w:link w:val="Quote"/>
    <w:rsid w:val="00B72CA1"/>
    <w:rPr>
      <w:rFonts w:ascii="Verdana" w:eastAsia="Times New Roman" w:hAnsi="Verdana" w:cs="MS Serif"/>
      <w:i/>
      <w:iCs/>
      <w:lang w:val="x-none" w:eastAsia="ar-SA"/>
    </w:rPr>
  </w:style>
  <w:style w:type="paragraph" w:customStyle="1" w:styleId="StyleCentered">
    <w:name w:val="Style Centered"/>
    <w:basedOn w:val="Normal"/>
    <w:next w:val="ResimYazs1"/>
    <w:rsid w:val="00B72CA1"/>
    <w:pPr>
      <w:jc w:val="center"/>
    </w:pPr>
    <w:rPr>
      <w:b/>
      <w:szCs w:val="20"/>
    </w:rPr>
  </w:style>
  <w:style w:type="paragraph" w:styleId="TOCHeading">
    <w:name w:val="TOC Heading"/>
    <w:basedOn w:val="Heading1"/>
    <w:next w:val="Normal"/>
    <w:uiPriority w:val="39"/>
    <w:qFormat/>
    <w:rsid w:val="00B72CA1"/>
    <w:pPr>
      <w:numPr>
        <w:numId w:val="0"/>
      </w:numPr>
    </w:pPr>
  </w:style>
  <w:style w:type="paragraph" w:customStyle="1" w:styleId="TOCEK">
    <w:name w:val="TOC_EK"/>
    <w:basedOn w:val="TOC1"/>
    <w:rsid w:val="00B72CA1"/>
  </w:style>
  <w:style w:type="paragraph" w:customStyle="1" w:styleId="WW-Default">
    <w:name w:val="WW-Default"/>
    <w:rsid w:val="00B72CA1"/>
    <w:pPr>
      <w:suppressAutoHyphens/>
      <w:autoSpaceDE w:val="0"/>
      <w:spacing w:after="0" w:line="240" w:lineRule="auto"/>
    </w:pPr>
    <w:rPr>
      <w:rFonts w:ascii="Times New Roman" w:eastAsia="Arial" w:hAnsi="Times New Roman" w:cs="MS Serif"/>
      <w:color w:val="000000"/>
      <w:sz w:val="24"/>
      <w:szCs w:val="24"/>
      <w:lang w:val="tr-TR" w:eastAsia="ar-SA"/>
    </w:rPr>
  </w:style>
  <w:style w:type="paragraph" w:customStyle="1" w:styleId="BulletList-dot">
    <w:name w:val="Bullet List -dot"/>
    <w:basedOn w:val="Normal"/>
    <w:rsid w:val="00B72CA1"/>
    <w:pPr>
      <w:widowControl w:val="0"/>
      <w:numPr>
        <w:numId w:val="5"/>
      </w:numPr>
      <w:spacing w:before="60" w:after="60" w:line="240" w:lineRule="atLeast"/>
    </w:pPr>
    <w:rPr>
      <w:spacing w:val="-5"/>
      <w:szCs w:val="20"/>
    </w:rPr>
  </w:style>
  <w:style w:type="paragraph" w:customStyle="1" w:styleId="Contents10">
    <w:name w:val="Contents 10"/>
    <w:basedOn w:val="Index"/>
    <w:rsid w:val="00B72CA1"/>
    <w:pPr>
      <w:tabs>
        <w:tab w:val="right" w:leader="dot" w:pos="7091"/>
      </w:tabs>
      <w:ind w:left="2547"/>
    </w:pPr>
  </w:style>
  <w:style w:type="paragraph" w:customStyle="1" w:styleId="Framecontents">
    <w:name w:val="Frame contents"/>
    <w:basedOn w:val="BodyText"/>
    <w:rsid w:val="00B72CA1"/>
  </w:style>
  <w:style w:type="paragraph" w:customStyle="1" w:styleId="TableContents">
    <w:name w:val="Table Contents"/>
    <w:basedOn w:val="Normal"/>
    <w:rsid w:val="00B72CA1"/>
    <w:pPr>
      <w:suppressLineNumbers/>
    </w:pPr>
  </w:style>
  <w:style w:type="paragraph" w:customStyle="1" w:styleId="TableHeading">
    <w:name w:val="Table Heading"/>
    <w:basedOn w:val="TableContents"/>
    <w:rsid w:val="00B72CA1"/>
    <w:pPr>
      <w:jc w:val="center"/>
    </w:pPr>
    <w:rPr>
      <w:b/>
      <w:bCs/>
    </w:rPr>
  </w:style>
  <w:style w:type="table" w:styleId="GridTable5Dark-Accent2">
    <w:name w:val="Grid Table 5 Dark Accent 2"/>
    <w:basedOn w:val="TableNormal"/>
    <w:uiPriority w:val="50"/>
    <w:rsid w:val="00C679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284C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urat@g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https://documents.lucidchart.com/documents/8feee1a5-d322-434d-b1c5-496100c39136/pages/0_0?a=1959&amp;x=378&amp;y=842&amp;w=924&amp;h=394&amp;store=1&amp;accept=image%2F*&amp;auth=LCA%2096aedb6b366af49a3d06a0d836ab4a449d04d0d7-ts%3D1542259793"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C78FB9CF2B74A874D1D989C509D9A" ma:contentTypeVersion="4" ma:contentTypeDescription="Create a new document." ma:contentTypeScope="" ma:versionID="cd53012deeaa3f2f1480a8cd6f2aecdd">
  <xsd:schema xmlns:xsd="http://www.w3.org/2001/XMLSchema" xmlns:xs="http://www.w3.org/2001/XMLSchema" xmlns:p="http://schemas.microsoft.com/office/2006/metadata/properties" xmlns:ns2="99da3e41-df7b-43b0-8182-590017f22641" xmlns:ns3="8caa2c11-629a-4b38-bfd0-522ed7279e93" targetNamespace="http://schemas.microsoft.com/office/2006/metadata/properties" ma:root="true" ma:fieldsID="ee3df0e03fe0d3ffff4c3ca4db3ab58c" ns2:_="" ns3:_="">
    <xsd:import namespace="99da3e41-df7b-43b0-8182-590017f22641"/>
    <xsd:import namespace="8caa2c11-629a-4b38-bfd0-522ed7279e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a3e41-df7b-43b0-8182-590017f22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aa2c11-629a-4b38-bfd0-522ed7279e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0401D9-068D-411D-B318-7E3D2F1C9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a3e41-df7b-43b0-8182-590017f22641"/>
    <ds:schemaRef ds:uri="8caa2c11-629a-4b38-bfd0-522ed7279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8BBA66-3741-4B1D-8DB2-FC0896234992}">
  <ds:schemaRefs>
    <ds:schemaRef ds:uri="http://schemas.microsoft.com/sharepoint/v3/contenttype/forms"/>
  </ds:schemaRefs>
</ds:datastoreItem>
</file>

<file path=customXml/itemProps3.xml><?xml version="1.0" encoding="utf-8"?>
<ds:datastoreItem xmlns:ds="http://schemas.openxmlformats.org/officeDocument/2006/customXml" ds:itemID="{66BAD3A6-E6E1-4B20-9958-3E2561A2C554}">
  <ds:schemaRefs>
    <ds:schemaRef ds:uri="http://purl.org/dc/dcmitype/"/>
    <ds:schemaRef ds:uri="8caa2c11-629a-4b38-bfd0-522ed7279e93"/>
    <ds:schemaRef ds:uri="http://schemas.microsoft.com/office/2006/documentManagement/types"/>
    <ds:schemaRef ds:uri="http://purl.org/dc/terms/"/>
    <ds:schemaRef ds:uri="http://schemas.microsoft.com/office/infopath/2007/PartnerControls"/>
    <ds:schemaRef ds:uri="http://purl.org/dc/elements/1.1/"/>
    <ds:schemaRef ds:uri="99da3e41-df7b-43b0-8182-590017f2264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2796</Words>
  <Characters>15942</Characters>
  <Application>Microsoft Office Word</Application>
  <DocSecurity>0</DocSecurity>
  <Lines>132</Lines>
  <Paragraphs>37</Paragraphs>
  <ScaleCrop>false</ScaleCrop>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 Kaur Baria</dc:creator>
  <cp:keywords/>
  <dc:description/>
  <cp:lastModifiedBy>Bhagya Shree</cp:lastModifiedBy>
  <cp:revision>392</cp:revision>
  <dcterms:created xsi:type="dcterms:W3CDTF">2018-11-06T20:44:00Z</dcterms:created>
  <dcterms:modified xsi:type="dcterms:W3CDTF">2018-11-21T18:00:00Z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0x010100545C78FB9CF2B74A874D1D989C509D9A</vt:lpwstr>
  </property>
</Properties>
</file>